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404144" w14:textId="77777777" w:rsidR="009F0EC3" w:rsidRDefault="005F1DFA" w:rsidP="009F0EC3">
      <w:pPr>
        <w:pStyle w:val="WorkProcess"/>
      </w:pPr>
      <w:r>
        <w:t>WP</w:t>
      </w:r>
      <w:r w:rsidR="009F0EC3">
        <w:t>2.3</w:t>
      </w:r>
      <w:r>
        <w:t xml:space="preserve"> </w:t>
      </w:r>
      <w:r w:rsidR="009F0EC3" w:rsidRPr="009F0EC3">
        <w:t>Test sul campo della migliore soluzione individuata</w:t>
      </w:r>
    </w:p>
    <w:p w14:paraId="2C149AF5" w14:textId="77777777" w:rsidR="007D72E4" w:rsidRDefault="00011142" w:rsidP="009F0EC3">
      <w:pPr>
        <w:pStyle w:val="Deliverable"/>
      </w:pPr>
      <w:r>
        <w:rPr>
          <w:noProof/>
        </w:rPr>
        <w:pict w14:anchorId="1D8C55CE">
          <v:group id="Group 114" o:spid="_x0000_s1029" alt="" style="position:absolute;margin-left:26.4pt;margin-top:184.4pt;width:13.95pt;height:619pt;z-index:1;mso-position-horizontal-relative:page;mso-position-vertical-relative:page" coordsize="2286,91440">
            <v:rect id="Rectangle 115" o:spid="_x0000_s1030" alt="" style="position:absolute;width:2286;height:87820;visibility:visible;v-text-anchor:middle" fillcolor="#ed7d31" stroked="f" strokeweight="1pt"/>
            <v:rect id="Rectangle 116" o:spid="_x0000_s1031" alt="" style="position:absolute;top:89154;width:2286;height:2286;visibility:visible;v-text-anchor:middle" fillcolor="#4472c4" stroked="f" strokeweight="1pt">
              <o:lock v:ext="edit" aspectratio="t"/>
            </v:rect>
            <w10:wrap anchorx="page" anchory="page"/>
          </v:group>
        </w:pict>
      </w:r>
      <w:r w:rsidR="009F0EC3">
        <w:rPr>
          <w:noProof/>
        </w:rPr>
        <w:t>D2.3</w:t>
      </w:r>
      <w:r w:rsidR="005F1DFA">
        <w:t xml:space="preserve"> </w:t>
      </w:r>
      <w:r w:rsidR="009F0EC3" w:rsidRPr="009F0EC3">
        <w:t xml:space="preserve">Individuazione e caratterizzazione quantitativa della soluzione </w:t>
      </w:r>
      <w:proofErr w:type="spellStart"/>
      <w:r w:rsidR="009F0EC3" w:rsidRPr="009F0EC3">
        <w:t>sensoristica</w:t>
      </w:r>
      <w:proofErr w:type="spellEnd"/>
      <w:r w:rsidR="009F0EC3" w:rsidRPr="009F0EC3">
        <w:t xml:space="preserve"> per il sistema </w:t>
      </w:r>
      <w:proofErr w:type="gramStart"/>
      <w:r w:rsidR="009F0EC3" w:rsidRPr="009F0EC3">
        <w:t>integrato.</w:t>
      </w:r>
      <w:r w:rsidR="005F1DFA" w:rsidRPr="005F1DFA">
        <w:t>.</w:t>
      </w:r>
      <w:proofErr w:type="gramEnd"/>
    </w:p>
    <w:p w14:paraId="2D8966E5" w14:textId="77777777" w:rsidR="005F1DFA" w:rsidRPr="00773056" w:rsidRDefault="00011142" w:rsidP="0022701D">
      <w:pPr>
        <w:pStyle w:val="Heading1"/>
      </w:pPr>
      <w:r>
        <w:rPr>
          <w:noProof/>
        </w:rPr>
        <w:pict w14:anchorId="2BEFE592">
          <v:shapetype id="_x0000_t202" coordsize="21600,21600" o:spt="202" path="m,l,21600r21600,l21600,xe">
            <v:stroke joinstyle="miter"/>
            <v:path gradientshapeok="t" o:connecttype="rect"/>
          </v:shapetype>
          <v:shape id="Text Box 111" o:spid="_x0000_s1028" type="#_x0000_t202" alt="" style="position:absolute;margin-left:89.25pt;margin-top:76.6pt;width:436.75pt;height:24.4pt;z-index:4;visibility:visible;mso-wrap-style:square;mso-wrap-edited:f;mso-width-percent:734;mso-height-percent:363;mso-position-horizontal-relative:page;mso-position-vertical-relative:page;mso-width-percent:734;mso-height-percent:363;v-text-anchor:bottom" filled="f" stroked="f" strokeweight=".5pt">
            <v:textbox style="mso-fit-shape-to-text:t" inset="0,0,0,0">
              <w:txbxContent>
                <w:p w14:paraId="1E8651BC" w14:textId="22F99C65" w:rsidR="007D72E4" w:rsidRPr="005F1DFA" w:rsidRDefault="001078A7">
                  <w:pPr>
                    <w:pStyle w:val="NoSpacing"/>
                    <w:jc w:val="right"/>
                    <w:rPr>
                      <w:caps/>
                      <w:color w:val="323E4F"/>
                      <w:sz w:val="40"/>
                      <w:szCs w:val="40"/>
                    </w:rPr>
                  </w:pPr>
                  <w:r>
                    <w:rPr>
                      <w:caps/>
                      <w:color w:val="323E4F"/>
                      <w:sz w:val="40"/>
                      <w:szCs w:val="40"/>
                    </w:rPr>
                    <w:t>Maggio</w:t>
                  </w:r>
                  <w:bookmarkStart w:id="0" w:name="_GoBack"/>
                  <w:bookmarkEnd w:id="0"/>
                  <w:r w:rsidR="005F1DFA">
                    <w:rPr>
                      <w:caps/>
                      <w:color w:val="323E4F"/>
                      <w:sz w:val="40"/>
                      <w:szCs w:val="40"/>
                    </w:rPr>
                    <w:t xml:space="preserve"> 2019</w:t>
                  </w:r>
                </w:p>
              </w:txbxContent>
            </v:textbox>
            <w10:wrap type="square" anchorx="page" anchory="page"/>
          </v:shape>
        </w:pict>
      </w:r>
      <w:r>
        <w:rPr>
          <w:noProof/>
        </w:rPr>
        <w:pict w14:anchorId="124D2583">
          <v:shape id="Text Box 112" o:spid="_x0000_s1027" type="#_x0000_t202" alt="" style="position:absolute;margin-left:89.25pt;margin-top:704.65pt;width:436.75pt;height:67.35pt;z-index:3;visibility:visible;mso-wrap-style:square;mso-wrap-edited:f;mso-width-percent:734;mso-height-percent:80;mso-position-horizontal-relative:page;mso-position-vertical-relative:page;mso-width-percent:734;mso-height-percent:80;v-text-anchor:bottom" filled="f" stroked="f" strokeweight=".5pt">
            <v:textbox inset="0,0,0,0">
              <w:txbxContent>
                <w:p w14:paraId="1E316DA2" w14:textId="77777777" w:rsidR="007D72E4" w:rsidRPr="007D1E64" w:rsidRDefault="007D1E64">
                  <w:pPr>
                    <w:pStyle w:val="NoSpacing"/>
                    <w:jc w:val="right"/>
                    <w:rPr>
                      <w:caps/>
                      <w:color w:val="262626"/>
                      <w:sz w:val="28"/>
                      <w:szCs w:val="28"/>
                      <w:lang w:val="en-US"/>
                    </w:rPr>
                  </w:pPr>
                  <w:r w:rsidRPr="007D1E64">
                    <w:rPr>
                      <w:caps/>
                      <w:sz w:val="28"/>
                      <w:szCs w:val="28"/>
                      <w:lang w:val="en-US"/>
                    </w:rPr>
                    <w:t>PB</w:t>
                  </w:r>
                </w:p>
                <w:p w14:paraId="7C97F068" w14:textId="3D98A10C" w:rsidR="007D72E4" w:rsidRPr="007D1E64" w:rsidRDefault="007D72E4">
                  <w:pPr>
                    <w:pStyle w:val="NoSpacing"/>
                    <w:jc w:val="right"/>
                    <w:rPr>
                      <w:caps/>
                      <w:color w:val="262626"/>
                      <w:sz w:val="20"/>
                      <w:szCs w:val="20"/>
                      <w:lang w:val="en-US"/>
                    </w:rPr>
                  </w:pPr>
                  <w:r w:rsidRPr="007D1E64">
                    <w:rPr>
                      <w:color w:val="262626"/>
                      <w:sz w:val="20"/>
                      <w:szCs w:val="20"/>
                      <w:lang w:val="en-US"/>
                    </w:rPr>
                    <w:t xml:space="preserve"> </w:t>
                  </w:r>
                </w:p>
              </w:txbxContent>
            </v:textbox>
            <w10:wrap type="square" anchorx="page" anchory="page"/>
          </v:shape>
        </w:pict>
      </w:r>
      <w:r>
        <w:rPr>
          <w:noProof/>
        </w:rPr>
        <w:pict w14:anchorId="31382160">
          <v:shape id="Text Box 113" o:spid="_x0000_s1026" type="#_x0000_t202" alt="" style="position:absolute;margin-left:89.25pt;margin-top:383.05pt;width:436.75pt;height:305.6pt;z-index:2;visibility:visible;mso-wrap-style:square;mso-wrap-edited:f;mso-width-percent:734;mso-height-percent:363;mso-position-horizontal-relative:page;mso-position-vertical-relative:page;mso-width-percent:734;mso-height-percent:363;v-text-anchor:bottom" filled="f" stroked="f" strokeweight=".5pt">
            <v:textbox inset="0,0,0,0">
              <w:txbxContent>
                <w:p w14:paraId="3EDB4C93" w14:textId="77777777" w:rsidR="007D72E4" w:rsidRPr="007D72E4" w:rsidRDefault="009F0EC3">
                  <w:pPr>
                    <w:pStyle w:val="NoSpacing"/>
                    <w:jc w:val="right"/>
                    <w:rPr>
                      <w:caps/>
                      <w:color w:val="323E4F"/>
                      <w:sz w:val="52"/>
                      <w:szCs w:val="52"/>
                    </w:rPr>
                  </w:pPr>
                  <w:r>
                    <w:rPr>
                      <w:caps/>
                      <w:sz w:val="52"/>
                      <w:szCs w:val="52"/>
                    </w:rPr>
                    <w:t>Beacons</w:t>
                  </w:r>
                </w:p>
                <w:p w14:paraId="7E157C0A" w14:textId="77777777" w:rsidR="007D72E4" w:rsidRPr="007D72E4" w:rsidRDefault="009F0EC3" w:rsidP="009F0EC3">
                  <w:pPr>
                    <w:pStyle w:val="NoSpacing"/>
                    <w:jc w:val="right"/>
                    <w:rPr>
                      <w:smallCaps/>
                      <w:color w:val="44546A"/>
                      <w:sz w:val="36"/>
                      <w:szCs w:val="36"/>
                    </w:rPr>
                  </w:pPr>
                  <w:r w:rsidRPr="009F0EC3">
                    <w:rPr>
                      <w:smallCaps/>
                      <w:sz w:val="36"/>
                      <w:szCs w:val="36"/>
                    </w:rPr>
                    <w:t xml:space="preserve">Individuazione e caratterizzazione quantitativa della soluzione </w:t>
                  </w:r>
                  <w:proofErr w:type="spellStart"/>
                  <w:r w:rsidRPr="009F0EC3">
                    <w:rPr>
                      <w:smallCaps/>
                      <w:sz w:val="36"/>
                      <w:szCs w:val="36"/>
                    </w:rPr>
                    <w:t>sensoristica</w:t>
                  </w:r>
                  <w:proofErr w:type="spellEnd"/>
                  <w:r w:rsidRPr="009F0EC3">
                    <w:rPr>
                      <w:smallCaps/>
                      <w:sz w:val="36"/>
                      <w:szCs w:val="36"/>
                    </w:rPr>
                    <w:t xml:space="preserve"> per il sistema integrato.</w:t>
                  </w:r>
                </w:p>
              </w:txbxContent>
            </v:textbox>
            <w10:wrap type="square" anchorx="page" anchory="page"/>
          </v:shape>
        </w:pict>
      </w:r>
      <w:r w:rsidR="007D72E4">
        <w:br w:type="page"/>
      </w:r>
      <w:r w:rsidR="005F1DFA" w:rsidRPr="0022701D">
        <w:lastRenderedPageBreak/>
        <w:t>Sintesi</w:t>
      </w:r>
      <w:r w:rsidR="008F00DD" w:rsidRPr="00773056">
        <w:t>:</w:t>
      </w:r>
    </w:p>
    <w:p w14:paraId="0B3D3A62" w14:textId="267C82CC" w:rsidR="00CB614A" w:rsidRDefault="00D92EF9" w:rsidP="00CB614A">
      <w:pPr>
        <w:pStyle w:val="Boby"/>
      </w:pPr>
      <w:r>
        <w:t>Questo sudio è stato effettuato p</w:t>
      </w:r>
      <w:r w:rsidR="002F2FD1">
        <w:t xml:space="preserve">er </w:t>
      </w:r>
      <w:r w:rsidR="007D1E64">
        <w:t>determinare la quantità di sensori (</w:t>
      </w:r>
      <w:proofErr w:type="spellStart"/>
      <w:r w:rsidR="007D1E64">
        <w:t>Beacons</w:t>
      </w:r>
      <w:proofErr w:type="spellEnd"/>
      <w:r w:rsidR="007D1E64">
        <w:t>) necessari all’ottenimento degli obbiettivi stabiliti.</w:t>
      </w:r>
    </w:p>
    <w:p w14:paraId="11B29B89" w14:textId="3025BE95" w:rsidR="007D1E64" w:rsidRDefault="007D1E64" w:rsidP="00CB614A">
      <w:pPr>
        <w:pStyle w:val="Boby"/>
      </w:pPr>
      <w:r>
        <w:t xml:space="preserve">Sono stati allestiti dei percorsi con la necessaria </w:t>
      </w:r>
      <w:proofErr w:type="spellStart"/>
      <w:r>
        <w:t>sensoristica</w:t>
      </w:r>
      <w:proofErr w:type="spellEnd"/>
      <w:r>
        <w:t xml:space="preserve">, per effettuare prove ed esperimenti empirici sul numero di sensori necessari alla soluzione, affichè questa sia efficiente. </w:t>
      </w:r>
    </w:p>
    <w:p w14:paraId="330D38C4" w14:textId="47DEB23C" w:rsidR="007D1E64" w:rsidRPr="007D1E64" w:rsidRDefault="007D1E64" w:rsidP="00CB614A">
      <w:pPr>
        <w:pStyle w:val="Boby"/>
      </w:pPr>
      <w:r>
        <w:t>Si è poi giunti alla conclusione che in spazi ampi o corridoi lunghi senza svincoli, l’installazione di un Beacon ogni 10mt è accettabile</w:t>
      </w:r>
      <w:r w:rsidR="00221A82">
        <w:t>, mentre i</w:t>
      </w:r>
      <w:r>
        <w:t>n presenza di svicoli</w:t>
      </w:r>
      <w:r w:rsidR="00221A82">
        <w:t>, incroci</w:t>
      </w:r>
      <w:r>
        <w:t xml:space="preserve"> o scale è bene posizionare un Beacon per ottenere una risoluzione nella localizzazione</w:t>
      </w:r>
      <w:r w:rsidR="00221A82">
        <w:t xml:space="preserve"> </w:t>
      </w:r>
      <w:r>
        <w:t>più alta</w:t>
      </w:r>
      <w:r w:rsidR="00ED43CF">
        <w:t xml:space="preserve"> e poter dare indicazioni più precise agli utenti dell’applicazione.</w:t>
      </w:r>
    </w:p>
    <w:p w14:paraId="46F57740" w14:textId="2E3A929C" w:rsidR="000B0DF5" w:rsidRDefault="00FC0FEF" w:rsidP="00CD7F1E">
      <w:pPr>
        <w:pStyle w:val="Heading1"/>
      </w:pPr>
      <w:r>
        <w:t>Introduzione</w:t>
      </w:r>
    </w:p>
    <w:p w14:paraId="5F58925F" w14:textId="657ADA7F" w:rsidR="00F736D8" w:rsidRDefault="00F736D8" w:rsidP="00551BEE">
      <w:pPr>
        <w:pStyle w:val="Boby"/>
      </w:pPr>
      <w:r>
        <w:t xml:space="preserve">Un Beacon è un piccolo dispositivo radio, nel nostro caso, alimentato da batterie a litio, che trasmette un segnale radio ogni pochi millisecondi. Tale segnale, intercettato dalla ricevente, che nel nostro caso è uno </w:t>
      </w:r>
      <w:proofErr w:type="spellStart"/>
      <w:r>
        <w:t>smart-phone</w:t>
      </w:r>
      <w:proofErr w:type="spellEnd"/>
      <w:r>
        <w:t xml:space="preserve">, identifica il </w:t>
      </w:r>
      <w:r w:rsidR="002152C0">
        <w:t>dispositivo emittente, tramite un codice univoco.</w:t>
      </w:r>
    </w:p>
    <w:p w14:paraId="351D1FBE" w14:textId="32E9AE48" w:rsidR="002152C0" w:rsidRDefault="002152C0" w:rsidP="00551BEE">
      <w:pPr>
        <w:pStyle w:val="Boby"/>
      </w:pPr>
      <w:r>
        <w:t xml:space="preserve">Come un faro (beacon) radio, questo segnale a portata limitata, è rilevato solo quando la ricevente si ritrova in sua prossimità. </w:t>
      </w:r>
    </w:p>
    <w:p w14:paraId="744D7216" w14:textId="181723EB" w:rsidR="002152C0" w:rsidRDefault="002152C0" w:rsidP="00551BEE">
      <w:pPr>
        <w:pStyle w:val="Boby"/>
      </w:pPr>
      <w:proofErr w:type="gramStart"/>
      <w:r>
        <w:t>Inoltre</w:t>
      </w:r>
      <w:proofErr w:type="gramEnd"/>
      <w:r>
        <w:t xml:space="preserve"> il segnale, che d’ora in poi chiameremo beacon, porta con se alcune informazioni che non solo consentono di identificarne univocamente la sorgente, ma </w:t>
      </w:r>
      <w:r w:rsidR="00C6270A">
        <w:t>possono</w:t>
      </w:r>
      <w:r>
        <w:t xml:space="preserve"> essere ulteriormente utilizzate per calcolare approssimativamente la distanza tra sorgente e ricevente.</w:t>
      </w:r>
    </w:p>
    <w:p w14:paraId="6F83B7DF" w14:textId="1EDE38FD" w:rsidR="00FC0FEF" w:rsidRDefault="00FC0FEF" w:rsidP="00551BEE">
      <w:pPr>
        <w:pStyle w:val="Boby"/>
      </w:pPr>
      <w:r>
        <w:t xml:space="preserve">Una ricevente </w:t>
      </w:r>
      <w:r w:rsidR="00ED43CF">
        <w:t>(</w:t>
      </w:r>
      <w:proofErr w:type="spellStart"/>
      <w:r w:rsidR="00ED43CF">
        <w:t>smart-phone</w:t>
      </w:r>
      <w:proofErr w:type="spellEnd"/>
      <w:r w:rsidR="00ED43CF">
        <w:t xml:space="preserve"> utente) </w:t>
      </w:r>
      <w:r>
        <w:t xml:space="preserve">che dovesse muoversi lungo un percorso, illuminato da </w:t>
      </w:r>
      <w:proofErr w:type="spellStart"/>
      <w:r>
        <w:t>Beacons</w:t>
      </w:r>
      <w:proofErr w:type="spellEnd"/>
      <w:r>
        <w:t xml:space="preserve">, incontrerebbe man </w:t>
      </w:r>
      <w:proofErr w:type="spellStart"/>
      <w:r>
        <w:t>mano</w:t>
      </w:r>
      <w:proofErr w:type="spellEnd"/>
      <w:r>
        <w:t xml:space="preserve"> i segnali di questi. </w:t>
      </w:r>
      <w:r w:rsidR="00ED43CF">
        <w:t xml:space="preserve">L’applicazione installata sul dispositivo, conscendo la posizione sulla mappa i ognuno dei Beacon, conoscerebbe, approssimativamente, la propria, semplicemente identificando il Beacon più prossimo. Conoscendo la posizione ed avendo a disposizione la mappa del luogo, l’applicazione mobile, riuscirebbe a mostrare la direzione giusta da intraprendere per raggiungere un determinato luogo (navigazione indoor). Se la stessa applicazione si </w:t>
      </w:r>
      <w:r w:rsidR="00ED43CF">
        <w:lastRenderedPageBreak/>
        <w:t xml:space="preserve">trovasse all’esterno, questa potrebbe utilizzare il segnale satellitare GPS per ottenere gli stessi risultati, come fanno i navigatori in auto. Purtroppo, il segnale GPS non è ricevuto all’interno di strutture di cemento ed ancor meno all’interno di strutture in metallo come le navi, da qui la necessità di soluzioni alternative. </w:t>
      </w:r>
    </w:p>
    <w:p w14:paraId="4E3D0545" w14:textId="7BD5C7DB" w:rsidR="00ED43CF" w:rsidRDefault="00ED43CF" w:rsidP="00ED43CF">
      <w:pPr>
        <w:pStyle w:val="Heading1"/>
      </w:pPr>
      <w:r>
        <w:t>Motivo delle Prove</w:t>
      </w:r>
    </w:p>
    <w:p w14:paraId="4CFB26D9" w14:textId="3762E54F" w:rsidR="00ED43CF" w:rsidRDefault="00ED43CF" w:rsidP="002860BF">
      <w:pPr>
        <w:pStyle w:val="Boby"/>
      </w:pPr>
      <w:r>
        <w:t>Per stabilire quanti Beacon sono necessari per poter avere indicazioni per una navigazione sufficientemente fluida e soprattutto precisa in caso di evacuazione, si è proceduto installando dei beacon lungo corridoi di un edificio e testando l’applicazione in tempo reale.</w:t>
      </w:r>
    </w:p>
    <w:p w14:paraId="4115C245" w14:textId="1431F479" w:rsidR="00947D7C" w:rsidRDefault="00ED43CF" w:rsidP="002860BF">
      <w:pPr>
        <w:pStyle w:val="Boby"/>
      </w:pPr>
      <w:r>
        <w:t>Gli esperimenti hanno dimostrato che se i Beacon erano posizionati troppo vicini l’uno all’atro, i loro segnali si sovrappo</w:t>
      </w:r>
      <w:r w:rsidR="00947D7C">
        <w:t xml:space="preserve">nevano in maniera eccessiva, rendendo impossibile discriminare quale dei due fosse più vicino. Se i Beacon venivano posizionati troppo lontani, vi erano lunghi percorsi in cui l’applicazione non poteva conoscere con esattezza la propria posizione e di conseguenza poteva dare indicazioni </w:t>
      </w:r>
      <w:r w:rsidR="00221A82">
        <w:t xml:space="preserve">non sufficientemente </w:t>
      </w:r>
      <w:r w:rsidR="00947D7C">
        <w:t xml:space="preserve">precise all’utente. </w:t>
      </w:r>
    </w:p>
    <w:p w14:paraId="51A7A4FF" w14:textId="5B7C74C9" w:rsidR="00947D7C" w:rsidRDefault="00947D7C" w:rsidP="002860BF">
      <w:pPr>
        <w:pStyle w:val="Boby"/>
      </w:pPr>
      <w:r>
        <w:t>Pertanto, i test sono stati determinanti ne</w:t>
      </w:r>
      <w:r w:rsidR="00221A82">
        <w:t>l</w:t>
      </w:r>
      <w:r>
        <w:t xml:space="preserve"> decidere una configurazione iniziale che consentisse di prevedere, in base ai metri lineari dei percorsi, quanti Beacon sarebbero stati necessari e a che distanza l’uno dall’altro </w:t>
      </w:r>
      <w:proofErr w:type="gramStart"/>
      <w:r>
        <w:t>sarebbero dovuti</w:t>
      </w:r>
      <w:proofErr w:type="gramEnd"/>
      <w:r>
        <w:t xml:space="preserve"> essere posizionati.</w:t>
      </w:r>
    </w:p>
    <w:p w14:paraId="746DF479" w14:textId="19D6C39E" w:rsidR="006B79D2" w:rsidRDefault="006B79D2" w:rsidP="006B79D2">
      <w:pPr>
        <w:pStyle w:val="Heading1"/>
      </w:pPr>
      <w:r>
        <w:t>Esecuzione delle prove</w:t>
      </w:r>
    </w:p>
    <w:p w14:paraId="5F1B3C4B" w14:textId="7FCDF481" w:rsidR="006B79D2" w:rsidRDefault="006B79D2" w:rsidP="002860BF">
      <w:pPr>
        <w:pStyle w:val="Boby"/>
      </w:pPr>
      <w:r>
        <w:t xml:space="preserve">Posizionati a soffitto 10 Beacon lungo un corridoio, si sono effettuati i percorsi più volte, a velocità differenti per poter valutare l’efficacia del sistema, sia durante una semplice passeggiata, sia durante una concitata evacuazione. </w:t>
      </w:r>
    </w:p>
    <w:p w14:paraId="1B2A037C" w14:textId="5B2CBE13" w:rsidR="006B79D2" w:rsidRDefault="006B79D2" w:rsidP="002860BF">
      <w:pPr>
        <w:pStyle w:val="Boby"/>
      </w:pPr>
      <w:r>
        <w:t xml:space="preserve">Inizialmente con i beacon posizionati a 2 metri di distanza, abbiamo notato che a qualsiasi velocità nei tratti dove l’utente poteva prendere più direzioni, questi non riuscivano a dare indicazioni appropriate al sistema di navigazione, per l’accavallarsi delle emissioni radio. </w:t>
      </w:r>
    </w:p>
    <w:p w14:paraId="23D14DC8" w14:textId="77777777" w:rsidR="002860BF" w:rsidRDefault="002860BF" w:rsidP="002860BF">
      <w:pPr>
        <w:pStyle w:val="Boby"/>
      </w:pPr>
      <w:r>
        <w:lastRenderedPageBreak/>
        <w:t xml:space="preserve">Con beacon </w:t>
      </w:r>
      <w:r>
        <w:t xml:space="preserve">posizionati a </w:t>
      </w:r>
      <w:r>
        <w:t>5</w:t>
      </w:r>
      <w:r>
        <w:t xml:space="preserve"> metri di distanza</w:t>
      </w:r>
      <w:r>
        <w:t xml:space="preserve"> il sistema ha dato risultati soddisfacenti, pur avendo una qualche difficolta quando si cambiava piano. </w:t>
      </w:r>
    </w:p>
    <w:p w14:paraId="5E84C314" w14:textId="5AFABBC3" w:rsidR="002860BF" w:rsidRDefault="002860BF" w:rsidP="002860BF">
      <w:pPr>
        <w:pStyle w:val="Boby"/>
      </w:pPr>
      <w:r>
        <w:t xml:space="preserve">Con beacon posizionati a 10 mt di distanza l’uno dall’altro, il sistema ha dato risultati soddisfacenti nei tratti lineari senza deviazioni, grazie anche ad una certa elaborazione dei dati da parte dell’applicazione che ha compensato le brevi mancanze di segnale. Negli incroci o nelle aree estese come un grande atrio, il segnale non è stato </w:t>
      </w:r>
      <w:r w:rsidR="00221A82">
        <w:t xml:space="preserve">però </w:t>
      </w:r>
      <w:r>
        <w:t>sufficiente</w:t>
      </w:r>
      <w:r w:rsidR="00221A82">
        <w:t>mente</w:t>
      </w:r>
      <w:r>
        <w:t xml:space="preserve"> preciso per una navigazione confortevole.</w:t>
      </w:r>
    </w:p>
    <w:p w14:paraId="6A46A5B1" w14:textId="7BF45268" w:rsidR="002860BF" w:rsidRDefault="002860BF" w:rsidP="002860BF">
      <w:pPr>
        <w:pStyle w:val="Heading1"/>
      </w:pPr>
      <w:r>
        <w:t>Conclusione</w:t>
      </w:r>
    </w:p>
    <w:p w14:paraId="4B913ADF" w14:textId="738F307B" w:rsidR="000B0DF5" w:rsidRPr="00221A82" w:rsidRDefault="002860BF" w:rsidP="00221A82">
      <w:pPr>
        <w:pStyle w:val="Boby"/>
      </w:pPr>
      <w:r>
        <w:t xml:space="preserve">Una densità maggiore di Beacon implica anche un costo maggiore, non solo dovuto al costo dei dispositivi ma anche al costo della loro installazione e manutenzione. Ciò premesso si è convenuto che pur dovendo sempre effettuare una calibrazione al momento dell’installazione finale, perché le condizioni possono variare da struttura a struttura, </w:t>
      </w:r>
      <w:r w:rsidR="00221A82">
        <w:t>un setup iniziale può essere fatto considerando un Beacon ogni 10 mt, ed un Beacon ad ogni incrocio, svolta o scala, posti dove l’applicazione deve poter dare un’indicazione più accurata, soprattutto in caso di emergenza.</w:t>
      </w:r>
    </w:p>
    <w:sectPr w:rsidR="000B0DF5" w:rsidRPr="00221A82" w:rsidSect="007D72E4">
      <w:headerReference w:type="even" r:id="rId8"/>
      <w:headerReference w:type="default" r:id="rId9"/>
      <w:footerReference w:type="even" r:id="rId10"/>
      <w:footerReference w:type="default" r:id="rId11"/>
      <w:headerReference w:type="first" r:id="rId12"/>
      <w:footerReference w:type="first" r:id="rId13"/>
      <w:pgSz w:w="11900" w:h="16837"/>
      <w:pgMar w:top="1440" w:right="1247" w:bottom="1440" w:left="124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2CBD1" w14:textId="77777777" w:rsidR="00011142" w:rsidRDefault="00011142" w:rsidP="007D72E4">
      <w:r>
        <w:separator/>
      </w:r>
    </w:p>
  </w:endnote>
  <w:endnote w:type="continuationSeparator" w:id="0">
    <w:p w14:paraId="22DBC6F0" w14:textId="77777777" w:rsidR="00011142" w:rsidRDefault="00011142" w:rsidP="007D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047E2" w14:textId="77777777" w:rsidR="007D72E4" w:rsidRDefault="007D7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1A8B6" w14:textId="77777777" w:rsidR="007D72E4" w:rsidRDefault="007D7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2FDD2" w14:textId="77777777" w:rsidR="007D72E4" w:rsidRDefault="007D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AED81" w14:textId="77777777" w:rsidR="00011142" w:rsidRDefault="00011142" w:rsidP="007D72E4">
      <w:r>
        <w:separator/>
      </w:r>
    </w:p>
  </w:footnote>
  <w:footnote w:type="continuationSeparator" w:id="0">
    <w:p w14:paraId="375D644A" w14:textId="77777777" w:rsidR="00011142" w:rsidRDefault="00011142" w:rsidP="007D7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F4A78" w14:textId="77777777" w:rsidR="007D72E4" w:rsidRDefault="007D7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A1861" w14:textId="77777777" w:rsidR="007D72E4" w:rsidRDefault="007D7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A531E" w14:textId="77777777" w:rsidR="007D72E4" w:rsidRDefault="007D7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cs="OpenSymbol"/>
        <w:color w:val="000000"/>
        <w:sz w:val="24"/>
        <w:szCs w:val="24"/>
        <w:lang w:val="it-IT"/>
      </w:rPr>
    </w:lvl>
    <w:lvl w:ilvl="1">
      <w:start w:val="1"/>
      <w:numFmt w:val="bullet"/>
      <w:lvlText w:val="◦"/>
      <w:lvlJc w:val="left"/>
      <w:pPr>
        <w:tabs>
          <w:tab w:val="num" w:pos="720"/>
        </w:tabs>
        <w:ind w:left="720" w:hanging="360"/>
      </w:pPr>
      <w:rPr>
        <w:rFonts w:ascii="OpenSymbol" w:hAnsi="OpenSymbol" w:cs="OpenSymbol"/>
        <w:color w:val="000000"/>
        <w:sz w:val="24"/>
        <w:szCs w:val="24"/>
        <w:lang w:val="it-IT"/>
      </w:rPr>
    </w:lvl>
    <w:lvl w:ilvl="2">
      <w:start w:val="1"/>
      <w:numFmt w:val="bullet"/>
      <w:lvlText w:val="▪"/>
      <w:lvlJc w:val="left"/>
      <w:pPr>
        <w:tabs>
          <w:tab w:val="num" w:pos="1080"/>
        </w:tabs>
        <w:ind w:left="1080" w:hanging="360"/>
      </w:pPr>
      <w:rPr>
        <w:rFonts w:ascii="OpenSymbol" w:hAnsi="OpenSymbol" w:cs="OpenSymbol"/>
        <w:color w:val="000000"/>
        <w:sz w:val="24"/>
        <w:szCs w:val="24"/>
        <w:lang w:val="it-IT"/>
      </w:rPr>
    </w:lvl>
    <w:lvl w:ilvl="3">
      <w:start w:val="1"/>
      <w:numFmt w:val="bullet"/>
      <w:lvlText w:val=""/>
      <w:lvlJc w:val="left"/>
      <w:pPr>
        <w:tabs>
          <w:tab w:val="num" w:pos="1440"/>
        </w:tabs>
        <w:ind w:left="1440" w:hanging="360"/>
      </w:pPr>
      <w:rPr>
        <w:rFonts w:ascii="Symbol" w:hAnsi="Symbol" w:cs="OpenSymbol"/>
        <w:color w:val="000000"/>
        <w:sz w:val="24"/>
        <w:szCs w:val="24"/>
        <w:lang w:val="it-IT"/>
      </w:rPr>
    </w:lvl>
    <w:lvl w:ilvl="4">
      <w:start w:val="1"/>
      <w:numFmt w:val="bullet"/>
      <w:lvlText w:val="◦"/>
      <w:lvlJc w:val="left"/>
      <w:pPr>
        <w:tabs>
          <w:tab w:val="num" w:pos="1800"/>
        </w:tabs>
        <w:ind w:left="1800" w:hanging="360"/>
      </w:pPr>
      <w:rPr>
        <w:rFonts w:ascii="OpenSymbol" w:hAnsi="OpenSymbol" w:cs="OpenSymbol"/>
        <w:color w:val="000000"/>
        <w:sz w:val="24"/>
        <w:szCs w:val="24"/>
        <w:lang w:val="it-IT"/>
      </w:rPr>
    </w:lvl>
    <w:lvl w:ilvl="5">
      <w:start w:val="1"/>
      <w:numFmt w:val="bullet"/>
      <w:lvlText w:val="▪"/>
      <w:lvlJc w:val="left"/>
      <w:pPr>
        <w:tabs>
          <w:tab w:val="num" w:pos="2160"/>
        </w:tabs>
        <w:ind w:left="2160" w:hanging="360"/>
      </w:pPr>
      <w:rPr>
        <w:rFonts w:ascii="OpenSymbol" w:hAnsi="OpenSymbol" w:cs="OpenSymbol"/>
        <w:color w:val="000000"/>
        <w:sz w:val="24"/>
        <w:szCs w:val="24"/>
        <w:lang w:val="it-IT"/>
      </w:rPr>
    </w:lvl>
    <w:lvl w:ilvl="6">
      <w:start w:val="1"/>
      <w:numFmt w:val="bullet"/>
      <w:lvlText w:val=""/>
      <w:lvlJc w:val="left"/>
      <w:pPr>
        <w:tabs>
          <w:tab w:val="num" w:pos="2520"/>
        </w:tabs>
        <w:ind w:left="2520" w:hanging="360"/>
      </w:pPr>
      <w:rPr>
        <w:rFonts w:ascii="Symbol" w:hAnsi="Symbol" w:cs="OpenSymbol"/>
        <w:color w:val="000000"/>
        <w:sz w:val="24"/>
        <w:szCs w:val="24"/>
        <w:lang w:val="it-IT"/>
      </w:rPr>
    </w:lvl>
    <w:lvl w:ilvl="7">
      <w:start w:val="1"/>
      <w:numFmt w:val="bullet"/>
      <w:lvlText w:val="◦"/>
      <w:lvlJc w:val="left"/>
      <w:pPr>
        <w:tabs>
          <w:tab w:val="num" w:pos="2880"/>
        </w:tabs>
        <w:ind w:left="2880" w:hanging="360"/>
      </w:pPr>
      <w:rPr>
        <w:rFonts w:ascii="OpenSymbol" w:hAnsi="OpenSymbol" w:cs="OpenSymbol"/>
        <w:color w:val="000000"/>
        <w:sz w:val="24"/>
        <w:szCs w:val="24"/>
        <w:lang w:val="it-IT"/>
      </w:rPr>
    </w:lvl>
    <w:lvl w:ilvl="8">
      <w:start w:val="1"/>
      <w:numFmt w:val="bullet"/>
      <w:lvlText w:val="▪"/>
      <w:lvlJc w:val="left"/>
      <w:pPr>
        <w:tabs>
          <w:tab w:val="num" w:pos="3240"/>
        </w:tabs>
        <w:ind w:left="3240" w:hanging="360"/>
      </w:pPr>
      <w:rPr>
        <w:rFonts w:ascii="OpenSymbol" w:hAnsi="OpenSymbol" w:cs="OpenSymbol"/>
        <w:color w:val="000000"/>
        <w:sz w:val="24"/>
        <w:szCs w:val="24"/>
        <w:lang w:val="it-IT"/>
      </w:rPr>
    </w:lvl>
  </w:abstractNum>
  <w:abstractNum w:abstractNumId="1" w15:restartNumberingAfterBreak="0">
    <w:nsid w:val="00000002"/>
    <w:multiLevelType w:val="multilevel"/>
    <w:tmpl w:val="00000002"/>
    <w:name w:val="WW8Num2"/>
    <w:lvl w:ilvl="0">
      <w:start w:val="3"/>
      <w:numFmt w:val="decimal"/>
      <w:lvlText w:val="%1."/>
      <w:lvlJc w:val="left"/>
      <w:pPr>
        <w:tabs>
          <w:tab w:val="num" w:pos="360"/>
        </w:tabs>
        <w:ind w:left="360" w:hanging="360"/>
      </w:pPr>
      <w:rPr>
        <w:rFonts w:ascii="OpenSymbol" w:eastAsia="OpenSymbol" w:hAnsi="OpenSymbol" w:cs="OpenSymbol"/>
        <w:color w:val="000000"/>
        <w:sz w:val="24"/>
        <w:szCs w:val="24"/>
        <w:lang w:val="it-IT"/>
      </w:rPr>
    </w:lvl>
    <w:lvl w:ilvl="1">
      <w:start w:val="1"/>
      <w:numFmt w:val="decimal"/>
      <w:lvlText w:val="%1.%2."/>
      <w:lvlJc w:val="left"/>
      <w:pPr>
        <w:tabs>
          <w:tab w:val="num" w:pos="720"/>
        </w:tabs>
        <w:ind w:left="720" w:hanging="360"/>
      </w:pPr>
      <w:rPr>
        <w:rFonts w:ascii="OpenSymbol" w:eastAsia="OpenSymbol" w:hAnsi="OpenSymbol" w:cs="OpenSymbol"/>
        <w:color w:val="000000"/>
        <w:sz w:val="24"/>
        <w:szCs w:val="24"/>
        <w:lang w:val="it-IT"/>
      </w:rPr>
    </w:lvl>
    <w:lvl w:ilvl="2">
      <w:start w:val="2"/>
      <w:numFmt w:val="decimal"/>
      <w:lvlText w:val="%1.%2.%3"/>
      <w:lvlJc w:val="left"/>
      <w:pPr>
        <w:tabs>
          <w:tab w:val="num" w:pos="1080"/>
        </w:tabs>
        <w:ind w:left="1080" w:hanging="360"/>
      </w:pPr>
      <w:rPr>
        <w:rFonts w:ascii="OpenSymbol" w:eastAsia="OpenSymbol" w:hAnsi="OpenSymbol" w:cs="OpenSymbol"/>
        <w:color w:val="000000"/>
        <w:sz w:val="24"/>
        <w:szCs w:val="24"/>
        <w:lang w:val="it-IT"/>
      </w:rPr>
    </w:lvl>
    <w:lvl w:ilvl="3">
      <w:start w:val="1"/>
      <w:numFmt w:val="decimal"/>
      <w:lvlText w:val="%1.%2.%3.%4."/>
      <w:lvlJc w:val="left"/>
      <w:pPr>
        <w:tabs>
          <w:tab w:val="num" w:pos="1440"/>
        </w:tabs>
        <w:ind w:left="1440" w:hanging="360"/>
      </w:pPr>
      <w:rPr>
        <w:rFonts w:ascii="OpenSymbol" w:eastAsia="OpenSymbol" w:hAnsi="OpenSymbol" w:cs="OpenSymbol"/>
        <w:color w:val="000000"/>
        <w:sz w:val="24"/>
        <w:szCs w:val="24"/>
        <w:lang w:val="it-IT"/>
      </w:rPr>
    </w:lvl>
    <w:lvl w:ilvl="4">
      <w:start w:val="1"/>
      <w:numFmt w:val="decimal"/>
      <w:lvlText w:val="%1.%2.%3.%4.%5."/>
      <w:lvlJc w:val="left"/>
      <w:pPr>
        <w:tabs>
          <w:tab w:val="num" w:pos="1800"/>
        </w:tabs>
        <w:ind w:left="1800" w:hanging="360"/>
      </w:pPr>
      <w:rPr>
        <w:rFonts w:ascii="OpenSymbol" w:eastAsia="OpenSymbol" w:hAnsi="OpenSymbol" w:cs="OpenSymbol"/>
        <w:color w:val="000000"/>
        <w:sz w:val="24"/>
        <w:szCs w:val="24"/>
        <w:lang w:val="it-IT"/>
      </w:rPr>
    </w:lvl>
    <w:lvl w:ilvl="5">
      <w:start w:val="1"/>
      <w:numFmt w:val="decimal"/>
      <w:lvlText w:val="%1.%2.%3.%4.%5.%6."/>
      <w:lvlJc w:val="left"/>
      <w:pPr>
        <w:tabs>
          <w:tab w:val="num" w:pos="2160"/>
        </w:tabs>
        <w:ind w:left="2160" w:hanging="360"/>
      </w:pPr>
      <w:rPr>
        <w:rFonts w:ascii="OpenSymbol" w:eastAsia="OpenSymbol" w:hAnsi="OpenSymbol" w:cs="OpenSymbol"/>
        <w:color w:val="000000"/>
        <w:sz w:val="24"/>
        <w:szCs w:val="24"/>
        <w:lang w:val="it-IT"/>
      </w:rPr>
    </w:lvl>
    <w:lvl w:ilvl="6">
      <w:start w:val="1"/>
      <w:numFmt w:val="decimal"/>
      <w:lvlText w:val="%1.%2.%3.%4.%5.%6.%7."/>
      <w:lvlJc w:val="left"/>
      <w:pPr>
        <w:tabs>
          <w:tab w:val="num" w:pos="2520"/>
        </w:tabs>
        <w:ind w:left="2520" w:hanging="360"/>
      </w:pPr>
      <w:rPr>
        <w:rFonts w:ascii="OpenSymbol" w:eastAsia="OpenSymbol" w:hAnsi="OpenSymbol" w:cs="OpenSymbol"/>
        <w:color w:val="000000"/>
        <w:sz w:val="24"/>
        <w:szCs w:val="24"/>
        <w:lang w:val="it-IT"/>
      </w:rPr>
    </w:lvl>
    <w:lvl w:ilvl="7">
      <w:start w:val="1"/>
      <w:numFmt w:val="decimal"/>
      <w:lvlText w:val="%1.%2.%3.%4.%5.%6.%7.%8."/>
      <w:lvlJc w:val="left"/>
      <w:pPr>
        <w:tabs>
          <w:tab w:val="num" w:pos="2880"/>
        </w:tabs>
        <w:ind w:left="2880" w:hanging="360"/>
      </w:pPr>
      <w:rPr>
        <w:rFonts w:ascii="OpenSymbol" w:eastAsia="OpenSymbol" w:hAnsi="OpenSymbol" w:cs="OpenSymbol"/>
        <w:color w:val="000000"/>
        <w:sz w:val="24"/>
        <w:szCs w:val="24"/>
        <w:lang w:val="it-IT"/>
      </w:rPr>
    </w:lvl>
    <w:lvl w:ilvl="8">
      <w:start w:val="1"/>
      <w:numFmt w:val="decimal"/>
      <w:lvlText w:val="%1.%2.%3.%4.%5.%6.%7.%8.%9."/>
      <w:lvlJc w:val="left"/>
      <w:pPr>
        <w:tabs>
          <w:tab w:val="num" w:pos="3240"/>
        </w:tabs>
        <w:ind w:left="3240" w:hanging="360"/>
      </w:pPr>
      <w:rPr>
        <w:rFonts w:ascii="OpenSymbol" w:eastAsia="OpenSymbol" w:hAnsi="OpenSymbol" w:cs="OpenSymbol"/>
        <w:color w:val="000000"/>
        <w:sz w:val="24"/>
        <w:szCs w:val="24"/>
        <w:lang w:val="it-IT"/>
      </w:rPr>
    </w:lvl>
  </w:abstractNum>
  <w:abstractNum w:abstractNumId="2" w15:restartNumberingAfterBreak="0">
    <w:nsid w:val="00000003"/>
    <w:multiLevelType w:val="multilevel"/>
    <w:tmpl w:val="00000003"/>
    <w:name w:val="WW8Num3"/>
    <w:lvl w:ilvl="0">
      <w:start w:val="2"/>
      <w:numFmt w:val="decimal"/>
      <w:lvlText w:val="%1."/>
      <w:lvlJc w:val="left"/>
      <w:pPr>
        <w:tabs>
          <w:tab w:val="num" w:pos="360"/>
        </w:tabs>
        <w:ind w:left="360" w:hanging="360"/>
      </w:pPr>
      <w:rPr>
        <w:rFonts w:ascii="OpenSymbol" w:eastAsia="OpenSymbol" w:hAnsi="OpenSymbol" w:cs="OpenSymbol"/>
        <w:color w:val="000000"/>
        <w:sz w:val="24"/>
        <w:szCs w:val="24"/>
        <w:lang w:val="it-IT"/>
      </w:rPr>
    </w:lvl>
    <w:lvl w:ilvl="1">
      <w:start w:val="4"/>
      <w:numFmt w:val="decimal"/>
      <w:lvlText w:val="%1.%2"/>
      <w:lvlJc w:val="left"/>
      <w:pPr>
        <w:tabs>
          <w:tab w:val="num" w:pos="720"/>
        </w:tabs>
        <w:ind w:left="720" w:hanging="360"/>
      </w:pPr>
      <w:rPr>
        <w:rFonts w:ascii="OpenSymbol" w:eastAsia="OpenSymbol" w:hAnsi="OpenSymbol" w:cs="OpenSymbol"/>
        <w:color w:val="000000"/>
        <w:sz w:val="24"/>
        <w:szCs w:val="24"/>
        <w:lang w:val="it-IT"/>
      </w:rPr>
    </w:lvl>
    <w:lvl w:ilvl="2">
      <w:start w:val="1"/>
      <w:numFmt w:val="decimal"/>
      <w:lvlText w:val="%1.%2.%3."/>
      <w:lvlJc w:val="left"/>
      <w:pPr>
        <w:tabs>
          <w:tab w:val="num" w:pos="1080"/>
        </w:tabs>
        <w:ind w:left="1080" w:hanging="360"/>
      </w:pPr>
      <w:rPr>
        <w:rFonts w:ascii="OpenSymbol" w:eastAsia="OpenSymbol" w:hAnsi="OpenSymbol" w:cs="OpenSymbol"/>
        <w:color w:val="000000"/>
        <w:sz w:val="24"/>
        <w:szCs w:val="24"/>
        <w:lang w:val="it-IT"/>
      </w:rPr>
    </w:lvl>
    <w:lvl w:ilvl="3">
      <w:start w:val="1"/>
      <w:numFmt w:val="decimal"/>
      <w:lvlText w:val="%1.%2.%3.%4."/>
      <w:lvlJc w:val="left"/>
      <w:pPr>
        <w:tabs>
          <w:tab w:val="num" w:pos="1440"/>
        </w:tabs>
        <w:ind w:left="1440" w:hanging="360"/>
      </w:pPr>
      <w:rPr>
        <w:rFonts w:ascii="OpenSymbol" w:eastAsia="OpenSymbol" w:hAnsi="OpenSymbol" w:cs="OpenSymbol"/>
        <w:color w:val="000000"/>
        <w:sz w:val="24"/>
        <w:szCs w:val="24"/>
        <w:lang w:val="it-IT"/>
      </w:rPr>
    </w:lvl>
    <w:lvl w:ilvl="4">
      <w:start w:val="1"/>
      <w:numFmt w:val="decimal"/>
      <w:lvlText w:val="%1.%2.%3.%4.%5."/>
      <w:lvlJc w:val="left"/>
      <w:pPr>
        <w:tabs>
          <w:tab w:val="num" w:pos="1800"/>
        </w:tabs>
        <w:ind w:left="1800" w:hanging="360"/>
      </w:pPr>
      <w:rPr>
        <w:rFonts w:ascii="OpenSymbol" w:eastAsia="OpenSymbol" w:hAnsi="OpenSymbol" w:cs="OpenSymbol"/>
        <w:color w:val="000000"/>
        <w:sz w:val="24"/>
        <w:szCs w:val="24"/>
        <w:lang w:val="it-IT"/>
      </w:rPr>
    </w:lvl>
    <w:lvl w:ilvl="5">
      <w:start w:val="1"/>
      <w:numFmt w:val="decimal"/>
      <w:lvlText w:val="%1.%2.%3.%4.%5.%6."/>
      <w:lvlJc w:val="left"/>
      <w:pPr>
        <w:tabs>
          <w:tab w:val="num" w:pos="2160"/>
        </w:tabs>
        <w:ind w:left="2160" w:hanging="360"/>
      </w:pPr>
      <w:rPr>
        <w:rFonts w:ascii="OpenSymbol" w:eastAsia="OpenSymbol" w:hAnsi="OpenSymbol" w:cs="OpenSymbol"/>
        <w:color w:val="000000"/>
        <w:sz w:val="24"/>
        <w:szCs w:val="24"/>
        <w:lang w:val="it-IT"/>
      </w:rPr>
    </w:lvl>
    <w:lvl w:ilvl="6">
      <w:start w:val="1"/>
      <w:numFmt w:val="decimal"/>
      <w:lvlText w:val="%1.%2.%3.%4.%5.%6.%7."/>
      <w:lvlJc w:val="left"/>
      <w:pPr>
        <w:tabs>
          <w:tab w:val="num" w:pos="2520"/>
        </w:tabs>
        <w:ind w:left="2520" w:hanging="360"/>
      </w:pPr>
      <w:rPr>
        <w:rFonts w:ascii="OpenSymbol" w:eastAsia="OpenSymbol" w:hAnsi="OpenSymbol" w:cs="OpenSymbol"/>
        <w:color w:val="000000"/>
        <w:sz w:val="24"/>
        <w:szCs w:val="24"/>
        <w:lang w:val="it-IT"/>
      </w:rPr>
    </w:lvl>
    <w:lvl w:ilvl="7">
      <w:start w:val="1"/>
      <w:numFmt w:val="decimal"/>
      <w:lvlText w:val="%1.%2.%3.%4.%5.%6.%7.%8."/>
      <w:lvlJc w:val="left"/>
      <w:pPr>
        <w:tabs>
          <w:tab w:val="num" w:pos="2880"/>
        </w:tabs>
        <w:ind w:left="2880" w:hanging="360"/>
      </w:pPr>
      <w:rPr>
        <w:rFonts w:ascii="OpenSymbol" w:eastAsia="OpenSymbol" w:hAnsi="OpenSymbol" w:cs="OpenSymbol"/>
        <w:color w:val="000000"/>
        <w:sz w:val="24"/>
        <w:szCs w:val="24"/>
        <w:lang w:val="it-IT"/>
      </w:rPr>
    </w:lvl>
    <w:lvl w:ilvl="8">
      <w:start w:val="1"/>
      <w:numFmt w:val="decimal"/>
      <w:lvlText w:val="%1.%2.%3.%4.%5.%6.%7.%8.%9."/>
      <w:lvlJc w:val="left"/>
      <w:pPr>
        <w:tabs>
          <w:tab w:val="num" w:pos="3240"/>
        </w:tabs>
        <w:ind w:left="3240" w:hanging="360"/>
      </w:pPr>
      <w:rPr>
        <w:rFonts w:ascii="OpenSymbol" w:eastAsia="OpenSymbol" w:hAnsi="OpenSymbol" w:cs="OpenSymbol"/>
        <w:color w:val="000000"/>
        <w:sz w:val="24"/>
        <w:szCs w:val="24"/>
        <w:lang w:val="it-IT"/>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color w:val="000000"/>
        <w:sz w:val="24"/>
        <w:szCs w:val="24"/>
        <w:lang w:val="it-IT"/>
      </w:rPr>
    </w:lvl>
    <w:lvl w:ilvl="1">
      <w:start w:val="1"/>
      <w:numFmt w:val="bullet"/>
      <w:lvlText w:val="◦"/>
      <w:lvlJc w:val="left"/>
      <w:pPr>
        <w:tabs>
          <w:tab w:val="num" w:pos="720"/>
        </w:tabs>
        <w:ind w:left="720" w:hanging="360"/>
      </w:pPr>
      <w:rPr>
        <w:rFonts w:ascii="OpenSymbol" w:hAnsi="OpenSymbol" w:cs="OpenSymbol"/>
        <w:color w:val="000000"/>
        <w:sz w:val="24"/>
        <w:szCs w:val="24"/>
        <w:lang w:val="it-IT"/>
      </w:rPr>
    </w:lvl>
    <w:lvl w:ilvl="2">
      <w:start w:val="1"/>
      <w:numFmt w:val="bullet"/>
      <w:lvlText w:val="▪"/>
      <w:lvlJc w:val="left"/>
      <w:pPr>
        <w:tabs>
          <w:tab w:val="num" w:pos="1080"/>
        </w:tabs>
        <w:ind w:left="1080" w:hanging="360"/>
      </w:pPr>
      <w:rPr>
        <w:rFonts w:ascii="OpenSymbol" w:hAnsi="OpenSymbol" w:cs="OpenSymbol"/>
        <w:color w:val="000000"/>
        <w:sz w:val="24"/>
        <w:szCs w:val="24"/>
        <w:lang w:val="it-IT"/>
      </w:rPr>
    </w:lvl>
    <w:lvl w:ilvl="3">
      <w:start w:val="1"/>
      <w:numFmt w:val="bullet"/>
      <w:lvlText w:val=""/>
      <w:lvlJc w:val="left"/>
      <w:pPr>
        <w:tabs>
          <w:tab w:val="num" w:pos="1440"/>
        </w:tabs>
        <w:ind w:left="1440" w:hanging="360"/>
      </w:pPr>
      <w:rPr>
        <w:rFonts w:ascii="Symbol" w:hAnsi="Symbol" w:cs="OpenSymbol"/>
        <w:color w:val="000000"/>
        <w:sz w:val="24"/>
        <w:szCs w:val="24"/>
        <w:lang w:val="it-IT"/>
      </w:rPr>
    </w:lvl>
    <w:lvl w:ilvl="4">
      <w:start w:val="1"/>
      <w:numFmt w:val="bullet"/>
      <w:lvlText w:val="◦"/>
      <w:lvlJc w:val="left"/>
      <w:pPr>
        <w:tabs>
          <w:tab w:val="num" w:pos="1800"/>
        </w:tabs>
        <w:ind w:left="1800" w:hanging="360"/>
      </w:pPr>
      <w:rPr>
        <w:rFonts w:ascii="OpenSymbol" w:hAnsi="OpenSymbol" w:cs="OpenSymbol"/>
        <w:color w:val="000000"/>
        <w:sz w:val="24"/>
        <w:szCs w:val="24"/>
        <w:lang w:val="it-IT"/>
      </w:rPr>
    </w:lvl>
    <w:lvl w:ilvl="5">
      <w:start w:val="1"/>
      <w:numFmt w:val="bullet"/>
      <w:lvlText w:val="▪"/>
      <w:lvlJc w:val="left"/>
      <w:pPr>
        <w:tabs>
          <w:tab w:val="num" w:pos="2160"/>
        </w:tabs>
        <w:ind w:left="2160" w:hanging="360"/>
      </w:pPr>
      <w:rPr>
        <w:rFonts w:ascii="OpenSymbol" w:hAnsi="OpenSymbol" w:cs="OpenSymbol"/>
        <w:color w:val="000000"/>
        <w:sz w:val="24"/>
        <w:szCs w:val="24"/>
        <w:lang w:val="it-IT"/>
      </w:rPr>
    </w:lvl>
    <w:lvl w:ilvl="6">
      <w:start w:val="1"/>
      <w:numFmt w:val="bullet"/>
      <w:lvlText w:val=""/>
      <w:lvlJc w:val="left"/>
      <w:pPr>
        <w:tabs>
          <w:tab w:val="num" w:pos="2520"/>
        </w:tabs>
        <w:ind w:left="2520" w:hanging="360"/>
      </w:pPr>
      <w:rPr>
        <w:rFonts w:ascii="Symbol" w:hAnsi="Symbol" w:cs="OpenSymbol"/>
        <w:color w:val="000000"/>
        <w:sz w:val="24"/>
        <w:szCs w:val="24"/>
        <w:lang w:val="it-IT"/>
      </w:rPr>
    </w:lvl>
    <w:lvl w:ilvl="7">
      <w:start w:val="1"/>
      <w:numFmt w:val="bullet"/>
      <w:lvlText w:val="◦"/>
      <w:lvlJc w:val="left"/>
      <w:pPr>
        <w:tabs>
          <w:tab w:val="num" w:pos="2880"/>
        </w:tabs>
        <w:ind w:left="2880" w:hanging="360"/>
      </w:pPr>
      <w:rPr>
        <w:rFonts w:ascii="OpenSymbol" w:hAnsi="OpenSymbol" w:cs="OpenSymbol"/>
        <w:color w:val="000000"/>
        <w:sz w:val="24"/>
        <w:szCs w:val="24"/>
        <w:lang w:val="it-IT"/>
      </w:rPr>
    </w:lvl>
    <w:lvl w:ilvl="8">
      <w:start w:val="1"/>
      <w:numFmt w:val="bullet"/>
      <w:lvlText w:val="▪"/>
      <w:lvlJc w:val="left"/>
      <w:pPr>
        <w:tabs>
          <w:tab w:val="num" w:pos="3240"/>
        </w:tabs>
        <w:ind w:left="3240" w:hanging="360"/>
      </w:pPr>
      <w:rPr>
        <w:rFonts w:ascii="OpenSymbol" w:hAnsi="OpenSymbol" w:cs="OpenSymbol"/>
        <w:color w:val="000000"/>
        <w:sz w:val="24"/>
        <w:szCs w:val="24"/>
        <w:lang w:val="it-IT"/>
      </w:rPr>
    </w:lvl>
  </w:abstractNum>
  <w:abstractNum w:abstractNumId="4" w15:restartNumberingAfterBreak="0">
    <w:nsid w:val="00000005"/>
    <w:multiLevelType w:val="multilevel"/>
    <w:tmpl w:val="00000005"/>
    <w:name w:val="WW8Num5"/>
    <w:lvl w:ilvl="0">
      <w:start w:val="3"/>
      <w:numFmt w:val="decimal"/>
      <w:lvlText w:val="%1."/>
      <w:lvlJc w:val="left"/>
      <w:pPr>
        <w:tabs>
          <w:tab w:val="num" w:pos="360"/>
        </w:tabs>
        <w:ind w:left="360" w:hanging="360"/>
      </w:pPr>
      <w:rPr>
        <w:rFonts w:ascii="OpenSymbol" w:eastAsia="OpenSymbol" w:hAnsi="OpenSymbol" w:cs="OpenSymbol"/>
        <w:color w:val="000000"/>
      </w:rPr>
    </w:lvl>
    <w:lvl w:ilvl="1">
      <w:start w:val="1"/>
      <w:numFmt w:val="decimal"/>
      <w:lvlText w:val="%1.%2."/>
      <w:lvlJc w:val="left"/>
      <w:pPr>
        <w:tabs>
          <w:tab w:val="num" w:pos="720"/>
        </w:tabs>
        <w:ind w:left="720" w:hanging="360"/>
      </w:pPr>
      <w:rPr>
        <w:rFonts w:ascii="OpenSymbol" w:eastAsia="OpenSymbol" w:hAnsi="OpenSymbol" w:cs="OpenSymbol"/>
        <w:color w:val="000000"/>
      </w:rPr>
    </w:lvl>
    <w:lvl w:ilvl="2">
      <w:start w:val="1"/>
      <w:numFmt w:val="decimal"/>
      <w:lvlText w:val="%1.%2.%3"/>
      <w:lvlJc w:val="left"/>
      <w:pPr>
        <w:tabs>
          <w:tab w:val="num" w:pos="1080"/>
        </w:tabs>
        <w:ind w:left="1080" w:hanging="360"/>
      </w:pPr>
      <w:rPr>
        <w:rFonts w:ascii="OpenSymbol" w:eastAsia="OpenSymbol" w:hAnsi="OpenSymbol" w:cs="OpenSymbol"/>
        <w:color w:val="000000"/>
      </w:rPr>
    </w:lvl>
    <w:lvl w:ilvl="3">
      <w:start w:val="1"/>
      <w:numFmt w:val="decimal"/>
      <w:lvlText w:val="%1.%2.%3.%4."/>
      <w:lvlJc w:val="left"/>
      <w:pPr>
        <w:tabs>
          <w:tab w:val="num" w:pos="1440"/>
        </w:tabs>
        <w:ind w:left="1440" w:hanging="360"/>
      </w:pPr>
      <w:rPr>
        <w:rFonts w:ascii="OpenSymbol" w:eastAsia="OpenSymbol" w:hAnsi="OpenSymbol" w:cs="OpenSymbol"/>
        <w:color w:val="000000"/>
      </w:rPr>
    </w:lvl>
    <w:lvl w:ilvl="4">
      <w:start w:val="1"/>
      <w:numFmt w:val="decimal"/>
      <w:lvlText w:val="%1.%2.%3.%4.%5."/>
      <w:lvlJc w:val="left"/>
      <w:pPr>
        <w:tabs>
          <w:tab w:val="num" w:pos="1800"/>
        </w:tabs>
        <w:ind w:left="1800" w:hanging="360"/>
      </w:pPr>
      <w:rPr>
        <w:rFonts w:ascii="OpenSymbol" w:eastAsia="OpenSymbol" w:hAnsi="OpenSymbol" w:cs="OpenSymbol"/>
        <w:color w:val="000000"/>
      </w:rPr>
    </w:lvl>
    <w:lvl w:ilvl="5">
      <w:start w:val="1"/>
      <w:numFmt w:val="decimal"/>
      <w:lvlText w:val="%1.%2.%3.%4.%5.%6."/>
      <w:lvlJc w:val="left"/>
      <w:pPr>
        <w:tabs>
          <w:tab w:val="num" w:pos="2160"/>
        </w:tabs>
        <w:ind w:left="2160" w:hanging="360"/>
      </w:pPr>
      <w:rPr>
        <w:rFonts w:ascii="OpenSymbol" w:eastAsia="OpenSymbol" w:hAnsi="OpenSymbol" w:cs="OpenSymbol"/>
        <w:color w:val="000000"/>
      </w:rPr>
    </w:lvl>
    <w:lvl w:ilvl="6">
      <w:start w:val="1"/>
      <w:numFmt w:val="decimal"/>
      <w:lvlText w:val="%1.%2.%3.%4.%5.%6.%7."/>
      <w:lvlJc w:val="left"/>
      <w:pPr>
        <w:tabs>
          <w:tab w:val="num" w:pos="2520"/>
        </w:tabs>
        <w:ind w:left="2520" w:hanging="360"/>
      </w:pPr>
      <w:rPr>
        <w:rFonts w:ascii="OpenSymbol" w:eastAsia="OpenSymbol" w:hAnsi="OpenSymbol" w:cs="OpenSymbol"/>
        <w:color w:val="000000"/>
      </w:rPr>
    </w:lvl>
    <w:lvl w:ilvl="7">
      <w:start w:val="1"/>
      <w:numFmt w:val="decimal"/>
      <w:lvlText w:val="%1.%2.%3.%4.%5.%6.%7.%8."/>
      <w:lvlJc w:val="left"/>
      <w:pPr>
        <w:tabs>
          <w:tab w:val="num" w:pos="2880"/>
        </w:tabs>
        <w:ind w:left="2880" w:hanging="360"/>
      </w:pPr>
      <w:rPr>
        <w:rFonts w:ascii="OpenSymbol" w:eastAsia="OpenSymbol" w:hAnsi="OpenSymbol" w:cs="OpenSymbol"/>
        <w:color w:val="000000"/>
      </w:rPr>
    </w:lvl>
    <w:lvl w:ilvl="8">
      <w:start w:val="1"/>
      <w:numFmt w:val="decimal"/>
      <w:lvlText w:val="%1.%2.%3.%4.%5.%6.%7.%8.%9."/>
      <w:lvlJc w:val="left"/>
      <w:pPr>
        <w:tabs>
          <w:tab w:val="num" w:pos="3240"/>
        </w:tabs>
        <w:ind w:left="3240" w:hanging="360"/>
      </w:pPr>
      <w:rPr>
        <w:rFonts w:ascii="OpenSymbol" w:eastAsia="OpenSymbol" w:hAnsi="OpenSymbol" w:cs="OpenSymbol"/>
        <w:color w:val="000000"/>
      </w:rPr>
    </w:lvl>
  </w:abstractNum>
  <w:abstractNum w:abstractNumId="5" w15:restartNumberingAfterBreak="0">
    <w:nsid w:val="00000006"/>
    <w:multiLevelType w:val="multilevel"/>
    <w:tmpl w:val="00000006"/>
    <w:name w:val="WW8Num6"/>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3"/>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15:restartNumberingAfterBreak="0">
    <w:nsid w:val="0000000B"/>
    <w:multiLevelType w:val="multilevel"/>
    <w:tmpl w:val="0000000B"/>
    <w:name w:val="WW8Num11"/>
    <w:lvl w:ilvl="0">
      <w:start w:val="3"/>
      <w:numFmt w:val="decimal"/>
      <w:lvlText w:val="%1."/>
      <w:lvlJc w:val="left"/>
      <w:pPr>
        <w:tabs>
          <w:tab w:val="num" w:pos="720"/>
        </w:tabs>
        <w:ind w:left="72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15:restartNumberingAfterBreak="0">
    <w:nsid w:val="0000000C"/>
    <w:multiLevelType w:val="multilevel"/>
    <w:tmpl w:val="0000000C"/>
    <w:name w:val="WW8Num12"/>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2" w15:restartNumberingAfterBreak="0">
    <w:nsid w:val="0000000D"/>
    <w:multiLevelType w:val="multilevel"/>
    <w:tmpl w:val="0000000D"/>
    <w:name w:val="WW8Num13"/>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3" w15:restartNumberingAfterBreak="0">
    <w:nsid w:val="0000000E"/>
    <w:multiLevelType w:val="multilevel"/>
    <w:tmpl w:val="0000000E"/>
    <w:name w:val="WW8Num1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name w:val="WW8Num16"/>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15:restartNumberingAfterBreak="0">
    <w:nsid w:val="00000012"/>
    <w:multiLevelType w:val="multilevel"/>
    <w:tmpl w:val="00000012"/>
    <w:name w:val="WW8Num18"/>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8" w15:restartNumberingAfterBreak="0">
    <w:nsid w:val="00000013"/>
    <w:multiLevelType w:val="multilevel"/>
    <w:tmpl w:val="00000013"/>
    <w:name w:val="WW8Num19"/>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15:restartNumberingAfterBreak="0">
    <w:nsid w:val="00000014"/>
    <w:multiLevelType w:val="multilevel"/>
    <w:tmpl w:val="00000014"/>
    <w:name w:val="WW8Num20"/>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4"/>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15:restartNumberingAfterBreak="0">
    <w:nsid w:val="00000015"/>
    <w:multiLevelType w:val="multilevel"/>
    <w:tmpl w:val="00000015"/>
    <w:name w:val="WW8Num2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5"/>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1" w15:restartNumberingAfterBreak="0">
    <w:nsid w:val="00000016"/>
    <w:multiLevelType w:val="multilevel"/>
    <w:tmpl w:val="00000016"/>
    <w:name w:val="WW8Num22"/>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2" w15:restartNumberingAfterBreak="0">
    <w:nsid w:val="00000017"/>
    <w:multiLevelType w:val="multilevel"/>
    <w:tmpl w:val="00000017"/>
    <w:name w:val="WW8Num23"/>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3" w15:restartNumberingAfterBreak="0">
    <w:nsid w:val="00000018"/>
    <w:multiLevelType w:val="multilevel"/>
    <w:tmpl w:val="00000018"/>
    <w:name w:val="WW8Num24"/>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4" w15:restartNumberingAfterBreak="0">
    <w:nsid w:val="00000019"/>
    <w:multiLevelType w:val="multilevel"/>
    <w:tmpl w:val="00000019"/>
    <w:name w:val="WW8Num25"/>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15:restartNumberingAfterBreak="0">
    <w:nsid w:val="0000001A"/>
    <w:multiLevelType w:val="multilevel"/>
    <w:tmpl w:val="0000001A"/>
    <w:name w:val="WW8Num26"/>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6" w15:restartNumberingAfterBreak="0">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15:restartNumberingAfterBreak="0">
    <w:nsid w:val="0000001C"/>
    <w:multiLevelType w:val="multilevel"/>
    <w:tmpl w:val="0000001C"/>
    <w:name w:val="WW8Num28"/>
    <w:lvl w:ilvl="0">
      <w:start w:val="5"/>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8" w15:restartNumberingAfterBreak="0">
    <w:nsid w:val="0000001D"/>
    <w:multiLevelType w:val="multilevel"/>
    <w:tmpl w:val="0000001D"/>
    <w:name w:val="WW8Num29"/>
    <w:lvl w:ilvl="0">
      <w:start w:val="5"/>
      <w:numFmt w:val="decimal"/>
      <w:lvlText w:val="%1."/>
      <w:lvlJc w:val="left"/>
      <w:pPr>
        <w:tabs>
          <w:tab w:val="num" w:pos="720"/>
        </w:tabs>
        <w:ind w:left="72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9" w15:restartNumberingAfterBreak="0">
    <w:nsid w:val="0000001E"/>
    <w:multiLevelType w:val="multilevel"/>
    <w:tmpl w:val="0000001E"/>
    <w:name w:val="WW8Num30"/>
    <w:lvl w:ilvl="0">
      <w:start w:val="5"/>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0" w15:restartNumberingAfterBreak="0">
    <w:nsid w:val="0000001F"/>
    <w:multiLevelType w:val="multilevel"/>
    <w:tmpl w:val="0000001F"/>
    <w:name w:val="WW8Num31"/>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00000020"/>
    <w:multiLevelType w:val="multilevel"/>
    <w:tmpl w:val="00000020"/>
    <w:name w:val="WW8Num32"/>
    <w:lvl w:ilvl="0">
      <w:start w:val="1"/>
      <w:numFmt w:val="decimal"/>
      <w:lvlText w:val="%1."/>
      <w:lvlJc w:val="left"/>
      <w:pPr>
        <w:tabs>
          <w:tab w:val="num" w:pos="720"/>
        </w:tabs>
        <w:ind w:left="720" w:hanging="360"/>
      </w:pPr>
    </w:lvl>
    <w:lvl w:ilvl="1">
      <w:start w:val="500"/>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148141C5"/>
    <w:multiLevelType w:val="multilevel"/>
    <w:tmpl w:val="EAD2FCE4"/>
    <w:lvl w:ilvl="0">
      <w:start w:val="3"/>
      <w:numFmt w:val="decimal"/>
      <w:lvlText w:val="%1."/>
      <w:lvlJc w:val="left"/>
      <w:pPr>
        <w:tabs>
          <w:tab w:val="num" w:pos="360"/>
        </w:tabs>
        <w:ind w:left="360" w:hanging="360"/>
      </w:pPr>
      <w:rPr>
        <w:rFonts w:ascii="OpenSymbol" w:eastAsia="OpenSymbol" w:hAnsi="OpenSymbol" w:cs="OpenSymbol"/>
        <w:color w:val="000000"/>
      </w:rPr>
    </w:lvl>
    <w:lvl w:ilvl="1">
      <w:start w:val="1"/>
      <w:numFmt w:val="decimal"/>
      <w:lvlText w:val="%1.%2."/>
      <w:lvlJc w:val="left"/>
      <w:pPr>
        <w:tabs>
          <w:tab w:val="num" w:pos="720"/>
        </w:tabs>
        <w:ind w:left="720" w:hanging="360"/>
      </w:pPr>
      <w:rPr>
        <w:rFonts w:ascii="OpenSymbol" w:eastAsia="OpenSymbol" w:hAnsi="OpenSymbol" w:cs="OpenSymbol"/>
        <w:color w:val="000000"/>
      </w:rPr>
    </w:lvl>
    <w:lvl w:ilvl="2">
      <w:start w:val="1"/>
      <w:numFmt w:val="bullet"/>
      <w:lvlText w:val=""/>
      <w:lvlJc w:val="left"/>
      <w:pPr>
        <w:ind w:left="1671" w:hanging="360"/>
      </w:pPr>
      <w:rPr>
        <w:rFonts w:ascii="Symbol" w:hAnsi="Symbol" w:hint="default"/>
        <w:color w:val="000000"/>
      </w:rPr>
    </w:lvl>
    <w:lvl w:ilvl="3">
      <w:start w:val="1"/>
      <w:numFmt w:val="decimal"/>
      <w:lvlText w:val="%1.%2.%3.%4."/>
      <w:lvlJc w:val="left"/>
      <w:pPr>
        <w:tabs>
          <w:tab w:val="num" w:pos="1440"/>
        </w:tabs>
        <w:ind w:left="1440" w:hanging="360"/>
      </w:pPr>
      <w:rPr>
        <w:rFonts w:ascii="OpenSymbol" w:eastAsia="OpenSymbol" w:hAnsi="OpenSymbol" w:cs="OpenSymbol"/>
        <w:color w:val="000000"/>
      </w:rPr>
    </w:lvl>
    <w:lvl w:ilvl="4">
      <w:start w:val="1"/>
      <w:numFmt w:val="decimal"/>
      <w:lvlText w:val="%1.%2.%3.%4.%5."/>
      <w:lvlJc w:val="left"/>
      <w:pPr>
        <w:tabs>
          <w:tab w:val="num" w:pos="1800"/>
        </w:tabs>
        <w:ind w:left="1800" w:hanging="360"/>
      </w:pPr>
      <w:rPr>
        <w:rFonts w:ascii="OpenSymbol" w:eastAsia="OpenSymbol" w:hAnsi="OpenSymbol" w:cs="OpenSymbol"/>
        <w:color w:val="000000"/>
      </w:rPr>
    </w:lvl>
    <w:lvl w:ilvl="5">
      <w:start w:val="1"/>
      <w:numFmt w:val="bullet"/>
      <w:lvlText w:val=""/>
      <w:lvlJc w:val="left"/>
      <w:pPr>
        <w:ind w:left="2160" w:hanging="360"/>
      </w:pPr>
      <w:rPr>
        <w:rFonts w:ascii="Symbol" w:hAnsi="Symbol" w:hint="default"/>
        <w:color w:val="000000"/>
      </w:rPr>
    </w:lvl>
    <w:lvl w:ilvl="6">
      <w:start w:val="1"/>
      <w:numFmt w:val="decimal"/>
      <w:lvlText w:val="%1.%2.%3.%4.%5.%6.%7."/>
      <w:lvlJc w:val="left"/>
      <w:pPr>
        <w:tabs>
          <w:tab w:val="num" w:pos="2520"/>
        </w:tabs>
        <w:ind w:left="2520" w:hanging="360"/>
      </w:pPr>
      <w:rPr>
        <w:rFonts w:ascii="OpenSymbol" w:eastAsia="OpenSymbol" w:hAnsi="OpenSymbol" w:cs="OpenSymbol"/>
        <w:color w:val="000000"/>
      </w:rPr>
    </w:lvl>
    <w:lvl w:ilvl="7">
      <w:start w:val="1"/>
      <w:numFmt w:val="decimal"/>
      <w:lvlText w:val="%1.%2.%3.%4.%5.%6.%7.%8."/>
      <w:lvlJc w:val="left"/>
      <w:pPr>
        <w:tabs>
          <w:tab w:val="num" w:pos="2880"/>
        </w:tabs>
        <w:ind w:left="2880" w:hanging="360"/>
      </w:pPr>
      <w:rPr>
        <w:rFonts w:ascii="OpenSymbol" w:eastAsia="OpenSymbol" w:hAnsi="OpenSymbol" w:cs="OpenSymbol"/>
        <w:color w:val="000000"/>
      </w:rPr>
    </w:lvl>
    <w:lvl w:ilvl="8">
      <w:start w:val="1"/>
      <w:numFmt w:val="decimal"/>
      <w:lvlText w:val="%1.%2.%3.%4.%5.%6.%7.%8.%9."/>
      <w:lvlJc w:val="left"/>
      <w:pPr>
        <w:tabs>
          <w:tab w:val="num" w:pos="3240"/>
        </w:tabs>
        <w:ind w:left="3240" w:hanging="360"/>
      </w:pPr>
      <w:rPr>
        <w:rFonts w:ascii="OpenSymbol" w:eastAsia="OpenSymbol" w:hAnsi="OpenSymbol" w:cs="OpenSymbol"/>
        <w:color w:val="000000"/>
      </w:rPr>
    </w:lvl>
  </w:abstractNum>
  <w:abstractNum w:abstractNumId="33" w15:restartNumberingAfterBreak="0">
    <w:nsid w:val="1D1278BD"/>
    <w:multiLevelType w:val="hybridMultilevel"/>
    <w:tmpl w:val="507C3F50"/>
    <w:lvl w:ilvl="0" w:tplc="A77A77D2">
      <w:start w:val="1"/>
      <w:numFmt w:val="decimal"/>
      <w:pStyle w:val="Bibliografia"/>
      <w:lvlText w:val="[%1]"/>
      <w:lvlJc w:val="left"/>
      <w:pPr>
        <w:ind w:left="1134" w:hanging="417"/>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4" w15:restartNumberingAfterBreak="0">
    <w:nsid w:val="1DC4273A"/>
    <w:multiLevelType w:val="multilevel"/>
    <w:tmpl w:val="4A66B574"/>
    <w:lvl w:ilvl="0">
      <w:start w:val="1"/>
      <w:numFmt w:val="bullet"/>
      <w:lvlText w:val=""/>
      <w:lvlJc w:val="left"/>
      <w:pPr>
        <w:ind w:left="1671" w:hanging="360"/>
      </w:pPr>
      <w:rPr>
        <w:rFonts w:ascii="Symbol" w:hAnsi="Symbol" w:hint="default"/>
        <w:color w:val="000000"/>
      </w:rPr>
    </w:lvl>
    <w:lvl w:ilvl="1">
      <w:start w:val="1"/>
      <w:numFmt w:val="decimal"/>
      <w:lvlText w:val="%1.%2."/>
      <w:lvlJc w:val="left"/>
      <w:pPr>
        <w:tabs>
          <w:tab w:val="num" w:pos="720"/>
        </w:tabs>
        <w:ind w:left="720" w:hanging="360"/>
      </w:pPr>
      <w:rPr>
        <w:rFonts w:ascii="OpenSymbol" w:eastAsia="OpenSymbol" w:hAnsi="OpenSymbol" w:cs="OpenSymbol"/>
        <w:color w:val="000000"/>
      </w:rPr>
    </w:lvl>
    <w:lvl w:ilvl="2">
      <w:start w:val="1"/>
      <w:numFmt w:val="bullet"/>
      <w:lvlText w:val=""/>
      <w:lvlJc w:val="left"/>
      <w:pPr>
        <w:ind w:left="1671" w:hanging="360"/>
      </w:pPr>
      <w:rPr>
        <w:rFonts w:ascii="Symbol" w:hAnsi="Symbol" w:hint="default"/>
        <w:color w:val="000000"/>
      </w:rPr>
    </w:lvl>
    <w:lvl w:ilvl="3">
      <w:start w:val="1"/>
      <w:numFmt w:val="decimal"/>
      <w:lvlText w:val="%1.%2.%3.%4."/>
      <w:lvlJc w:val="left"/>
      <w:pPr>
        <w:tabs>
          <w:tab w:val="num" w:pos="1440"/>
        </w:tabs>
        <w:ind w:left="1440" w:hanging="360"/>
      </w:pPr>
      <w:rPr>
        <w:rFonts w:ascii="OpenSymbol" w:eastAsia="OpenSymbol" w:hAnsi="OpenSymbol" w:cs="OpenSymbol"/>
        <w:color w:val="000000"/>
      </w:rPr>
    </w:lvl>
    <w:lvl w:ilvl="4">
      <w:start w:val="1"/>
      <w:numFmt w:val="decimal"/>
      <w:lvlText w:val="%1.%2.%3.%4.%5."/>
      <w:lvlJc w:val="left"/>
      <w:pPr>
        <w:tabs>
          <w:tab w:val="num" w:pos="1800"/>
        </w:tabs>
        <w:ind w:left="1800" w:hanging="360"/>
      </w:pPr>
      <w:rPr>
        <w:rFonts w:ascii="OpenSymbol" w:eastAsia="OpenSymbol" w:hAnsi="OpenSymbol" w:cs="OpenSymbol"/>
        <w:color w:val="000000"/>
      </w:rPr>
    </w:lvl>
    <w:lvl w:ilvl="5">
      <w:start w:val="1"/>
      <w:numFmt w:val="bullet"/>
      <w:lvlText w:val=""/>
      <w:lvlJc w:val="left"/>
      <w:pPr>
        <w:ind w:left="2160" w:hanging="360"/>
      </w:pPr>
      <w:rPr>
        <w:rFonts w:ascii="Symbol" w:hAnsi="Symbol" w:hint="default"/>
        <w:color w:val="000000"/>
      </w:rPr>
    </w:lvl>
    <w:lvl w:ilvl="6">
      <w:start w:val="1"/>
      <w:numFmt w:val="decimal"/>
      <w:lvlText w:val="%1.%2.%3.%4.%5.%6.%7."/>
      <w:lvlJc w:val="left"/>
      <w:pPr>
        <w:tabs>
          <w:tab w:val="num" w:pos="2520"/>
        </w:tabs>
        <w:ind w:left="2520" w:hanging="360"/>
      </w:pPr>
      <w:rPr>
        <w:rFonts w:ascii="OpenSymbol" w:eastAsia="OpenSymbol" w:hAnsi="OpenSymbol" w:cs="OpenSymbol"/>
        <w:color w:val="000000"/>
      </w:rPr>
    </w:lvl>
    <w:lvl w:ilvl="7">
      <w:start w:val="1"/>
      <w:numFmt w:val="decimal"/>
      <w:lvlText w:val="%1.%2.%3.%4.%5.%6.%7.%8."/>
      <w:lvlJc w:val="left"/>
      <w:pPr>
        <w:tabs>
          <w:tab w:val="num" w:pos="2880"/>
        </w:tabs>
        <w:ind w:left="2880" w:hanging="360"/>
      </w:pPr>
      <w:rPr>
        <w:rFonts w:ascii="OpenSymbol" w:eastAsia="OpenSymbol" w:hAnsi="OpenSymbol" w:cs="OpenSymbol"/>
        <w:color w:val="000000"/>
      </w:rPr>
    </w:lvl>
    <w:lvl w:ilvl="8">
      <w:start w:val="1"/>
      <w:numFmt w:val="decimal"/>
      <w:lvlText w:val="%1.%2.%3.%4.%5.%6.%7.%8.%9."/>
      <w:lvlJc w:val="left"/>
      <w:pPr>
        <w:tabs>
          <w:tab w:val="num" w:pos="3240"/>
        </w:tabs>
        <w:ind w:left="3240" w:hanging="360"/>
      </w:pPr>
      <w:rPr>
        <w:rFonts w:ascii="OpenSymbol" w:eastAsia="OpenSymbol" w:hAnsi="OpenSymbol" w:cs="OpenSymbol"/>
        <w:color w:val="000000"/>
      </w:rPr>
    </w:lvl>
  </w:abstractNum>
  <w:abstractNum w:abstractNumId="35" w15:restartNumberingAfterBreak="0">
    <w:nsid w:val="2AC17686"/>
    <w:multiLevelType w:val="hybridMultilevel"/>
    <w:tmpl w:val="A3B6EFD6"/>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36" w15:restartNumberingAfterBreak="0">
    <w:nsid w:val="3924500E"/>
    <w:multiLevelType w:val="multilevel"/>
    <w:tmpl w:val="88C8D25C"/>
    <w:lvl w:ilvl="0">
      <w:start w:val="3"/>
      <w:numFmt w:val="decimal"/>
      <w:lvlText w:val="%1."/>
      <w:lvlJc w:val="left"/>
      <w:pPr>
        <w:tabs>
          <w:tab w:val="num" w:pos="360"/>
        </w:tabs>
        <w:ind w:left="360" w:hanging="360"/>
      </w:pPr>
      <w:rPr>
        <w:rFonts w:ascii="OpenSymbol" w:eastAsia="OpenSymbol" w:hAnsi="OpenSymbol" w:cs="OpenSymbol"/>
        <w:color w:val="000000"/>
      </w:rPr>
    </w:lvl>
    <w:lvl w:ilvl="1">
      <w:start w:val="1"/>
      <w:numFmt w:val="decimal"/>
      <w:lvlText w:val="%1.%2."/>
      <w:lvlJc w:val="left"/>
      <w:pPr>
        <w:tabs>
          <w:tab w:val="num" w:pos="720"/>
        </w:tabs>
        <w:ind w:left="720" w:hanging="360"/>
      </w:pPr>
      <w:rPr>
        <w:rFonts w:ascii="OpenSymbol" w:eastAsia="OpenSymbol" w:hAnsi="OpenSymbol" w:cs="OpenSymbol"/>
        <w:color w:val="000000"/>
      </w:rPr>
    </w:lvl>
    <w:lvl w:ilvl="2">
      <w:start w:val="1"/>
      <w:numFmt w:val="decimal"/>
      <w:lvlText w:val="%1.%2.%3"/>
      <w:lvlJc w:val="left"/>
      <w:pPr>
        <w:tabs>
          <w:tab w:val="num" w:pos="1080"/>
        </w:tabs>
        <w:ind w:left="1080" w:hanging="360"/>
      </w:pPr>
      <w:rPr>
        <w:rFonts w:ascii="OpenSymbol" w:eastAsia="OpenSymbol" w:hAnsi="OpenSymbol" w:cs="OpenSymbol"/>
        <w:color w:val="000000"/>
      </w:rPr>
    </w:lvl>
    <w:lvl w:ilvl="3">
      <w:start w:val="1"/>
      <w:numFmt w:val="decimal"/>
      <w:lvlText w:val="%1.%2.%3.%4."/>
      <w:lvlJc w:val="left"/>
      <w:pPr>
        <w:tabs>
          <w:tab w:val="num" w:pos="1440"/>
        </w:tabs>
        <w:ind w:left="1440" w:hanging="360"/>
      </w:pPr>
      <w:rPr>
        <w:rFonts w:ascii="OpenSymbol" w:eastAsia="OpenSymbol" w:hAnsi="OpenSymbol" w:cs="OpenSymbol"/>
        <w:color w:val="000000"/>
      </w:rPr>
    </w:lvl>
    <w:lvl w:ilvl="4">
      <w:start w:val="1"/>
      <w:numFmt w:val="decimal"/>
      <w:lvlText w:val="%1.%2.%3.%4.%5."/>
      <w:lvlJc w:val="left"/>
      <w:pPr>
        <w:tabs>
          <w:tab w:val="num" w:pos="1800"/>
        </w:tabs>
        <w:ind w:left="1800" w:hanging="360"/>
      </w:pPr>
      <w:rPr>
        <w:rFonts w:ascii="OpenSymbol" w:eastAsia="OpenSymbol" w:hAnsi="OpenSymbol" w:cs="OpenSymbol"/>
        <w:color w:val="000000"/>
      </w:rPr>
    </w:lvl>
    <w:lvl w:ilvl="5">
      <w:start w:val="1"/>
      <w:numFmt w:val="bullet"/>
      <w:lvlText w:val=""/>
      <w:lvlJc w:val="left"/>
      <w:pPr>
        <w:ind w:left="2160" w:hanging="360"/>
      </w:pPr>
      <w:rPr>
        <w:rFonts w:ascii="Symbol" w:hAnsi="Symbol" w:hint="default"/>
        <w:color w:val="000000"/>
      </w:rPr>
    </w:lvl>
    <w:lvl w:ilvl="6">
      <w:start w:val="1"/>
      <w:numFmt w:val="decimal"/>
      <w:lvlText w:val="%1.%2.%3.%4.%5.%6.%7."/>
      <w:lvlJc w:val="left"/>
      <w:pPr>
        <w:tabs>
          <w:tab w:val="num" w:pos="2520"/>
        </w:tabs>
        <w:ind w:left="2520" w:hanging="360"/>
      </w:pPr>
      <w:rPr>
        <w:rFonts w:ascii="OpenSymbol" w:eastAsia="OpenSymbol" w:hAnsi="OpenSymbol" w:cs="OpenSymbol"/>
        <w:color w:val="000000"/>
      </w:rPr>
    </w:lvl>
    <w:lvl w:ilvl="7">
      <w:start w:val="1"/>
      <w:numFmt w:val="decimal"/>
      <w:lvlText w:val="%1.%2.%3.%4.%5.%6.%7.%8."/>
      <w:lvlJc w:val="left"/>
      <w:pPr>
        <w:tabs>
          <w:tab w:val="num" w:pos="2880"/>
        </w:tabs>
        <w:ind w:left="2880" w:hanging="360"/>
      </w:pPr>
      <w:rPr>
        <w:rFonts w:ascii="OpenSymbol" w:eastAsia="OpenSymbol" w:hAnsi="OpenSymbol" w:cs="OpenSymbol"/>
        <w:color w:val="000000"/>
      </w:rPr>
    </w:lvl>
    <w:lvl w:ilvl="8">
      <w:start w:val="1"/>
      <w:numFmt w:val="decimal"/>
      <w:lvlText w:val="%1.%2.%3.%4.%5.%6.%7.%8.%9."/>
      <w:lvlJc w:val="left"/>
      <w:pPr>
        <w:tabs>
          <w:tab w:val="num" w:pos="3240"/>
        </w:tabs>
        <w:ind w:left="3240" w:hanging="360"/>
      </w:pPr>
      <w:rPr>
        <w:rFonts w:ascii="OpenSymbol" w:eastAsia="OpenSymbol" w:hAnsi="OpenSymbol" w:cs="OpenSymbol"/>
        <w:color w:val="000000"/>
      </w:rPr>
    </w:lvl>
  </w:abstractNum>
  <w:abstractNum w:abstractNumId="37" w15:restartNumberingAfterBreak="0">
    <w:nsid w:val="3D9D5F89"/>
    <w:multiLevelType w:val="multilevel"/>
    <w:tmpl w:val="88C8D25C"/>
    <w:lvl w:ilvl="0">
      <w:start w:val="3"/>
      <w:numFmt w:val="decimal"/>
      <w:lvlText w:val="%1."/>
      <w:lvlJc w:val="left"/>
      <w:pPr>
        <w:tabs>
          <w:tab w:val="num" w:pos="360"/>
        </w:tabs>
        <w:ind w:left="360" w:hanging="360"/>
      </w:pPr>
      <w:rPr>
        <w:rFonts w:ascii="OpenSymbol" w:eastAsia="OpenSymbol" w:hAnsi="OpenSymbol" w:cs="OpenSymbol"/>
        <w:color w:val="000000"/>
      </w:rPr>
    </w:lvl>
    <w:lvl w:ilvl="1">
      <w:start w:val="1"/>
      <w:numFmt w:val="decimal"/>
      <w:lvlText w:val="%1.%2."/>
      <w:lvlJc w:val="left"/>
      <w:pPr>
        <w:tabs>
          <w:tab w:val="num" w:pos="720"/>
        </w:tabs>
        <w:ind w:left="720" w:hanging="360"/>
      </w:pPr>
      <w:rPr>
        <w:rFonts w:ascii="OpenSymbol" w:eastAsia="OpenSymbol" w:hAnsi="OpenSymbol" w:cs="OpenSymbol"/>
        <w:color w:val="000000"/>
      </w:rPr>
    </w:lvl>
    <w:lvl w:ilvl="2">
      <w:start w:val="1"/>
      <w:numFmt w:val="decimal"/>
      <w:lvlText w:val="%1.%2.%3"/>
      <w:lvlJc w:val="left"/>
      <w:pPr>
        <w:tabs>
          <w:tab w:val="num" w:pos="1080"/>
        </w:tabs>
        <w:ind w:left="1080" w:hanging="360"/>
      </w:pPr>
      <w:rPr>
        <w:rFonts w:ascii="OpenSymbol" w:eastAsia="OpenSymbol" w:hAnsi="OpenSymbol" w:cs="OpenSymbol"/>
        <w:color w:val="000000"/>
      </w:rPr>
    </w:lvl>
    <w:lvl w:ilvl="3">
      <w:start w:val="1"/>
      <w:numFmt w:val="decimal"/>
      <w:lvlText w:val="%1.%2.%3.%4."/>
      <w:lvlJc w:val="left"/>
      <w:pPr>
        <w:tabs>
          <w:tab w:val="num" w:pos="1440"/>
        </w:tabs>
        <w:ind w:left="1440" w:hanging="360"/>
      </w:pPr>
      <w:rPr>
        <w:rFonts w:ascii="OpenSymbol" w:eastAsia="OpenSymbol" w:hAnsi="OpenSymbol" w:cs="OpenSymbol"/>
        <w:color w:val="000000"/>
      </w:rPr>
    </w:lvl>
    <w:lvl w:ilvl="4">
      <w:start w:val="1"/>
      <w:numFmt w:val="decimal"/>
      <w:lvlText w:val="%1.%2.%3.%4.%5."/>
      <w:lvlJc w:val="left"/>
      <w:pPr>
        <w:tabs>
          <w:tab w:val="num" w:pos="1800"/>
        </w:tabs>
        <w:ind w:left="1800" w:hanging="360"/>
      </w:pPr>
      <w:rPr>
        <w:rFonts w:ascii="OpenSymbol" w:eastAsia="OpenSymbol" w:hAnsi="OpenSymbol" w:cs="OpenSymbol"/>
        <w:color w:val="000000"/>
      </w:rPr>
    </w:lvl>
    <w:lvl w:ilvl="5">
      <w:start w:val="1"/>
      <w:numFmt w:val="bullet"/>
      <w:lvlText w:val=""/>
      <w:lvlJc w:val="left"/>
      <w:pPr>
        <w:ind w:left="2160" w:hanging="360"/>
      </w:pPr>
      <w:rPr>
        <w:rFonts w:ascii="Symbol" w:hAnsi="Symbol" w:hint="default"/>
        <w:color w:val="000000"/>
      </w:rPr>
    </w:lvl>
    <w:lvl w:ilvl="6">
      <w:start w:val="1"/>
      <w:numFmt w:val="decimal"/>
      <w:lvlText w:val="%1.%2.%3.%4.%5.%6.%7."/>
      <w:lvlJc w:val="left"/>
      <w:pPr>
        <w:tabs>
          <w:tab w:val="num" w:pos="2520"/>
        </w:tabs>
        <w:ind w:left="2520" w:hanging="360"/>
      </w:pPr>
      <w:rPr>
        <w:rFonts w:ascii="OpenSymbol" w:eastAsia="OpenSymbol" w:hAnsi="OpenSymbol" w:cs="OpenSymbol"/>
        <w:color w:val="000000"/>
      </w:rPr>
    </w:lvl>
    <w:lvl w:ilvl="7">
      <w:start w:val="1"/>
      <w:numFmt w:val="decimal"/>
      <w:lvlText w:val="%1.%2.%3.%4.%5.%6.%7.%8."/>
      <w:lvlJc w:val="left"/>
      <w:pPr>
        <w:tabs>
          <w:tab w:val="num" w:pos="2880"/>
        </w:tabs>
        <w:ind w:left="2880" w:hanging="360"/>
      </w:pPr>
      <w:rPr>
        <w:rFonts w:ascii="OpenSymbol" w:eastAsia="OpenSymbol" w:hAnsi="OpenSymbol" w:cs="OpenSymbol"/>
        <w:color w:val="000000"/>
      </w:rPr>
    </w:lvl>
    <w:lvl w:ilvl="8">
      <w:start w:val="1"/>
      <w:numFmt w:val="decimal"/>
      <w:lvlText w:val="%1.%2.%3.%4.%5.%6.%7.%8.%9."/>
      <w:lvlJc w:val="left"/>
      <w:pPr>
        <w:tabs>
          <w:tab w:val="num" w:pos="3240"/>
        </w:tabs>
        <w:ind w:left="3240" w:hanging="360"/>
      </w:pPr>
      <w:rPr>
        <w:rFonts w:ascii="OpenSymbol" w:eastAsia="OpenSymbol" w:hAnsi="OpenSymbol" w:cs="OpenSymbol"/>
        <w:color w:val="000000"/>
      </w:rPr>
    </w:lvl>
  </w:abstractNum>
  <w:num w:numId="1">
    <w:abstractNumId w:val="35"/>
  </w:num>
  <w:num w:numId="2">
    <w:abstractNumId w:val="37"/>
  </w:num>
  <w:num w:numId="3">
    <w:abstractNumId w:val="36"/>
  </w:num>
  <w:num w:numId="4">
    <w:abstractNumId w:val="32"/>
  </w:num>
  <w:num w:numId="5">
    <w:abstractNumId w:val="34"/>
  </w:num>
  <w:num w:numId="6">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displayBackgroundShape/>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EC3"/>
    <w:rsid w:val="00011142"/>
    <w:rsid w:val="00071097"/>
    <w:rsid w:val="000A5F8B"/>
    <w:rsid w:val="000B0DF5"/>
    <w:rsid w:val="001078A7"/>
    <w:rsid w:val="00136D95"/>
    <w:rsid w:val="002152C0"/>
    <w:rsid w:val="00221A82"/>
    <w:rsid w:val="0022701D"/>
    <w:rsid w:val="002860BF"/>
    <w:rsid w:val="0029039A"/>
    <w:rsid w:val="002F2FD1"/>
    <w:rsid w:val="00330F65"/>
    <w:rsid w:val="0042024A"/>
    <w:rsid w:val="004F1D95"/>
    <w:rsid w:val="00516588"/>
    <w:rsid w:val="00551BEE"/>
    <w:rsid w:val="005F1DFA"/>
    <w:rsid w:val="006B79D2"/>
    <w:rsid w:val="00773056"/>
    <w:rsid w:val="007D1E64"/>
    <w:rsid w:val="007D72E4"/>
    <w:rsid w:val="007F436B"/>
    <w:rsid w:val="008671A1"/>
    <w:rsid w:val="0089452C"/>
    <w:rsid w:val="008F00DD"/>
    <w:rsid w:val="00947D7C"/>
    <w:rsid w:val="009B01F2"/>
    <w:rsid w:val="009F0EC3"/>
    <w:rsid w:val="00C077F3"/>
    <w:rsid w:val="00C6270A"/>
    <w:rsid w:val="00C833DF"/>
    <w:rsid w:val="00CB614A"/>
    <w:rsid w:val="00CD7AE7"/>
    <w:rsid w:val="00CD7F1E"/>
    <w:rsid w:val="00D92EF9"/>
    <w:rsid w:val="00DA30FA"/>
    <w:rsid w:val="00E21151"/>
    <w:rsid w:val="00E97FBD"/>
    <w:rsid w:val="00EA54C4"/>
    <w:rsid w:val="00ED43CF"/>
    <w:rsid w:val="00EE4184"/>
    <w:rsid w:val="00F736D8"/>
    <w:rsid w:val="00FC0F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E82DE58"/>
  <w15:chartTrackingRefBased/>
  <w15:docId w15:val="{2156FB55-D2F7-0E48-86E2-D4958C22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01D"/>
    <w:pPr>
      <w:spacing w:after="240" w:line="480" w:lineRule="auto"/>
      <w:ind w:firstLine="360"/>
    </w:pPr>
    <w:rPr>
      <w:sz w:val="22"/>
      <w:szCs w:val="22"/>
    </w:rPr>
  </w:style>
  <w:style w:type="paragraph" w:styleId="Heading1">
    <w:name w:val="heading 1"/>
    <w:basedOn w:val="Normal"/>
    <w:next w:val="Normal"/>
    <w:link w:val="Heading1Char"/>
    <w:uiPriority w:val="9"/>
    <w:qFormat/>
    <w:rsid w:val="0022701D"/>
    <w:pPr>
      <w:spacing w:before="600" w:after="0" w:line="360" w:lineRule="auto"/>
      <w:ind w:firstLine="0"/>
      <w:outlineLvl w:val="0"/>
    </w:pPr>
    <w:rPr>
      <w:rFonts w:ascii="Cambria" w:hAnsi="Cambria"/>
      <w:b/>
      <w:bCs/>
      <w:i/>
      <w:iCs/>
      <w:sz w:val="32"/>
      <w:szCs w:val="32"/>
    </w:rPr>
  </w:style>
  <w:style w:type="paragraph" w:styleId="Heading2">
    <w:name w:val="heading 2"/>
    <w:basedOn w:val="Normal"/>
    <w:next w:val="Normal"/>
    <w:link w:val="Heading2Char"/>
    <w:uiPriority w:val="9"/>
    <w:unhideWhenUsed/>
    <w:qFormat/>
    <w:rsid w:val="0022701D"/>
    <w:pPr>
      <w:spacing w:before="320" w:after="0" w:line="360" w:lineRule="auto"/>
      <w:ind w:firstLine="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2701D"/>
    <w:pPr>
      <w:spacing w:before="320" w:after="0" w:line="360" w:lineRule="auto"/>
      <w:ind w:firstLine="0"/>
      <w:outlineLvl w:val="2"/>
    </w:pPr>
    <w:rPr>
      <w:rFonts w:ascii="Cambria" w:hAnsi="Cambria"/>
      <w:b/>
      <w:bCs/>
      <w:i/>
      <w:iCs/>
      <w:sz w:val="26"/>
      <w:szCs w:val="26"/>
    </w:rPr>
  </w:style>
  <w:style w:type="paragraph" w:styleId="Heading4">
    <w:name w:val="heading 4"/>
    <w:basedOn w:val="Normal"/>
    <w:next w:val="Normal"/>
    <w:link w:val="Heading4Char"/>
    <w:uiPriority w:val="9"/>
    <w:unhideWhenUsed/>
    <w:qFormat/>
    <w:rsid w:val="0022701D"/>
    <w:pPr>
      <w:spacing w:before="280" w:after="0" w:line="360" w:lineRule="auto"/>
      <w:ind w:firstLine="0"/>
      <w:outlineLvl w:val="3"/>
    </w:pPr>
    <w:rPr>
      <w:rFonts w:ascii="Cambria" w:hAnsi="Cambria"/>
      <w:b/>
      <w:bCs/>
      <w:i/>
      <w:iCs/>
      <w:sz w:val="24"/>
      <w:szCs w:val="24"/>
    </w:rPr>
  </w:style>
  <w:style w:type="paragraph" w:styleId="Heading5">
    <w:name w:val="heading 5"/>
    <w:basedOn w:val="Normal"/>
    <w:next w:val="Normal"/>
    <w:link w:val="Heading5Char"/>
    <w:uiPriority w:val="9"/>
    <w:semiHidden/>
    <w:unhideWhenUsed/>
    <w:qFormat/>
    <w:rsid w:val="0022701D"/>
    <w:pPr>
      <w:spacing w:before="280" w:after="0" w:line="360" w:lineRule="auto"/>
      <w:ind w:firstLine="0"/>
      <w:outlineLvl w:val="4"/>
    </w:pPr>
    <w:rPr>
      <w:rFonts w:ascii="Cambria" w:hAnsi="Cambria"/>
      <w:b/>
      <w:bCs/>
      <w:i/>
      <w:iCs/>
    </w:rPr>
  </w:style>
  <w:style w:type="paragraph" w:styleId="Heading6">
    <w:name w:val="heading 6"/>
    <w:basedOn w:val="Normal"/>
    <w:next w:val="Normal"/>
    <w:link w:val="Heading6Char"/>
    <w:uiPriority w:val="9"/>
    <w:semiHidden/>
    <w:unhideWhenUsed/>
    <w:qFormat/>
    <w:rsid w:val="0022701D"/>
    <w:pPr>
      <w:spacing w:before="280" w:after="80" w:line="360" w:lineRule="auto"/>
      <w:ind w:firstLine="0"/>
      <w:outlineLvl w:val="5"/>
    </w:pPr>
    <w:rPr>
      <w:rFonts w:ascii="Cambria" w:hAnsi="Cambria"/>
      <w:b/>
      <w:bCs/>
      <w:i/>
      <w:iCs/>
    </w:rPr>
  </w:style>
  <w:style w:type="paragraph" w:styleId="Heading7">
    <w:name w:val="heading 7"/>
    <w:basedOn w:val="Normal"/>
    <w:next w:val="Normal"/>
    <w:link w:val="Heading7Char"/>
    <w:uiPriority w:val="9"/>
    <w:semiHidden/>
    <w:unhideWhenUsed/>
    <w:qFormat/>
    <w:rsid w:val="0022701D"/>
    <w:pPr>
      <w:spacing w:before="280" w:after="0" w:line="360" w:lineRule="auto"/>
      <w:ind w:firstLine="0"/>
      <w:outlineLvl w:val="6"/>
    </w:pPr>
    <w:rPr>
      <w:rFonts w:ascii="Cambria" w:hAnsi="Cambria"/>
      <w:b/>
      <w:bCs/>
      <w:i/>
      <w:iCs/>
      <w:sz w:val="20"/>
      <w:szCs w:val="20"/>
    </w:rPr>
  </w:style>
  <w:style w:type="paragraph" w:styleId="Heading8">
    <w:name w:val="heading 8"/>
    <w:basedOn w:val="Normal"/>
    <w:next w:val="Normal"/>
    <w:link w:val="Heading8Char"/>
    <w:uiPriority w:val="9"/>
    <w:semiHidden/>
    <w:unhideWhenUsed/>
    <w:qFormat/>
    <w:rsid w:val="0022701D"/>
    <w:pPr>
      <w:spacing w:before="280" w:after="0" w:line="360" w:lineRule="auto"/>
      <w:ind w:firstLine="0"/>
      <w:outlineLvl w:val="7"/>
    </w:pPr>
    <w:rPr>
      <w:rFonts w:ascii="Cambria" w:hAnsi="Cambria"/>
      <w:b/>
      <w:bCs/>
      <w:i/>
      <w:iCs/>
      <w:sz w:val="18"/>
      <w:szCs w:val="18"/>
    </w:rPr>
  </w:style>
  <w:style w:type="paragraph" w:styleId="Heading9">
    <w:name w:val="heading 9"/>
    <w:basedOn w:val="Normal"/>
    <w:next w:val="Normal"/>
    <w:link w:val="Heading9Char"/>
    <w:uiPriority w:val="9"/>
    <w:semiHidden/>
    <w:unhideWhenUsed/>
    <w:qFormat/>
    <w:rsid w:val="0022701D"/>
    <w:pPr>
      <w:spacing w:before="280" w:after="0" w:line="360" w:lineRule="auto"/>
      <w:ind w:firstLine="0"/>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color w:val="000000"/>
      <w:sz w:val="24"/>
      <w:szCs w:val="24"/>
      <w:lang w:val="it-IT"/>
    </w:rPr>
  </w:style>
  <w:style w:type="character" w:customStyle="1" w:styleId="WW8Num1z1">
    <w:name w:val="WW8Num1z1"/>
    <w:rPr>
      <w:rFonts w:ascii="OpenSymbol" w:hAnsi="OpenSymbol" w:cs="OpenSymbol"/>
      <w:color w:val="000000"/>
      <w:sz w:val="24"/>
      <w:szCs w:val="24"/>
      <w:lang w:val="it-IT"/>
    </w:rPr>
  </w:style>
  <w:style w:type="character" w:customStyle="1" w:styleId="WW8Num2z0">
    <w:name w:val="WW8Num2z0"/>
    <w:rPr>
      <w:rFonts w:ascii="OpenSymbol" w:eastAsia="OpenSymbol" w:hAnsi="OpenSymbol" w:cs="OpenSymbol"/>
      <w:color w:val="000000"/>
      <w:sz w:val="24"/>
      <w:szCs w:val="24"/>
      <w:lang w:val="it-IT"/>
    </w:rPr>
  </w:style>
  <w:style w:type="character" w:customStyle="1" w:styleId="WW8Num3z0">
    <w:name w:val="WW8Num3z0"/>
    <w:rPr>
      <w:rFonts w:ascii="OpenSymbol" w:eastAsia="OpenSymbol" w:hAnsi="OpenSymbol" w:cs="OpenSymbol"/>
      <w:color w:val="000000"/>
      <w:sz w:val="24"/>
      <w:szCs w:val="24"/>
      <w:lang w:val="it-IT"/>
    </w:rPr>
  </w:style>
  <w:style w:type="character" w:customStyle="1" w:styleId="WW8Num4z0">
    <w:name w:val="WW8Num4z0"/>
    <w:rPr>
      <w:rFonts w:ascii="Symbol" w:hAnsi="Symbol" w:cs="OpenSymbol"/>
      <w:color w:val="000000"/>
      <w:sz w:val="24"/>
      <w:szCs w:val="24"/>
      <w:lang w:val="it-IT"/>
    </w:rPr>
  </w:style>
  <w:style w:type="character" w:customStyle="1" w:styleId="WW8Num4z1">
    <w:name w:val="WW8Num4z1"/>
    <w:rPr>
      <w:rFonts w:ascii="OpenSymbol" w:hAnsi="OpenSymbol" w:cs="OpenSymbol"/>
      <w:color w:val="000000"/>
      <w:sz w:val="24"/>
      <w:szCs w:val="24"/>
      <w:lang w:val="it-IT"/>
    </w:rPr>
  </w:style>
  <w:style w:type="character" w:customStyle="1" w:styleId="WW8Num5z0">
    <w:name w:val="WW8Num5z0"/>
    <w:rPr>
      <w:rFonts w:ascii="OpenSymbol" w:eastAsia="OpenSymbol" w:hAnsi="OpenSymbol" w:cs="OpenSymbol"/>
      <w:color w:val="000000"/>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27z0">
    <w:name w:val="WW8Num27z0"/>
    <w:rPr>
      <w:rFonts w:ascii="Symbol" w:hAnsi="Symbol" w:cs="OpenSymbol"/>
    </w:rPr>
  </w:style>
  <w:style w:type="character" w:customStyle="1" w:styleId="WW8Num27z1">
    <w:name w:val="WW8Num27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RTFNum21">
    <w:name w:val="RTF_Num 2 1"/>
    <w:rPr>
      <w:rFonts w:ascii="OpenSymbol" w:eastAsia="OpenSymbol" w:hAnsi="OpenSymbol" w:cs="OpenSymbol"/>
      <w:color w:val="000000"/>
      <w:sz w:val="24"/>
      <w:szCs w:val="24"/>
      <w:lang w:val="it-IT"/>
    </w:rPr>
  </w:style>
  <w:style w:type="character" w:customStyle="1" w:styleId="RTFNum22">
    <w:name w:val="RTF_Num 2 2"/>
    <w:rPr>
      <w:rFonts w:ascii="OpenSymbol" w:eastAsia="OpenSymbol" w:hAnsi="OpenSymbol" w:cs="OpenSymbol"/>
      <w:color w:val="000000"/>
      <w:sz w:val="24"/>
      <w:szCs w:val="24"/>
      <w:lang w:val="it-IT"/>
    </w:rPr>
  </w:style>
  <w:style w:type="character" w:customStyle="1" w:styleId="RTFNum23">
    <w:name w:val="RTF_Num 2 3"/>
    <w:rPr>
      <w:rFonts w:ascii="OpenSymbol" w:eastAsia="OpenSymbol" w:hAnsi="OpenSymbol" w:cs="OpenSymbol"/>
      <w:color w:val="000000"/>
      <w:sz w:val="24"/>
      <w:szCs w:val="24"/>
      <w:lang w:val="it-IT"/>
    </w:rPr>
  </w:style>
  <w:style w:type="character" w:customStyle="1" w:styleId="RTFNum24">
    <w:name w:val="RTF_Num 2 4"/>
    <w:rPr>
      <w:rFonts w:ascii="OpenSymbol" w:eastAsia="OpenSymbol" w:hAnsi="OpenSymbol" w:cs="OpenSymbol"/>
      <w:color w:val="000000"/>
      <w:sz w:val="24"/>
      <w:szCs w:val="24"/>
      <w:lang w:val="it-IT"/>
    </w:rPr>
  </w:style>
  <w:style w:type="character" w:customStyle="1" w:styleId="RTFNum25">
    <w:name w:val="RTF_Num 2 5"/>
    <w:rPr>
      <w:rFonts w:ascii="OpenSymbol" w:eastAsia="OpenSymbol" w:hAnsi="OpenSymbol" w:cs="OpenSymbol"/>
      <w:color w:val="000000"/>
      <w:sz w:val="24"/>
      <w:szCs w:val="24"/>
      <w:lang w:val="it-IT"/>
    </w:rPr>
  </w:style>
  <w:style w:type="character" w:customStyle="1" w:styleId="RTFNum26">
    <w:name w:val="RTF_Num 2 6"/>
    <w:rPr>
      <w:rFonts w:ascii="OpenSymbol" w:eastAsia="OpenSymbol" w:hAnsi="OpenSymbol" w:cs="OpenSymbol"/>
      <w:color w:val="000000"/>
      <w:sz w:val="24"/>
      <w:szCs w:val="24"/>
      <w:lang w:val="it-IT"/>
    </w:rPr>
  </w:style>
  <w:style w:type="character" w:customStyle="1" w:styleId="RTFNum27">
    <w:name w:val="RTF_Num 2 7"/>
    <w:rPr>
      <w:rFonts w:ascii="OpenSymbol" w:eastAsia="OpenSymbol" w:hAnsi="OpenSymbol" w:cs="OpenSymbol"/>
      <w:color w:val="000000"/>
      <w:sz w:val="24"/>
      <w:szCs w:val="24"/>
      <w:lang w:val="it-IT"/>
    </w:rPr>
  </w:style>
  <w:style w:type="character" w:customStyle="1" w:styleId="RTFNum28">
    <w:name w:val="RTF_Num 2 8"/>
    <w:rPr>
      <w:rFonts w:ascii="OpenSymbol" w:eastAsia="OpenSymbol" w:hAnsi="OpenSymbol" w:cs="OpenSymbol"/>
      <w:color w:val="000000"/>
      <w:sz w:val="24"/>
      <w:szCs w:val="24"/>
      <w:lang w:val="it-IT"/>
    </w:rPr>
  </w:style>
  <w:style w:type="character" w:customStyle="1" w:styleId="RTFNum29">
    <w:name w:val="RTF_Num 2 9"/>
    <w:rPr>
      <w:rFonts w:ascii="OpenSymbol" w:eastAsia="OpenSymbol" w:hAnsi="OpenSymbol" w:cs="OpenSymbol"/>
      <w:color w:val="000000"/>
      <w:sz w:val="24"/>
      <w:szCs w:val="24"/>
      <w:lang w:val="it-IT"/>
    </w:rPr>
  </w:style>
  <w:style w:type="character" w:customStyle="1" w:styleId="RTFNum210">
    <w:name w:val="RTF_Num 2 10"/>
    <w:rPr>
      <w:rFonts w:ascii="OpenSymbol" w:eastAsia="OpenSymbol" w:hAnsi="OpenSymbol" w:cs="OpenSymbol"/>
      <w:color w:val="000000"/>
      <w:sz w:val="24"/>
      <w:szCs w:val="24"/>
      <w:lang w:val="it-IT"/>
    </w:rPr>
  </w:style>
  <w:style w:type="character" w:customStyle="1" w:styleId="RTFNum31">
    <w:name w:val="RTF_Num 3 1"/>
    <w:rPr>
      <w:rFonts w:ascii="OpenSymbol" w:eastAsia="OpenSymbol" w:hAnsi="OpenSymbol" w:cs="OpenSymbol"/>
      <w:color w:val="000000"/>
      <w:sz w:val="24"/>
      <w:szCs w:val="24"/>
      <w:lang w:val="it-IT"/>
    </w:rPr>
  </w:style>
  <w:style w:type="character" w:customStyle="1" w:styleId="RTFNum32">
    <w:name w:val="RTF_Num 3 2"/>
    <w:rPr>
      <w:rFonts w:ascii="OpenSymbol" w:eastAsia="OpenSymbol" w:hAnsi="OpenSymbol" w:cs="OpenSymbol"/>
      <w:color w:val="000000"/>
      <w:sz w:val="24"/>
      <w:szCs w:val="24"/>
      <w:lang w:val="it-IT"/>
    </w:rPr>
  </w:style>
  <w:style w:type="character" w:customStyle="1" w:styleId="RTFNum33">
    <w:name w:val="RTF_Num 3 3"/>
    <w:rPr>
      <w:rFonts w:ascii="OpenSymbol" w:eastAsia="OpenSymbol" w:hAnsi="OpenSymbol" w:cs="OpenSymbol"/>
      <w:color w:val="000000"/>
      <w:sz w:val="24"/>
      <w:szCs w:val="24"/>
      <w:lang w:val="it-IT"/>
    </w:rPr>
  </w:style>
  <w:style w:type="character" w:customStyle="1" w:styleId="RTFNum34">
    <w:name w:val="RTF_Num 3 4"/>
    <w:rPr>
      <w:rFonts w:ascii="OpenSymbol" w:eastAsia="OpenSymbol" w:hAnsi="OpenSymbol" w:cs="OpenSymbol"/>
      <w:color w:val="000000"/>
      <w:sz w:val="24"/>
      <w:szCs w:val="24"/>
      <w:lang w:val="it-IT"/>
    </w:rPr>
  </w:style>
  <w:style w:type="character" w:customStyle="1" w:styleId="RTFNum35">
    <w:name w:val="RTF_Num 3 5"/>
    <w:rPr>
      <w:rFonts w:ascii="OpenSymbol" w:eastAsia="OpenSymbol" w:hAnsi="OpenSymbol" w:cs="OpenSymbol"/>
      <w:color w:val="000000"/>
      <w:sz w:val="24"/>
      <w:szCs w:val="24"/>
      <w:lang w:val="it-IT"/>
    </w:rPr>
  </w:style>
  <w:style w:type="character" w:customStyle="1" w:styleId="RTFNum36">
    <w:name w:val="RTF_Num 3 6"/>
    <w:rPr>
      <w:rFonts w:ascii="OpenSymbol" w:eastAsia="OpenSymbol" w:hAnsi="OpenSymbol" w:cs="OpenSymbol"/>
      <w:color w:val="000000"/>
      <w:sz w:val="24"/>
      <w:szCs w:val="24"/>
      <w:lang w:val="it-IT"/>
    </w:rPr>
  </w:style>
  <w:style w:type="character" w:customStyle="1" w:styleId="RTFNum37">
    <w:name w:val="RTF_Num 3 7"/>
    <w:rPr>
      <w:rFonts w:ascii="OpenSymbol" w:eastAsia="OpenSymbol" w:hAnsi="OpenSymbol" w:cs="OpenSymbol"/>
      <w:color w:val="000000"/>
      <w:sz w:val="24"/>
      <w:szCs w:val="24"/>
      <w:lang w:val="it-IT"/>
    </w:rPr>
  </w:style>
  <w:style w:type="character" w:customStyle="1" w:styleId="RTFNum38">
    <w:name w:val="RTF_Num 3 8"/>
    <w:rPr>
      <w:rFonts w:ascii="OpenSymbol" w:eastAsia="OpenSymbol" w:hAnsi="OpenSymbol" w:cs="OpenSymbol"/>
      <w:color w:val="000000"/>
      <w:sz w:val="24"/>
      <w:szCs w:val="24"/>
      <w:lang w:val="it-IT"/>
    </w:rPr>
  </w:style>
  <w:style w:type="character" w:customStyle="1" w:styleId="RTFNum39">
    <w:name w:val="RTF_Num 3 9"/>
    <w:rPr>
      <w:rFonts w:ascii="OpenSymbol" w:eastAsia="OpenSymbol" w:hAnsi="OpenSymbol" w:cs="OpenSymbol"/>
      <w:color w:val="000000"/>
      <w:sz w:val="24"/>
      <w:szCs w:val="24"/>
      <w:lang w:val="it-IT"/>
    </w:rPr>
  </w:style>
  <w:style w:type="character" w:customStyle="1" w:styleId="RTFNum310">
    <w:name w:val="RTF_Num 3 10"/>
    <w:rPr>
      <w:rFonts w:ascii="OpenSymbol" w:eastAsia="OpenSymbol" w:hAnsi="OpenSymbol" w:cs="OpenSymbol"/>
      <w:color w:val="000000"/>
      <w:sz w:val="24"/>
      <w:szCs w:val="24"/>
      <w:lang w:val="it-IT"/>
    </w:rPr>
  </w:style>
  <w:style w:type="character" w:customStyle="1" w:styleId="RTFNum41">
    <w:name w:val="RTF_Num 4 1"/>
    <w:rPr>
      <w:rFonts w:ascii="OpenSymbol" w:eastAsia="OpenSymbol" w:hAnsi="OpenSymbol" w:cs="OpenSymbol"/>
      <w:color w:val="000000"/>
      <w:sz w:val="24"/>
      <w:szCs w:val="24"/>
      <w:lang w:val="it-IT"/>
    </w:rPr>
  </w:style>
  <w:style w:type="character" w:customStyle="1" w:styleId="RTFNum42">
    <w:name w:val="RTF_Num 4 2"/>
    <w:rPr>
      <w:rFonts w:ascii="OpenSymbol" w:eastAsia="OpenSymbol" w:hAnsi="OpenSymbol" w:cs="OpenSymbol"/>
      <w:color w:val="000000"/>
      <w:sz w:val="24"/>
      <w:szCs w:val="24"/>
      <w:lang w:val="it-IT"/>
    </w:rPr>
  </w:style>
  <w:style w:type="character" w:customStyle="1" w:styleId="RTFNum43">
    <w:name w:val="RTF_Num 4 3"/>
    <w:rPr>
      <w:rFonts w:ascii="OpenSymbol" w:eastAsia="OpenSymbol" w:hAnsi="OpenSymbol" w:cs="OpenSymbol"/>
      <w:color w:val="000000"/>
      <w:sz w:val="24"/>
      <w:szCs w:val="24"/>
      <w:lang w:val="it-IT"/>
    </w:rPr>
  </w:style>
  <w:style w:type="character" w:customStyle="1" w:styleId="RTFNum44">
    <w:name w:val="RTF_Num 4 4"/>
    <w:rPr>
      <w:rFonts w:ascii="OpenSymbol" w:eastAsia="OpenSymbol" w:hAnsi="OpenSymbol" w:cs="OpenSymbol"/>
      <w:color w:val="000000"/>
      <w:sz w:val="24"/>
      <w:szCs w:val="24"/>
      <w:lang w:val="it-IT"/>
    </w:rPr>
  </w:style>
  <w:style w:type="character" w:customStyle="1" w:styleId="RTFNum45">
    <w:name w:val="RTF_Num 4 5"/>
    <w:rPr>
      <w:rFonts w:ascii="OpenSymbol" w:eastAsia="OpenSymbol" w:hAnsi="OpenSymbol" w:cs="OpenSymbol"/>
      <w:color w:val="000000"/>
      <w:sz w:val="24"/>
      <w:szCs w:val="24"/>
      <w:lang w:val="it-IT"/>
    </w:rPr>
  </w:style>
  <w:style w:type="character" w:customStyle="1" w:styleId="RTFNum46">
    <w:name w:val="RTF_Num 4 6"/>
    <w:rPr>
      <w:rFonts w:ascii="OpenSymbol" w:eastAsia="OpenSymbol" w:hAnsi="OpenSymbol" w:cs="OpenSymbol"/>
      <w:color w:val="000000"/>
      <w:sz w:val="24"/>
      <w:szCs w:val="24"/>
      <w:lang w:val="it-IT"/>
    </w:rPr>
  </w:style>
  <w:style w:type="character" w:customStyle="1" w:styleId="RTFNum47">
    <w:name w:val="RTF_Num 4 7"/>
    <w:rPr>
      <w:rFonts w:ascii="OpenSymbol" w:eastAsia="OpenSymbol" w:hAnsi="OpenSymbol" w:cs="OpenSymbol"/>
      <w:color w:val="000000"/>
      <w:sz w:val="24"/>
      <w:szCs w:val="24"/>
      <w:lang w:val="it-IT"/>
    </w:rPr>
  </w:style>
  <w:style w:type="character" w:customStyle="1" w:styleId="RTFNum48">
    <w:name w:val="RTF_Num 4 8"/>
    <w:rPr>
      <w:rFonts w:ascii="OpenSymbol" w:eastAsia="OpenSymbol" w:hAnsi="OpenSymbol" w:cs="OpenSymbol"/>
      <w:color w:val="000000"/>
      <w:sz w:val="24"/>
      <w:szCs w:val="24"/>
      <w:lang w:val="it-IT"/>
    </w:rPr>
  </w:style>
  <w:style w:type="character" w:customStyle="1" w:styleId="RTFNum49">
    <w:name w:val="RTF_Num 4 9"/>
    <w:rPr>
      <w:rFonts w:ascii="OpenSymbol" w:eastAsia="OpenSymbol" w:hAnsi="OpenSymbol" w:cs="OpenSymbol"/>
      <w:color w:val="000000"/>
      <w:sz w:val="24"/>
      <w:szCs w:val="24"/>
      <w:lang w:val="it-IT"/>
    </w:rPr>
  </w:style>
  <w:style w:type="character" w:customStyle="1" w:styleId="RTFNum410">
    <w:name w:val="RTF_Num 4 10"/>
    <w:rPr>
      <w:rFonts w:ascii="OpenSymbol" w:eastAsia="OpenSymbol" w:hAnsi="OpenSymbol" w:cs="OpenSymbol"/>
      <w:color w:val="000000"/>
      <w:sz w:val="24"/>
      <w:szCs w:val="24"/>
      <w:lang w:val="it-IT"/>
    </w:rPr>
  </w:style>
  <w:style w:type="character" w:customStyle="1" w:styleId="RTFNum51">
    <w:name w:val="RTF_Num 5 1"/>
    <w:rPr>
      <w:rFonts w:ascii="OpenSymbol" w:eastAsia="OpenSymbol" w:hAnsi="OpenSymbol" w:cs="OpenSymbol"/>
      <w:color w:val="000000"/>
      <w:sz w:val="24"/>
      <w:szCs w:val="24"/>
      <w:lang w:val="it-IT"/>
    </w:rPr>
  </w:style>
  <w:style w:type="character" w:customStyle="1" w:styleId="RTFNum52">
    <w:name w:val="RTF_Num 5 2"/>
    <w:rPr>
      <w:rFonts w:ascii="OpenSymbol" w:eastAsia="OpenSymbol" w:hAnsi="OpenSymbol" w:cs="OpenSymbol"/>
      <w:color w:val="000000"/>
      <w:sz w:val="24"/>
      <w:szCs w:val="24"/>
      <w:lang w:val="it-IT"/>
    </w:rPr>
  </w:style>
  <w:style w:type="character" w:customStyle="1" w:styleId="RTFNum53">
    <w:name w:val="RTF_Num 5 3"/>
    <w:rPr>
      <w:rFonts w:ascii="OpenSymbol" w:eastAsia="OpenSymbol" w:hAnsi="OpenSymbol" w:cs="OpenSymbol"/>
      <w:color w:val="000000"/>
      <w:sz w:val="24"/>
      <w:szCs w:val="24"/>
      <w:lang w:val="it-IT"/>
    </w:rPr>
  </w:style>
  <w:style w:type="character" w:customStyle="1" w:styleId="RTFNum54">
    <w:name w:val="RTF_Num 5 4"/>
    <w:rPr>
      <w:rFonts w:ascii="OpenSymbol" w:eastAsia="OpenSymbol" w:hAnsi="OpenSymbol" w:cs="OpenSymbol"/>
      <w:color w:val="000000"/>
      <w:sz w:val="24"/>
      <w:szCs w:val="24"/>
      <w:lang w:val="it-IT"/>
    </w:rPr>
  </w:style>
  <w:style w:type="character" w:customStyle="1" w:styleId="RTFNum55">
    <w:name w:val="RTF_Num 5 5"/>
    <w:rPr>
      <w:rFonts w:ascii="OpenSymbol" w:eastAsia="OpenSymbol" w:hAnsi="OpenSymbol" w:cs="OpenSymbol"/>
      <w:color w:val="000000"/>
      <w:sz w:val="24"/>
      <w:szCs w:val="24"/>
      <w:lang w:val="it-IT"/>
    </w:rPr>
  </w:style>
  <w:style w:type="character" w:customStyle="1" w:styleId="RTFNum56">
    <w:name w:val="RTF_Num 5 6"/>
    <w:rPr>
      <w:rFonts w:ascii="OpenSymbol" w:eastAsia="OpenSymbol" w:hAnsi="OpenSymbol" w:cs="OpenSymbol"/>
      <w:color w:val="000000"/>
      <w:sz w:val="24"/>
      <w:szCs w:val="24"/>
      <w:lang w:val="it-IT"/>
    </w:rPr>
  </w:style>
  <w:style w:type="character" w:customStyle="1" w:styleId="RTFNum57">
    <w:name w:val="RTF_Num 5 7"/>
    <w:rPr>
      <w:rFonts w:ascii="OpenSymbol" w:eastAsia="OpenSymbol" w:hAnsi="OpenSymbol" w:cs="OpenSymbol"/>
      <w:color w:val="000000"/>
      <w:sz w:val="24"/>
      <w:szCs w:val="24"/>
      <w:lang w:val="it-IT"/>
    </w:rPr>
  </w:style>
  <w:style w:type="character" w:customStyle="1" w:styleId="RTFNum58">
    <w:name w:val="RTF_Num 5 8"/>
    <w:rPr>
      <w:rFonts w:ascii="OpenSymbol" w:eastAsia="OpenSymbol" w:hAnsi="OpenSymbol" w:cs="OpenSymbol"/>
      <w:color w:val="000000"/>
      <w:sz w:val="24"/>
      <w:szCs w:val="24"/>
      <w:lang w:val="it-IT"/>
    </w:rPr>
  </w:style>
  <w:style w:type="character" w:customStyle="1" w:styleId="RTFNum59">
    <w:name w:val="RTF_Num 5 9"/>
    <w:rPr>
      <w:rFonts w:ascii="OpenSymbol" w:eastAsia="OpenSymbol" w:hAnsi="OpenSymbol" w:cs="OpenSymbol"/>
      <w:color w:val="000000"/>
      <w:sz w:val="24"/>
      <w:szCs w:val="24"/>
      <w:lang w:val="it-IT"/>
    </w:rPr>
  </w:style>
  <w:style w:type="character" w:customStyle="1" w:styleId="RTFNum510">
    <w:name w:val="RTF_Num 5 10"/>
    <w:rPr>
      <w:rFonts w:ascii="OpenSymbol" w:eastAsia="OpenSymbol" w:hAnsi="OpenSymbol" w:cs="OpenSymbol"/>
      <w:color w:val="000000"/>
      <w:sz w:val="24"/>
      <w:szCs w:val="24"/>
      <w:lang w:val="it-IT"/>
    </w:rPr>
  </w:style>
  <w:style w:type="character" w:customStyle="1" w:styleId="RTFNum61">
    <w:name w:val="RTF_Num 6 1"/>
    <w:rPr>
      <w:rFonts w:ascii="OpenSymbol" w:eastAsia="OpenSymbol" w:hAnsi="OpenSymbol" w:cs="OpenSymbol"/>
      <w:color w:val="000000"/>
    </w:rPr>
  </w:style>
  <w:style w:type="character" w:customStyle="1" w:styleId="RTFNum62">
    <w:name w:val="RTF_Num 6 2"/>
    <w:rPr>
      <w:rFonts w:ascii="OpenSymbol" w:eastAsia="OpenSymbol" w:hAnsi="OpenSymbol" w:cs="OpenSymbol"/>
      <w:color w:val="000000"/>
    </w:rPr>
  </w:style>
  <w:style w:type="character" w:customStyle="1" w:styleId="RTFNum63">
    <w:name w:val="RTF_Num 6 3"/>
    <w:rPr>
      <w:rFonts w:ascii="OpenSymbol" w:eastAsia="OpenSymbol" w:hAnsi="OpenSymbol" w:cs="OpenSymbol"/>
      <w:color w:val="000000"/>
    </w:rPr>
  </w:style>
  <w:style w:type="character" w:customStyle="1" w:styleId="RTFNum64">
    <w:name w:val="RTF_Num 6 4"/>
    <w:rPr>
      <w:rFonts w:ascii="OpenSymbol" w:eastAsia="OpenSymbol" w:hAnsi="OpenSymbol" w:cs="OpenSymbol"/>
      <w:color w:val="000000"/>
    </w:rPr>
  </w:style>
  <w:style w:type="character" w:customStyle="1" w:styleId="RTFNum65">
    <w:name w:val="RTF_Num 6 5"/>
    <w:rPr>
      <w:rFonts w:ascii="OpenSymbol" w:eastAsia="OpenSymbol" w:hAnsi="OpenSymbol" w:cs="OpenSymbol"/>
      <w:color w:val="000000"/>
    </w:rPr>
  </w:style>
  <w:style w:type="character" w:customStyle="1" w:styleId="RTFNum66">
    <w:name w:val="RTF_Num 6 6"/>
    <w:rPr>
      <w:rFonts w:ascii="OpenSymbol" w:eastAsia="OpenSymbol" w:hAnsi="OpenSymbol" w:cs="OpenSymbol"/>
      <w:color w:val="000000"/>
    </w:rPr>
  </w:style>
  <w:style w:type="character" w:customStyle="1" w:styleId="RTFNum67">
    <w:name w:val="RTF_Num 6 7"/>
    <w:rPr>
      <w:rFonts w:ascii="OpenSymbol" w:eastAsia="OpenSymbol" w:hAnsi="OpenSymbol" w:cs="OpenSymbol"/>
      <w:color w:val="000000"/>
    </w:rPr>
  </w:style>
  <w:style w:type="character" w:customStyle="1" w:styleId="RTFNum68">
    <w:name w:val="RTF_Num 6 8"/>
    <w:rPr>
      <w:rFonts w:ascii="OpenSymbol" w:eastAsia="OpenSymbol" w:hAnsi="OpenSymbol" w:cs="OpenSymbol"/>
      <w:color w:val="000000"/>
    </w:rPr>
  </w:style>
  <w:style w:type="character" w:customStyle="1" w:styleId="RTFNum69">
    <w:name w:val="RTF_Num 6 9"/>
    <w:rPr>
      <w:rFonts w:ascii="OpenSymbol" w:eastAsia="OpenSymbol" w:hAnsi="OpenSymbol" w:cs="OpenSymbol"/>
      <w:color w:val="000000"/>
    </w:rPr>
  </w:style>
  <w:style w:type="character" w:customStyle="1" w:styleId="RTFNum610">
    <w:name w:val="RTF_Num 6 10"/>
    <w:rPr>
      <w:rFonts w:ascii="OpenSymbol" w:eastAsia="OpenSymbol" w:hAnsi="OpenSymbol" w:cs="OpenSymbol"/>
      <w:color w:val="000000"/>
    </w:rPr>
  </w:style>
  <w:style w:type="character" w:customStyle="1" w:styleId="WW-RTFNum21">
    <w:name w:val="WW-RTF_Num 2 1"/>
    <w:rPr>
      <w:rFonts w:ascii="OpenSymbol" w:eastAsia="OpenSymbol" w:hAnsi="OpenSymbol" w:cs="OpenSymbol"/>
      <w:color w:val="000000"/>
      <w:sz w:val="24"/>
      <w:szCs w:val="24"/>
      <w:lang w:val="it-IT"/>
    </w:rPr>
  </w:style>
  <w:style w:type="character" w:customStyle="1" w:styleId="WW-RTFNum22">
    <w:name w:val="WW-RTF_Num 2 2"/>
    <w:rPr>
      <w:rFonts w:ascii="OpenSymbol" w:eastAsia="OpenSymbol" w:hAnsi="OpenSymbol" w:cs="OpenSymbol"/>
      <w:color w:val="000000"/>
      <w:sz w:val="24"/>
      <w:szCs w:val="24"/>
      <w:lang w:val="it-IT"/>
    </w:rPr>
  </w:style>
  <w:style w:type="character" w:customStyle="1" w:styleId="WW-RTFNum23">
    <w:name w:val="WW-RTF_Num 2 3"/>
    <w:rPr>
      <w:rFonts w:ascii="OpenSymbol" w:eastAsia="OpenSymbol" w:hAnsi="OpenSymbol" w:cs="OpenSymbol"/>
      <w:color w:val="000000"/>
      <w:sz w:val="24"/>
      <w:szCs w:val="24"/>
      <w:lang w:val="it-IT"/>
    </w:rPr>
  </w:style>
  <w:style w:type="character" w:customStyle="1" w:styleId="WW-RTFNum24">
    <w:name w:val="WW-RTF_Num 2 4"/>
    <w:rPr>
      <w:rFonts w:ascii="OpenSymbol" w:eastAsia="OpenSymbol" w:hAnsi="OpenSymbol" w:cs="OpenSymbol"/>
      <w:color w:val="000000"/>
      <w:sz w:val="24"/>
      <w:szCs w:val="24"/>
      <w:lang w:val="it-IT"/>
    </w:rPr>
  </w:style>
  <w:style w:type="character" w:customStyle="1" w:styleId="WW-RTFNum25">
    <w:name w:val="WW-RTF_Num 2 5"/>
    <w:rPr>
      <w:rFonts w:ascii="OpenSymbol" w:eastAsia="OpenSymbol" w:hAnsi="OpenSymbol" w:cs="OpenSymbol"/>
      <w:color w:val="000000"/>
      <w:sz w:val="24"/>
      <w:szCs w:val="24"/>
      <w:lang w:val="it-IT"/>
    </w:rPr>
  </w:style>
  <w:style w:type="character" w:customStyle="1" w:styleId="WW-RTFNum26">
    <w:name w:val="WW-RTF_Num 2 6"/>
    <w:rPr>
      <w:rFonts w:ascii="OpenSymbol" w:eastAsia="OpenSymbol" w:hAnsi="OpenSymbol" w:cs="OpenSymbol"/>
      <w:color w:val="000000"/>
      <w:sz w:val="24"/>
      <w:szCs w:val="24"/>
      <w:lang w:val="it-IT"/>
    </w:rPr>
  </w:style>
  <w:style w:type="character" w:customStyle="1" w:styleId="WW-RTFNum27">
    <w:name w:val="WW-RTF_Num 2 7"/>
    <w:rPr>
      <w:rFonts w:ascii="OpenSymbol" w:eastAsia="OpenSymbol" w:hAnsi="OpenSymbol" w:cs="OpenSymbol"/>
      <w:color w:val="000000"/>
      <w:sz w:val="24"/>
      <w:szCs w:val="24"/>
      <w:lang w:val="it-IT"/>
    </w:rPr>
  </w:style>
  <w:style w:type="character" w:customStyle="1" w:styleId="WW-RTFNum28">
    <w:name w:val="WW-RTF_Num 2 8"/>
    <w:rPr>
      <w:rFonts w:ascii="OpenSymbol" w:eastAsia="OpenSymbol" w:hAnsi="OpenSymbol" w:cs="OpenSymbol"/>
      <w:color w:val="000000"/>
      <w:sz w:val="24"/>
      <w:szCs w:val="24"/>
      <w:lang w:val="it-IT"/>
    </w:rPr>
  </w:style>
  <w:style w:type="character" w:customStyle="1" w:styleId="WW-RTFNum29">
    <w:name w:val="WW-RTF_Num 2 9"/>
    <w:rPr>
      <w:rFonts w:ascii="OpenSymbol" w:eastAsia="OpenSymbol" w:hAnsi="OpenSymbol" w:cs="OpenSymbol"/>
      <w:color w:val="000000"/>
      <w:sz w:val="24"/>
      <w:szCs w:val="24"/>
      <w:lang w:val="it-IT"/>
    </w:rPr>
  </w:style>
  <w:style w:type="character" w:customStyle="1" w:styleId="WW-RTFNum210">
    <w:name w:val="WW-RTF_Num 2 10"/>
    <w:rPr>
      <w:rFonts w:ascii="OpenSymbol" w:eastAsia="OpenSymbol" w:hAnsi="OpenSymbol" w:cs="OpenSymbol"/>
      <w:color w:val="000000"/>
      <w:sz w:val="24"/>
      <w:szCs w:val="24"/>
      <w:lang w:val="it-IT"/>
    </w:rPr>
  </w:style>
  <w:style w:type="character" w:customStyle="1" w:styleId="WW-RTFNum211">
    <w:name w:val="WW-RTF_Num 2 11"/>
    <w:rPr>
      <w:rFonts w:ascii="OpenSymbol" w:eastAsia="OpenSymbol" w:hAnsi="OpenSymbol" w:cs="OpenSymbol"/>
      <w:color w:val="000000"/>
      <w:sz w:val="24"/>
      <w:szCs w:val="24"/>
      <w:lang w:val="it-IT"/>
    </w:rPr>
  </w:style>
  <w:style w:type="character" w:customStyle="1" w:styleId="WW-RTFNum221">
    <w:name w:val="WW-RTF_Num 2 21"/>
    <w:rPr>
      <w:rFonts w:ascii="OpenSymbol" w:eastAsia="OpenSymbol" w:hAnsi="OpenSymbol" w:cs="OpenSymbol"/>
      <w:color w:val="000000"/>
      <w:sz w:val="24"/>
      <w:szCs w:val="24"/>
      <w:lang w:val="it-IT"/>
    </w:rPr>
  </w:style>
  <w:style w:type="character" w:customStyle="1" w:styleId="WW-RTFNum231">
    <w:name w:val="WW-RTF_Num 2 31"/>
    <w:rPr>
      <w:rFonts w:ascii="OpenSymbol" w:eastAsia="OpenSymbol" w:hAnsi="OpenSymbol" w:cs="OpenSymbol"/>
      <w:color w:val="000000"/>
      <w:sz w:val="24"/>
      <w:szCs w:val="24"/>
      <w:lang w:val="it-IT"/>
    </w:rPr>
  </w:style>
  <w:style w:type="character" w:customStyle="1" w:styleId="WW-RTFNum241">
    <w:name w:val="WW-RTF_Num 2 41"/>
    <w:rPr>
      <w:rFonts w:ascii="OpenSymbol" w:eastAsia="OpenSymbol" w:hAnsi="OpenSymbol" w:cs="OpenSymbol"/>
      <w:color w:val="000000"/>
      <w:sz w:val="24"/>
      <w:szCs w:val="24"/>
      <w:lang w:val="it-IT"/>
    </w:rPr>
  </w:style>
  <w:style w:type="character" w:customStyle="1" w:styleId="WW-RTFNum251">
    <w:name w:val="WW-RTF_Num 2 51"/>
    <w:rPr>
      <w:rFonts w:ascii="OpenSymbol" w:eastAsia="OpenSymbol" w:hAnsi="OpenSymbol" w:cs="OpenSymbol"/>
      <w:color w:val="000000"/>
      <w:sz w:val="24"/>
      <w:szCs w:val="24"/>
      <w:lang w:val="it-IT"/>
    </w:rPr>
  </w:style>
  <w:style w:type="character" w:customStyle="1" w:styleId="WW-RTFNum261">
    <w:name w:val="WW-RTF_Num 2 61"/>
    <w:rPr>
      <w:rFonts w:ascii="OpenSymbol" w:eastAsia="OpenSymbol" w:hAnsi="OpenSymbol" w:cs="OpenSymbol"/>
      <w:color w:val="000000"/>
      <w:sz w:val="24"/>
      <w:szCs w:val="24"/>
      <w:lang w:val="it-IT"/>
    </w:rPr>
  </w:style>
  <w:style w:type="character" w:customStyle="1" w:styleId="WW-RTFNum271">
    <w:name w:val="WW-RTF_Num 2 71"/>
    <w:rPr>
      <w:rFonts w:ascii="OpenSymbol" w:eastAsia="OpenSymbol" w:hAnsi="OpenSymbol" w:cs="OpenSymbol"/>
      <w:color w:val="000000"/>
      <w:sz w:val="24"/>
      <w:szCs w:val="24"/>
      <w:lang w:val="it-IT"/>
    </w:rPr>
  </w:style>
  <w:style w:type="character" w:customStyle="1" w:styleId="WW-RTFNum281">
    <w:name w:val="WW-RTF_Num 2 81"/>
    <w:rPr>
      <w:rFonts w:ascii="OpenSymbol" w:eastAsia="OpenSymbol" w:hAnsi="OpenSymbol" w:cs="OpenSymbol"/>
      <w:color w:val="000000"/>
      <w:sz w:val="24"/>
      <w:szCs w:val="24"/>
      <w:lang w:val="it-IT"/>
    </w:rPr>
  </w:style>
  <w:style w:type="character" w:customStyle="1" w:styleId="WW-RTFNum291">
    <w:name w:val="WW-RTF_Num 2 91"/>
    <w:rPr>
      <w:rFonts w:ascii="OpenSymbol" w:eastAsia="OpenSymbol" w:hAnsi="OpenSymbol" w:cs="OpenSymbol"/>
      <w:color w:val="000000"/>
      <w:sz w:val="24"/>
      <w:szCs w:val="24"/>
      <w:lang w:val="it-IT"/>
    </w:rPr>
  </w:style>
  <w:style w:type="character" w:customStyle="1" w:styleId="WW-RTFNum2101">
    <w:name w:val="WW-RTF_Num 2 101"/>
    <w:rPr>
      <w:rFonts w:ascii="OpenSymbol" w:eastAsia="OpenSymbol" w:hAnsi="OpenSymbol" w:cs="OpenSymbol"/>
      <w:color w:val="000000"/>
      <w:sz w:val="24"/>
      <w:szCs w:val="24"/>
      <w:lang w:val="it-IT"/>
    </w:rPr>
  </w:style>
  <w:style w:type="character" w:customStyle="1" w:styleId="WW-RTFNum2112">
    <w:name w:val="WW-RTF_Num 2 112"/>
    <w:rPr>
      <w:rFonts w:ascii="OpenSymbol" w:eastAsia="OpenSymbol" w:hAnsi="OpenSymbol" w:cs="OpenSymbol"/>
      <w:color w:val="000000"/>
      <w:sz w:val="24"/>
      <w:szCs w:val="24"/>
      <w:lang w:val="it-IT"/>
    </w:rPr>
  </w:style>
  <w:style w:type="character" w:customStyle="1" w:styleId="WW-RTFNum2212">
    <w:name w:val="WW-RTF_Num 2 212"/>
    <w:rPr>
      <w:rFonts w:ascii="OpenSymbol" w:eastAsia="OpenSymbol" w:hAnsi="OpenSymbol" w:cs="OpenSymbol"/>
      <w:color w:val="000000"/>
      <w:sz w:val="24"/>
      <w:szCs w:val="24"/>
      <w:lang w:val="it-IT"/>
    </w:rPr>
  </w:style>
  <w:style w:type="character" w:customStyle="1" w:styleId="WW-RTFNum2312">
    <w:name w:val="WW-RTF_Num 2 312"/>
    <w:rPr>
      <w:rFonts w:ascii="OpenSymbol" w:eastAsia="OpenSymbol" w:hAnsi="OpenSymbol" w:cs="OpenSymbol"/>
      <w:color w:val="000000"/>
      <w:sz w:val="24"/>
      <w:szCs w:val="24"/>
      <w:lang w:val="it-IT"/>
    </w:rPr>
  </w:style>
  <w:style w:type="character" w:customStyle="1" w:styleId="WW-RTFNum2412">
    <w:name w:val="WW-RTF_Num 2 412"/>
    <w:rPr>
      <w:rFonts w:ascii="OpenSymbol" w:eastAsia="OpenSymbol" w:hAnsi="OpenSymbol" w:cs="OpenSymbol"/>
      <w:color w:val="000000"/>
      <w:sz w:val="24"/>
      <w:szCs w:val="24"/>
      <w:lang w:val="it-IT"/>
    </w:rPr>
  </w:style>
  <w:style w:type="character" w:customStyle="1" w:styleId="WW-RTFNum2512">
    <w:name w:val="WW-RTF_Num 2 512"/>
    <w:rPr>
      <w:rFonts w:ascii="OpenSymbol" w:eastAsia="OpenSymbol" w:hAnsi="OpenSymbol" w:cs="OpenSymbol"/>
      <w:color w:val="000000"/>
      <w:sz w:val="24"/>
      <w:szCs w:val="24"/>
      <w:lang w:val="it-IT"/>
    </w:rPr>
  </w:style>
  <w:style w:type="character" w:customStyle="1" w:styleId="WW-RTFNum2612">
    <w:name w:val="WW-RTF_Num 2 612"/>
    <w:rPr>
      <w:rFonts w:ascii="OpenSymbol" w:eastAsia="OpenSymbol" w:hAnsi="OpenSymbol" w:cs="OpenSymbol"/>
      <w:color w:val="000000"/>
      <w:sz w:val="24"/>
      <w:szCs w:val="24"/>
      <w:lang w:val="it-IT"/>
    </w:rPr>
  </w:style>
  <w:style w:type="character" w:customStyle="1" w:styleId="WW-RTFNum2712">
    <w:name w:val="WW-RTF_Num 2 712"/>
    <w:rPr>
      <w:rFonts w:ascii="OpenSymbol" w:eastAsia="OpenSymbol" w:hAnsi="OpenSymbol" w:cs="OpenSymbol"/>
      <w:color w:val="000000"/>
      <w:sz w:val="24"/>
      <w:szCs w:val="24"/>
      <w:lang w:val="it-IT"/>
    </w:rPr>
  </w:style>
  <w:style w:type="character" w:customStyle="1" w:styleId="WW-RTFNum2812">
    <w:name w:val="WW-RTF_Num 2 812"/>
    <w:rPr>
      <w:rFonts w:ascii="OpenSymbol" w:eastAsia="OpenSymbol" w:hAnsi="OpenSymbol" w:cs="OpenSymbol"/>
      <w:color w:val="000000"/>
      <w:sz w:val="24"/>
      <w:szCs w:val="24"/>
      <w:lang w:val="it-IT"/>
    </w:rPr>
  </w:style>
  <w:style w:type="character" w:customStyle="1" w:styleId="WW-RTFNum2912">
    <w:name w:val="WW-RTF_Num 2 912"/>
    <w:rPr>
      <w:rFonts w:ascii="OpenSymbol" w:eastAsia="OpenSymbol" w:hAnsi="OpenSymbol" w:cs="OpenSymbol"/>
      <w:color w:val="000000"/>
      <w:sz w:val="24"/>
      <w:szCs w:val="24"/>
      <w:lang w:val="it-IT"/>
    </w:rPr>
  </w:style>
  <w:style w:type="character" w:customStyle="1" w:styleId="WW-RTFNum21012">
    <w:name w:val="WW-RTF_Num 2 1012"/>
    <w:rPr>
      <w:rFonts w:ascii="OpenSymbol" w:eastAsia="OpenSymbol" w:hAnsi="OpenSymbol" w:cs="OpenSymbol"/>
      <w:color w:val="000000"/>
      <w:sz w:val="24"/>
      <w:szCs w:val="24"/>
      <w:lang w:val="it-IT"/>
    </w:rPr>
  </w:style>
  <w:style w:type="character" w:customStyle="1" w:styleId="WW-RTFNum31">
    <w:name w:val="WW-RTF_Num 3 1"/>
    <w:rPr>
      <w:rFonts w:ascii="OpenSymbol" w:eastAsia="OpenSymbol" w:hAnsi="OpenSymbol" w:cs="OpenSymbol"/>
      <w:color w:val="000000"/>
      <w:sz w:val="24"/>
      <w:szCs w:val="24"/>
      <w:lang w:val="it-IT"/>
    </w:rPr>
  </w:style>
  <w:style w:type="character" w:customStyle="1" w:styleId="WW-RTFNum32">
    <w:name w:val="WW-RTF_Num 3 2"/>
    <w:rPr>
      <w:rFonts w:ascii="OpenSymbol" w:eastAsia="OpenSymbol" w:hAnsi="OpenSymbol" w:cs="OpenSymbol"/>
      <w:color w:val="000000"/>
      <w:sz w:val="24"/>
      <w:szCs w:val="24"/>
      <w:lang w:val="it-IT"/>
    </w:rPr>
  </w:style>
  <w:style w:type="character" w:customStyle="1" w:styleId="WW-RTFNum33">
    <w:name w:val="WW-RTF_Num 3 3"/>
    <w:rPr>
      <w:rFonts w:ascii="OpenSymbol" w:eastAsia="OpenSymbol" w:hAnsi="OpenSymbol" w:cs="OpenSymbol"/>
      <w:color w:val="000000"/>
      <w:sz w:val="24"/>
      <w:szCs w:val="24"/>
      <w:lang w:val="it-IT"/>
    </w:rPr>
  </w:style>
  <w:style w:type="character" w:customStyle="1" w:styleId="WW-RTFNum34">
    <w:name w:val="WW-RTF_Num 3 4"/>
    <w:rPr>
      <w:rFonts w:ascii="OpenSymbol" w:eastAsia="OpenSymbol" w:hAnsi="OpenSymbol" w:cs="OpenSymbol"/>
      <w:color w:val="000000"/>
      <w:sz w:val="24"/>
      <w:szCs w:val="24"/>
      <w:lang w:val="it-IT"/>
    </w:rPr>
  </w:style>
  <w:style w:type="character" w:customStyle="1" w:styleId="WW-RTFNum35">
    <w:name w:val="WW-RTF_Num 3 5"/>
    <w:rPr>
      <w:rFonts w:ascii="OpenSymbol" w:eastAsia="OpenSymbol" w:hAnsi="OpenSymbol" w:cs="OpenSymbol"/>
      <w:color w:val="000000"/>
      <w:sz w:val="24"/>
      <w:szCs w:val="24"/>
      <w:lang w:val="it-IT"/>
    </w:rPr>
  </w:style>
  <w:style w:type="character" w:customStyle="1" w:styleId="WW-RTFNum36">
    <w:name w:val="WW-RTF_Num 3 6"/>
    <w:rPr>
      <w:rFonts w:ascii="OpenSymbol" w:eastAsia="OpenSymbol" w:hAnsi="OpenSymbol" w:cs="OpenSymbol"/>
      <w:color w:val="000000"/>
      <w:sz w:val="24"/>
      <w:szCs w:val="24"/>
      <w:lang w:val="it-IT"/>
    </w:rPr>
  </w:style>
  <w:style w:type="character" w:customStyle="1" w:styleId="WW-RTFNum37">
    <w:name w:val="WW-RTF_Num 3 7"/>
    <w:rPr>
      <w:rFonts w:ascii="OpenSymbol" w:eastAsia="OpenSymbol" w:hAnsi="OpenSymbol" w:cs="OpenSymbol"/>
      <w:color w:val="000000"/>
      <w:sz w:val="24"/>
      <w:szCs w:val="24"/>
      <w:lang w:val="it-IT"/>
    </w:rPr>
  </w:style>
  <w:style w:type="character" w:customStyle="1" w:styleId="WW-RTFNum38">
    <w:name w:val="WW-RTF_Num 3 8"/>
    <w:rPr>
      <w:rFonts w:ascii="OpenSymbol" w:eastAsia="OpenSymbol" w:hAnsi="OpenSymbol" w:cs="OpenSymbol"/>
      <w:color w:val="000000"/>
      <w:sz w:val="24"/>
      <w:szCs w:val="24"/>
      <w:lang w:val="it-IT"/>
    </w:rPr>
  </w:style>
  <w:style w:type="character" w:customStyle="1" w:styleId="WW-RTFNum39">
    <w:name w:val="WW-RTF_Num 3 9"/>
    <w:rPr>
      <w:rFonts w:ascii="OpenSymbol" w:eastAsia="OpenSymbol" w:hAnsi="OpenSymbol" w:cs="OpenSymbol"/>
      <w:color w:val="000000"/>
      <w:sz w:val="24"/>
      <w:szCs w:val="24"/>
      <w:lang w:val="it-IT"/>
    </w:rPr>
  </w:style>
  <w:style w:type="character" w:customStyle="1" w:styleId="WW-RTFNum310">
    <w:name w:val="WW-RTF_Num 3 10"/>
    <w:rPr>
      <w:rFonts w:ascii="OpenSymbol" w:eastAsia="OpenSymbol" w:hAnsi="OpenSymbol" w:cs="OpenSymbol"/>
      <w:color w:val="000000"/>
      <w:sz w:val="24"/>
      <w:szCs w:val="24"/>
      <w:lang w:val="it-IT"/>
    </w:rPr>
  </w:style>
  <w:style w:type="character" w:customStyle="1" w:styleId="WW-RTFNum311">
    <w:name w:val="WW-RTF_Num 3 11"/>
    <w:rPr>
      <w:rFonts w:ascii="OpenSymbol" w:eastAsia="OpenSymbol" w:hAnsi="OpenSymbol" w:cs="OpenSymbol"/>
      <w:color w:val="000000"/>
      <w:sz w:val="24"/>
      <w:szCs w:val="24"/>
      <w:lang w:val="it-IT"/>
    </w:rPr>
  </w:style>
  <w:style w:type="character" w:customStyle="1" w:styleId="WW-RTFNum321">
    <w:name w:val="WW-RTF_Num 3 21"/>
    <w:rPr>
      <w:rFonts w:ascii="OpenSymbol" w:eastAsia="OpenSymbol" w:hAnsi="OpenSymbol" w:cs="OpenSymbol"/>
      <w:color w:val="000000"/>
      <w:sz w:val="24"/>
      <w:szCs w:val="24"/>
      <w:lang w:val="it-IT"/>
    </w:rPr>
  </w:style>
  <w:style w:type="character" w:customStyle="1" w:styleId="WW-RTFNum331">
    <w:name w:val="WW-RTF_Num 3 31"/>
    <w:rPr>
      <w:rFonts w:ascii="OpenSymbol" w:eastAsia="OpenSymbol" w:hAnsi="OpenSymbol" w:cs="OpenSymbol"/>
      <w:color w:val="000000"/>
      <w:sz w:val="24"/>
      <w:szCs w:val="24"/>
      <w:lang w:val="it-IT"/>
    </w:rPr>
  </w:style>
  <w:style w:type="character" w:customStyle="1" w:styleId="WW-RTFNum341">
    <w:name w:val="WW-RTF_Num 3 41"/>
    <w:rPr>
      <w:rFonts w:ascii="OpenSymbol" w:eastAsia="OpenSymbol" w:hAnsi="OpenSymbol" w:cs="OpenSymbol"/>
      <w:color w:val="000000"/>
      <w:sz w:val="24"/>
      <w:szCs w:val="24"/>
      <w:lang w:val="it-IT"/>
    </w:rPr>
  </w:style>
  <w:style w:type="character" w:customStyle="1" w:styleId="WW-RTFNum351">
    <w:name w:val="WW-RTF_Num 3 51"/>
    <w:rPr>
      <w:rFonts w:ascii="OpenSymbol" w:eastAsia="OpenSymbol" w:hAnsi="OpenSymbol" w:cs="OpenSymbol"/>
      <w:color w:val="000000"/>
      <w:sz w:val="24"/>
      <w:szCs w:val="24"/>
      <w:lang w:val="it-IT"/>
    </w:rPr>
  </w:style>
  <w:style w:type="character" w:customStyle="1" w:styleId="WW-RTFNum361">
    <w:name w:val="WW-RTF_Num 3 61"/>
    <w:rPr>
      <w:rFonts w:ascii="OpenSymbol" w:eastAsia="OpenSymbol" w:hAnsi="OpenSymbol" w:cs="OpenSymbol"/>
      <w:color w:val="000000"/>
      <w:sz w:val="24"/>
      <w:szCs w:val="24"/>
      <w:lang w:val="it-IT"/>
    </w:rPr>
  </w:style>
  <w:style w:type="character" w:customStyle="1" w:styleId="WW-RTFNum371">
    <w:name w:val="WW-RTF_Num 3 71"/>
    <w:rPr>
      <w:rFonts w:ascii="OpenSymbol" w:eastAsia="OpenSymbol" w:hAnsi="OpenSymbol" w:cs="OpenSymbol"/>
      <w:color w:val="000000"/>
      <w:sz w:val="24"/>
      <w:szCs w:val="24"/>
      <w:lang w:val="it-IT"/>
    </w:rPr>
  </w:style>
  <w:style w:type="character" w:customStyle="1" w:styleId="WW-RTFNum381">
    <w:name w:val="WW-RTF_Num 3 81"/>
    <w:rPr>
      <w:rFonts w:ascii="OpenSymbol" w:eastAsia="OpenSymbol" w:hAnsi="OpenSymbol" w:cs="OpenSymbol"/>
      <w:color w:val="000000"/>
      <w:sz w:val="24"/>
      <w:szCs w:val="24"/>
      <w:lang w:val="it-IT"/>
    </w:rPr>
  </w:style>
  <w:style w:type="character" w:customStyle="1" w:styleId="WW-RTFNum391">
    <w:name w:val="WW-RTF_Num 3 91"/>
    <w:rPr>
      <w:rFonts w:ascii="OpenSymbol" w:eastAsia="OpenSymbol" w:hAnsi="OpenSymbol" w:cs="OpenSymbol"/>
      <w:color w:val="000000"/>
      <w:sz w:val="24"/>
      <w:szCs w:val="24"/>
      <w:lang w:val="it-IT"/>
    </w:rPr>
  </w:style>
  <w:style w:type="character" w:customStyle="1" w:styleId="WW-RTFNum3101">
    <w:name w:val="WW-RTF_Num 3 101"/>
    <w:rPr>
      <w:rFonts w:ascii="OpenSymbol" w:eastAsia="OpenSymbol" w:hAnsi="OpenSymbol" w:cs="OpenSymbol"/>
      <w:color w:val="000000"/>
      <w:sz w:val="24"/>
      <w:szCs w:val="24"/>
      <w:lang w:val="it-IT"/>
    </w:rPr>
  </w:style>
  <w:style w:type="character" w:customStyle="1" w:styleId="WW-RTFNum21123">
    <w:name w:val="WW-RTF_Num 2 1123"/>
    <w:rPr>
      <w:rFonts w:ascii="OpenSymbol" w:eastAsia="OpenSymbol" w:hAnsi="OpenSymbol" w:cs="OpenSymbol"/>
      <w:color w:val="000000"/>
      <w:sz w:val="24"/>
      <w:szCs w:val="24"/>
      <w:lang w:val="it-IT"/>
    </w:rPr>
  </w:style>
  <w:style w:type="character" w:customStyle="1" w:styleId="WW-RTFNum22123">
    <w:name w:val="WW-RTF_Num 2 2123"/>
    <w:rPr>
      <w:rFonts w:ascii="OpenSymbol" w:eastAsia="OpenSymbol" w:hAnsi="OpenSymbol" w:cs="OpenSymbol"/>
      <w:color w:val="000000"/>
      <w:sz w:val="24"/>
      <w:szCs w:val="24"/>
      <w:lang w:val="it-IT"/>
    </w:rPr>
  </w:style>
  <w:style w:type="character" w:customStyle="1" w:styleId="WW-RTFNum23123">
    <w:name w:val="WW-RTF_Num 2 3123"/>
    <w:rPr>
      <w:rFonts w:ascii="OpenSymbol" w:eastAsia="OpenSymbol" w:hAnsi="OpenSymbol" w:cs="OpenSymbol"/>
      <w:color w:val="000000"/>
      <w:sz w:val="24"/>
      <w:szCs w:val="24"/>
      <w:lang w:val="it-IT"/>
    </w:rPr>
  </w:style>
  <w:style w:type="character" w:customStyle="1" w:styleId="WW-RTFNum24123">
    <w:name w:val="WW-RTF_Num 2 4123"/>
    <w:rPr>
      <w:rFonts w:ascii="OpenSymbol" w:eastAsia="OpenSymbol" w:hAnsi="OpenSymbol" w:cs="OpenSymbol"/>
      <w:color w:val="000000"/>
      <w:sz w:val="24"/>
      <w:szCs w:val="24"/>
      <w:lang w:val="it-IT"/>
    </w:rPr>
  </w:style>
  <w:style w:type="character" w:customStyle="1" w:styleId="WW-RTFNum25123">
    <w:name w:val="WW-RTF_Num 2 5123"/>
    <w:rPr>
      <w:rFonts w:ascii="OpenSymbol" w:eastAsia="OpenSymbol" w:hAnsi="OpenSymbol" w:cs="OpenSymbol"/>
      <w:color w:val="000000"/>
      <w:sz w:val="24"/>
      <w:szCs w:val="24"/>
      <w:lang w:val="it-IT"/>
    </w:rPr>
  </w:style>
  <w:style w:type="character" w:customStyle="1" w:styleId="WW-RTFNum26123">
    <w:name w:val="WW-RTF_Num 2 6123"/>
    <w:rPr>
      <w:rFonts w:ascii="OpenSymbol" w:eastAsia="OpenSymbol" w:hAnsi="OpenSymbol" w:cs="OpenSymbol"/>
      <w:color w:val="000000"/>
      <w:sz w:val="24"/>
      <w:szCs w:val="24"/>
      <w:lang w:val="it-IT"/>
    </w:rPr>
  </w:style>
  <w:style w:type="character" w:customStyle="1" w:styleId="WW-RTFNum27123">
    <w:name w:val="WW-RTF_Num 2 7123"/>
    <w:rPr>
      <w:rFonts w:ascii="OpenSymbol" w:eastAsia="OpenSymbol" w:hAnsi="OpenSymbol" w:cs="OpenSymbol"/>
      <w:color w:val="000000"/>
      <w:sz w:val="24"/>
      <w:szCs w:val="24"/>
      <w:lang w:val="it-IT"/>
    </w:rPr>
  </w:style>
  <w:style w:type="character" w:customStyle="1" w:styleId="WW-RTFNum28123">
    <w:name w:val="WW-RTF_Num 2 8123"/>
    <w:rPr>
      <w:rFonts w:ascii="OpenSymbol" w:eastAsia="OpenSymbol" w:hAnsi="OpenSymbol" w:cs="OpenSymbol"/>
      <w:color w:val="000000"/>
      <w:sz w:val="24"/>
      <w:szCs w:val="24"/>
      <w:lang w:val="it-IT"/>
    </w:rPr>
  </w:style>
  <w:style w:type="character" w:customStyle="1" w:styleId="WW-RTFNum29123">
    <w:name w:val="WW-RTF_Num 2 9123"/>
    <w:rPr>
      <w:rFonts w:ascii="OpenSymbol" w:eastAsia="OpenSymbol" w:hAnsi="OpenSymbol" w:cs="OpenSymbol"/>
      <w:color w:val="000000"/>
      <w:sz w:val="24"/>
      <w:szCs w:val="24"/>
      <w:lang w:val="it-IT"/>
    </w:rPr>
  </w:style>
  <w:style w:type="character" w:customStyle="1" w:styleId="WW-RTFNum210123">
    <w:name w:val="WW-RTF_Num 2 10123"/>
    <w:rPr>
      <w:rFonts w:ascii="OpenSymbol" w:eastAsia="OpenSymbol" w:hAnsi="OpenSymbol" w:cs="OpenSymbol"/>
      <w:color w:val="000000"/>
      <w:sz w:val="24"/>
      <w:szCs w:val="24"/>
      <w:lang w:val="it-IT"/>
    </w:rPr>
  </w:style>
  <w:style w:type="character" w:customStyle="1" w:styleId="WW-RTFNum2111">
    <w:name w:val="WW-RTF_Num 2 111"/>
    <w:rPr>
      <w:rFonts w:ascii="OpenSymbol" w:eastAsia="OpenSymbol" w:hAnsi="OpenSymbol" w:cs="OpenSymbol"/>
      <w:color w:val="000000"/>
      <w:sz w:val="24"/>
      <w:szCs w:val="24"/>
      <w:lang w:val="it-IT"/>
    </w:rPr>
  </w:style>
  <w:style w:type="character" w:customStyle="1" w:styleId="WW-RTFNum2211">
    <w:name w:val="WW-RTF_Num 2 211"/>
    <w:rPr>
      <w:rFonts w:ascii="OpenSymbol" w:eastAsia="OpenSymbol" w:hAnsi="OpenSymbol" w:cs="OpenSymbol"/>
      <w:color w:val="000000"/>
      <w:sz w:val="24"/>
      <w:szCs w:val="24"/>
      <w:lang w:val="it-IT"/>
    </w:rPr>
  </w:style>
  <w:style w:type="character" w:customStyle="1" w:styleId="WW-RTFNum2311">
    <w:name w:val="WW-RTF_Num 2 311"/>
    <w:rPr>
      <w:rFonts w:ascii="OpenSymbol" w:eastAsia="OpenSymbol" w:hAnsi="OpenSymbol" w:cs="OpenSymbol"/>
      <w:color w:val="000000"/>
      <w:sz w:val="24"/>
      <w:szCs w:val="24"/>
      <w:lang w:val="it-IT"/>
    </w:rPr>
  </w:style>
  <w:style w:type="character" w:customStyle="1" w:styleId="WW-RTFNum2411">
    <w:name w:val="WW-RTF_Num 2 411"/>
    <w:rPr>
      <w:rFonts w:ascii="OpenSymbol" w:eastAsia="OpenSymbol" w:hAnsi="OpenSymbol" w:cs="OpenSymbol"/>
      <w:color w:val="000000"/>
      <w:sz w:val="24"/>
      <w:szCs w:val="24"/>
      <w:lang w:val="it-IT"/>
    </w:rPr>
  </w:style>
  <w:style w:type="character" w:customStyle="1" w:styleId="WW-RTFNum2511">
    <w:name w:val="WW-RTF_Num 2 511"/>
    <w:rPr>
      <w:rFonts w:ascii="OpenSymbol" w:eastAsia="OpenSymbol" w:hAnsi="OpenSymbol" w:cs="OpenSymbol"/>
      <w:color w:val="000000"/>
      <w:sz w:val="24"/>
      <w:szCs w:val="24"/>
      <w:lang w:val="it-IT"/>
    </w:rPr>
  </w:style>
  <w:style w:type="character" w:customStyle="1" w:styleId="WW-RTFNum2611">
    <w:name w:val="WW-RTF_Num 2 611"/>
    <w:rPr>
      <w:rFonts w:ascii="OpenSymbol" w:eastAsia="OpenSymbol" w:hAnsi="OpenSymbol" w:cs="OpenSymbol"/>
      <w:color w:val="000000"/>
      <w:sz w:val="24"/>
      <w:szCs w:val="24"/>
      <w:lang w:val="it-IT"/>
    </w:rPr>
  </w:style>
  <w:style w:type="character" w:customStyle="1" w:styleId="WW-RTFNum2711">
    <w:name w:val="WW-RTF_Num 2 711"/>
    <w:rPr>
      <w:rFonts w:ascii="OpenSymbol" w:eastAsia="OpenSymbol" w:hAnsi="OpenSymbol" w:cs="OpenSymbol"/>
      <w:color w:val="000000"/>
      <w:sz w:val="24"/>
      <w:szCs w:val="24"/>
      <w:lang w:val="it-IT"/>
    </w:rPr>
  </w:style>
  <w:style w:type="character" w:customStyle="1" w:styleId="WW-RTFNum2811">
    <w:name w:val="WW-RTF_Num 2 811"/>
    <w:rPr>
      <w:rFonts w:ascii="OpenSymbol" w:eastAsia="OpenSymbol" w:hAnsi="OpenSymbol" w:cs="OpenSymbol"/>
      <w:color w:val="000000"/>
      <w:sz w:val="24"/>
      <w:szCs w:val="24"/>
      <w:lang w:val="it-IT"/>
    </w:rPr>
  </w:style>
  <w:style w:type="character" w:customStyle="1" w:styleId="WW-RTFNum2911">
    <w:name w:val="WW-RTF_Num 2 911"/>
    <w:rPr>
      <w:rFonts w:ascii="OpenSymbol" w:eastAsia="OpenSymbol" w:hAnsi="OpenSymbol" w:cs="OpenSymbol"/>
      <w:color w:val="000000"/>
      <w:sz w:val="24"/>
      <w:szCs w:val="24"/>
      <w:lang w:val="it-IT"/>
    </w:rPr>
  </w:style>
  <w:style w:type="character" w:customStyle="1" w:styleId="WW-RTFNum21011">
    <w:name w:val="WW-RTF_Num 2 1011"/>
    <w:rPr>
      <w:rFonts w:ascii="OpenSymbol" w:eastAsia="OpenSymbol" w:hAnsi="OpenSymbol" w:cs="OpenSymbol"/>
      <w:color w:val="000000"/>
      <w:sz w:val="24"/>
      <w:szCs w:val="24"/>
      <w:lang w:val="it-IT"/>
    </w:rPr>
  </w:style>
  <w:style w:type="character" w:customStyle="1" w:styleId="WW-RTFNum21121">
    <w:name w:val="WW-RTF_Num 2 1121"/>
    <w:rPr>
      <w:rFonts w:ascii="OpenSymbol" w:eastAsia="OpenSymbol" w:hAnsi="OpenSymbol" w:cs="OpenSymbol"/>
      <w:color w:val="000000"/>
      <w:sz w:val="24"/>
      <w:szCs w:val="24"/>
      <w:lang w:val="it-IT"/>
    </w:rPr>
  </w:style>
  <w:style w:type="character" w:customStyle="1" w:styleId="WW-RTFNum22121">
    <w:name w:val="WW-RTF_Num 2 2121"/>
    <w:rPr>
      <w:rFonts w:ascii="OpenSymbol" w:eastAsia="OpenSymbol" w:hAnsi="OpenSymbol" w:cs="OpenSymbol"/>
      <w:color w:val="000000"/>
      <w:sz w:val="24"/>
      <w:szCs w:val="24"/>
      <w:lang w:val="it-IT"/>
    </w:rPr>
  </w:style>
  <w:style w:type="character" w:customStyle="1" w:styleId="WW-RTFNum23121">
    <w:name w:val="WW-RTF_Num 2 3121"/>
    <w:rPr>
      <w:rFonts w:ascii="OpenSymbol" w:eastAsia="OpenSymbol" w:hAnsi="OpenSymbol" w:cs="OpenSymbol"/>
      <w:color w:val="000000"/>
      <w:sz w:val="24"/>
      <w:szCs w:val="24"/>
      <w:lang w:val="it-IT"/>
    </w:rPr>
  </w:style>
  <w:style w:type="character" w:customStyle="1" w:styleId="WW-RTFNum24121">
    <w:name w:val="WW-RTF_Num 2 4121"/>
    <w:rPr>
      <w:rFonts w:ascii="OpenSymbol" w:eastAsia="OpenSymbol" w:hAnsi="OpenSymbol" w:cs="OpenSymbol"/>
      <w:color w:val="000000"/>
      <w:sz w:val="24"/>
      <w:szCs w:val="24"/>
      <w:lang w:val="it-IT"/>
    </w:rPr>
  </w:style>
  <w:style w:type="character" w:customStyle="1" w:styleId="WW-RTFNum25121">
    <w:name w:val="WW-RTF_Num 2 5121"/>
    <w:rPr>
      <w:rFonts w:ascii="OpenSymbol" w:eastAsia="OpenSymbol" w:hAnsi="OpenSymbol" w:cs="OpenSymbol"/>
      <w:color w:val="000000"/>
      <w:sz w:val="24"/>
      <w:szCs w:val="24"/>
      <w:lang w:val="it-IT"/>
    </w:rPr>
  </w:style>
  <w:style w:type="character" w:customStyle="1" w:styleId="WW-RTFNum26121">
    <w:name w:val="WW-RTF_Num 2 6121"/>
    <w:rPr>
      <w:rFonts w:ascii="OpenSymbol" w:eastAsia="OpenSymbol" w:hAnsi="OpenSymbol" w:cs="OpenSymbol"/>
      <w:color w:val="000000"/>
      <w:sz w:val="24"/>
      <w:szCs w:val="24"/>
      <w:lang w:val="it-IT"/>
    </w:rPr>
  </w:style>
  <w:style w:type="character" w:customStyle="1" w:styleId="WW-RTFNum27121">
    <w:name w:val="WW-RTF_Num 2 7121"/>
    <w:rPr>
      <w:rFonts w:ascii="OpenSymbol" w:eastAsia="OpenSymbol" w:hAnsi="OpenSymbol" w:cs="OpenSymbol"/>
      <w:color w:val="000000"/>
      <w:sz w:val="24"/>
      <w:szCs w:val="24"/>
      <w:lang w:val="it-IT"/>
    </w:rPr>
  </w:style>
  <w:style w:type="character" w:customStyle="1" w:styleId="WW-RTFNum28121">
    <w:name w:val="WW-RTF_Num 2 8121"/>
    <w:rPr>
      <w:rFonts w:ascii="OpenSymbol" w:eastAsia="OpenSymbol" w:hAnsi="OpenSymbol" w:cs="OpenSymbol"/>
      <w:color w:val="000000"/>
      <w:sz w:val="24"/>
      <w:szCs w:val="24"/>
      <w:lang w:val="it-IT"/>
    </w:rPr>
  </w:style>
  <w:style w:type="character" w:customStyle="1" w:styleId="WW-RTFNum29121">
    <w:name w:val="WW-RTF_Num 2 9121"/>
    <w:rPr>
      <w:rFonts w:ascii="OpenSymbol" w:eastAsia="OpenSymbol" w:hAnsi="OpenSymbol" w:cs="OpenSymbol"/>
      <w:color w:val="000000"/>
      <w:sz w:val="24"/>
      <w:szCs w:val="24"/>
      <w:lang w:val="it-IT"/>
    </w:rPr>
  </w:style>
  <w:style w:type="character" w:customStyle="1" w:styleId="WW-RTFNum210121">
    <w:name w:val="WW-RTF_Num 2 10121"/>
    <w:rPr>
      <w:rFonts w:ascii="OpenSymbol" w:eastAsia="OpenSymbol" w:hAnsi="OpenSymbol" w:cs="OpenSymbol"/>
      <w:color w:val="000000"/>
      <w:sz w:val="24"/>
      <w:szCs w:val="24"/>
      <w:lang w:val="it-IT"/>
    </w:rPr>
  </w:style>
  <w:style w:type="character" w:customStyle="1" w:styleId="WW-RTFNum21111">
    <w:name w:val="WW-RTF_Num 2 1111"/>
    <w:rPr>
      <w:rFonts w:ascii="OpenSymbol" w:eastAsia="OpenSymbol" w:hAnsi="OpenSymbol" w:cs="OpenSymbol"/>
      <w:color w:val="000000"/>
      <w:sz w:val="24"/>
      <w:szCs w:val="24"/>
      <w:lang w:val="it-IT"/>
    </w:rPr>
  </w:style>
  <w:style w:type="character" w:customStyle="1" w:styleId="WW-RTFNum22111">
    <w:name w:val="WW-RTF_Num 2 2111"/>
    <w:rPr>
      <w:rFonts w:ascii="OpenSymbol" w:eastAsia="OpenSymbol" w:hAnsi="OpenSymbol" w:cs="OpenSymbol"/>
      <w:color w:val="000000"/>
      <w:sz w:val="24"/>
      <w:szCs w:val="24"/>
      <w:lang w:val="it-IT"/>
    </w:rPr>
  </w:style>
  <w:style w:type="character" w:customStyle="1" w:styleId="WW-RTFNum23111">
    <w:name w:val="WW-RTF_Num 2 3111"/>
    <w:rPr>
      <w:rFonts w:ascii="OpenSymbol" w:eastAsia="OpenSymbol" w:hAnsi="OpenSymbol" w:cs="OpenSymbol"/>
      <w:color w:val="000000"/>
      <w:sz w:val="24"/>
      <w:szCs w:val="24"/>
      <w:lang w:val="it-IT"/>
    </w:rPr>
  </w:style>
  <w:style w:type="character" w:customStyle="1" w:styleId="WW-RTFNum24111">
    <w:name w:val="WW-RTF_Num 2 4111"/>
    <w:rPr>
      <w:rFonts w:ascii="OpenSymbol" w:eastAsia="OpenSymbol" w:hAnsi="OpenSymbol" w:cs="OpenSymbol"/>
      <w:color w:val="000000"/>
      <w:sz w:val="24"/>
      <w:szCs w:val="24"/>
      <w:lang w:val="it-IT"/>
    </w:rPr>
  </w:style>
  <w:style w:type="character" w:customStyle="1" w:styleId="WW-RTFNum25111">
    <w:name w:val="WW-RTF_Num 2 5111"/>
    <w:rPr>
      <w:rFonts w:ascii="OpenSymbol" w:eastAsia="OpenSymbol" w:hAnsi="OpenSymbol" w:cs="OpenSymbol"/>
      <w:color w:val="000000"/>
      <w:sz w:val="24"/>
      <w:szCs w:val="24"/>
      <w:lang w:val="it-IT"/>
    </w:rPr>
  </w:style>
  <w:style w:type="character" w:customStyle="1" w:styleId="WW-RTFNum26111">
    <w:name w:val="WW-RTF_Num 2 6111"/>
    <w:rPr>
      <w:rFonts w:ascii="OpenSymbol" w:eastAsia="OpenSymbol" w:hAnsi="OpenSymbol" w:cs="OpenSymbol"/>
      <w:color w:val="000000"/>
      <w:sz w:val="24"/>
      <w:szCs w:val="24"/>
      <w:lang w:val="it-IT"/>
    </w:rPr>
  </w:style>
  <w:style w:type="character" w:customStyle="1" w:styleId="WW-RTFNum27111">
    <w:name w:val="WW-RTF_Num 2 7111"/>
    <w:rPr>
      <w:rFonts w:ascii="OpenSymbol" w:eastAsia="OpenSymbol" w:hAnsi="OpenSymbol" w:cs="OpenSymbol"/>
      <w:color w:val="000000"/>
      <w:sz w:val="24"/>
      <w:szCs w:val="24"/>
      <w:lang w:val="it-IT"/>
    </w:rPr>
  </w:style>
  <w:style w:type="character" w:customStyle="1" w:styleId="WW-RTFNum28111">
    <w:name w:val="WW-RTF_Num 2 8111"/>
    <w:rPr>
      <w:rFonts w:ascii="OpenSymbol" w:eastAsia="OpenSymbol" w:hAnsi="OpenSymbol" w:cs="OpenSymbol"/>
      <w:color w:val="000000"/>
      <w:sz w:val="24"/>
      <w:szCs w:val="24"/>
      <w:lang w:val="it-IT"/>
    </w:rPr>
  </w:style>
  <w:style w:type="character" w:customStyle="1" w:styleId="WW-RTFNum29111">
    <w:name w:val="WW-RTF_Num 2 9111"/>
    <w:rPr>
      <w:rFonts w:ascii="OpenSymbol" w:eastAsia="OpenSymbol" w:hAnsi="OpenSymbol" w:cs="OpenSymbol"/>
      <w:color w:val="000000"/>
      <w:sz w:val="24"/>
      <w:szCs w:val="24"/>
      <w:lang w:val="it-IT"/>
    </w:rPr>
  </w:style>
  <w:style w:type="character" w:customStyle="1" w:styleId="WW-RTFNum210111">
    <w:name w:val="WW-RTF_Num 2 10111"/>
    <w:rPr>
      <w:rFonts w:ascii="OpenSymbol" w:eastAsia="OpenSymbol" w:hAnsi="OpenSymbol" w:cs="OpenSymbol"/>
      <w:color w:val="000000"/>
      <w:sz w:val="24"/>
      <w:szCs w:val="24"/>
      <w:lang w:val="it-IT"/>
    </w:rPr>
  </w:style>
  <w:style w:type="character" w:customStyle="1" w:styleId="BulletSymbols">
    <w:name w:val="Bullet Symbols"/>
    <w:rPr>
      <w:rFonts w:ascii="OpenSymbol" w:eastAsia="OpenSymbol" w:hAnsi="OpenSymbol" w:cs="OpenSymbol"/>
      <w:color w:val="000000"/>
      <w:sz w:val="24"/>
      <w:szCs w:val="24"/>
      <w:lang w:val="it-IT"/>
    </w:rPr>
  </w:style>
  <w:style w:type="character" w:customStyle="1" w:styleId="NumberingSymbols">
    <w:name w:val="Numbering Symbols"/>
    <w:rPr>
      <w:sz w:val="24"/>
      <w:szCs w:val="24"/>
      <w:lang w:val="it-IT"/>
    </w:rPr>
  </w:style>
  <w:style w:type="character" w:customStyle="1" w:styleId="WW-NumberingSymbols">
    <w:name w:val="WW-Numbering Symbols"/>
    <w:rPr>
      <w:sz w:val="24"/>
      <w:szCs w:val="24"/>
      <w:lang w:val="it-IT"/>
    </w:rPr>
  </w:style>
  <w:style w:type="character" w:customStyle="1" w:styleId="WW-NumberingSymbols1">
    <w:name w:val="WW-Numbering Symbols1"/>
    <w:rPr>
      <w:rFonts w:ascii="HelveticaNeue" w:eastAsia="HelveticaNeue" w:hAnsi="HelveticaNeue" w:cs="HelveticaNeue"/>
      <w:color w:val="auto"/>
      <w:sz w:val="24"/>
      <w:szCs w:val="24"/>
      <w:lang w:val="it-IT"/>
    </w:rPr>
  </w:style>
  <w:style w:type="character" w:customStyle="1" w:styleId="WW-NumberingSymbols12">
    <w:name w:val="WW-Numbering Symbols12"/>
    <w:rPr>
      <w:sz w:val="24"/>
      <w:szCs w:val="24"/>
      <w:lang w:val="it-IT"/>
    </w:rPr>
  </w:style>
  <w:style w:type="character" w:customStyle="1" w:styleId="WW-NumberingSymbols123">
    <w:name w:val="WW-Numbering Symbols123"/>
    <w:rPr>
      <w:rFonts w:ascii="HelveticaNeue" w:eastAsia="HelveticaNeue" w:hAnsi="HelveticaNeue" w:cs="HelveticaNeue"/>
      <w:color w:val="auto"/>
      <w:sz w:val="24"/>
      <w:szCs w:val="24"/>
      <w:lang w:val="it-IT"/>
    </w:rPr>
  </w:style>
  <w:style w:type="character" w:customStyle="1" w:styleId="Internetlink">
    <w:name w:val="Internet link"/>
    <w:rPr>
      <w:rFonts w:ascii="HelveticaNeue" w:eastAsia="HelveticaNeue" w:hAnsi="HelveticaNeue" w:cs="HelveticaNeue"/>
      <w:color w:val="000080"/>
      <w:sz w:val="24"/>
      <w:szCs w:val="24"/>
      <w:u w:val="single"/>
    </w:rPr>
  </w:style>
  <w:style w:type="character" w:customStyle="1" w:styleId="Citation">
    <w:name w:val="Citation"/>
    <w:rPr>
      <w:rFonts w:ascii="HelveticaNeue" w:eastAsia="HelveticaNeue" w:hAnsi="HelveticaNeue" w:cs="HelveticaNeue"/>
      <w:i/>
      <w:iCs/>
      <w:color w:val="auto"/>
      <w:sz w:val="24"/>
      <w:szCs w:val="24"/>
      <w:lang w:val="it-IT"/>
    </w:rPr>
  </w:style>
  <w:style w:type="character" w:styleId="Emphasis">
    <w:name w:val="Emphasis"/>
    <w:uiPriority w:val="20"/>
    <w:qFormat/>
    <w:rsid w:val="0022701D"/>
    <w:rPr>
      <w:b/>
      <w:bCs/>
      <w:i/>
      <w:iCs/>
      <w:color w:val="auto"/>
    </w:rPr>
  </w:style>
  <w:style w:type="character" w:customStyle="1" w:styleId="WW-NumberingSymbols1234">
    <w:name w:val="WW-Numbering Symbols1234"/>
    <w:rPr>
      <w:sz w:val="24"/>
      <w:szCs w:val="24"/>
      <w:lang w:val="it-IT"/>
    </w:rPr>
  </w:style>
  <w:style w:type="character" w:customStyle="1" w:styleId="WW-BulletSymbols">
    <w:name w:val="WW-Bullet Symbols"/>
    <w:rPr>
      <w:rFonts w:ascii="OpenSymbol" w:eastAsia="OpenSymbol" w:hAnsi="OpenSymbol" w:cs="OpenSymbol"/>
      <w:sz w:val="24"/>
      <w:szCs w:val="24"/>
      <w:lang w:val="it-IT"/>
    </w:rPr>
  </w:style>
  <w:style w:type="character" w:customStyle="1" w:styleId="WW-BulletSymbols1">
    <w:name w:val="WW-Bullet Symbols1"/>
    <w:rPr>
      <w:rFonts w:ascii="OpenSymbol" w:eastAsia="OpenSymbol" w:hAnsi="OpenSymbol" w:cs="OpenSymbol"/>
      <w:sz w:val="24"/>
      <w:szCs w:val="24"/>
      <w:lang w:val="it-IT"/>
    </w:rPr>
  </w:style>
  <w:style w:type="character" w:customStyle="1" w:styleId="WW-BulletSymbols12">
    <w:name w:val="WW-Bullet Symbols12"/>
    <w:rPr>
      <w:rFonts w:ascii="OpenSymbol" w:eastAsia="OpenSymbol" w:hAnsi="OpenSymbol" w:cs="OpenSymbol"/>
      <w:color w:val="auto"/>
      <w:sz w:val="24"/>
      <w:szCs w:val="24"/>
      <w:lang w:val="it-IT"/>
    </w:rPr>
  </w:style>
  <w:style w:type="character" w:customStyle="1" w:styleId="WW-NumberingSymbols12345">
    <w:name w:val="WW-Numbering Symbols12345"/>
    <w:rPr>
      <w:sz w:val="24"/>
      <w:szCs w:val="24"/>
      <w:lang w:val="it-IT"/>
    </w:rPr>
  </w:style>
  <w:style w:type="character" w:customStyle="1" w:styleId="WW-NumberingSymbols123456">
    <w:name w:val="WW-Numbering Symbols123456"/>
    <w:rPr>
      <w:rFonts w:ascii="HelveticaNeue" w:eastAsia="HelveticaNeue" w:hAnsi="HelveticaNeue" w:cs="HelveticaNeue"/>
      <w:color w:val="auto"/>
      <w:sz w:val="24"/>
      <w:szCs w:val="24"/>
      <w:lang w:val="it-IT"/>
    </w:rPr>
  </w:style>
  <w:style w:type="character" w:customStyle="1" w:styleId="WW-BulletSymbols123">
    <w:name w:val="WW-Bullet Symbols123"/>
    <w:rPr>
      <w:rFonts w:ascii="OpenSymbol" w:eastAsia="OpenSymbol" w:hAnsi="OpenSymbol" w:cs="OpenSymbol"/>
      <w:color w:val="auto"/>
      <w:sz w:val="24"/>
      <w:szCs w:val="24"/>
      <w:lang w:val="it-IT"/>
    </w:rPr>
  </w:style>
  <w:style w:type="character" w:customStyle="1" w:styleId="Caratteredinumerazione">
    <w:name w:val="Carattere di numerazione"/>
  </w:style>
  <w:style w:type="character" w:customStyle="1" w:styleId="Punti">
    <w:name w:val="Punti"/>
    <w:rPr>
      <w:rFonts w:ascii="OpenSymbol" w:eastAsia="OpenSymbol" w:hAnsi="OpenSymbol" w:cs="OpenSymbol"/>
    </w:rPr>
  </w:style>
  <w:style w:type="character" w:styleId="Hyperlink">
    <w:name w:val="Hyperlink"/>
    <w:rPr>
      <w:color w:val="000080"/>
      <w:u w:val="single"/>
    </w:rPr>
  </w:style>
  <w:style w:type="paragraph" w:customStyle="1" w:styleId="Intestazione">
    <w:name w:val="Intestazione"/>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pPr>
      <w:spacing w:after="120"/>
    </w:pPr>
  </w:style>
  <w:style w:type="paragraph" w:styleId="List">
    <w:name w:val="List"/>
    <w:basedOn w:val="BodyText"/>
  </w:style>
  <w:style w:type="paragraph" w:customStyle="1" w:styleId="Didascalia">
    <w:name w:val="Didascalia"/>
    <w:basedOn w:val="Normal"/>
    <w:pPr>
      <w:suppressLineNumbers/>
      <w:spacing w:before="120" w:after="120"/>
    </w:pPr>
    <w:rPr>
      <w:rFonts w:cs="Tahoma"/>
      <w:i/>
      <w:iCs/>
      <w:sz w:val="24"/>
      <w:szCs w:val="24"/>
    </w:rPr>
  </w:style>
  <w:style w:type="paragraph" w:customStyle="1" w:styleId="Indice">
    <w:name w:val="Indice"/>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MS Mincho" w:hAnsi="Arial" w:cs="Arial"/>
      <w:sz w:val="28"/>
      <w:szCs w:val="28"/>
    </w:rPr>
  </w:style>
  <w:style w:type="paragraph" w:customStyle="1" w:styleId="Caption1">
    <w:name w:val="Caption1"/>
    <w:basedOn w:val="Normal"/>
    <w:pPr>
      <w:spacing w:before="120" w:after="120"/>
    </w:pPr>
    <w:rPr>
      <w:i/>
      <w:iCs/>
    </w:rPr>
  </w:style>
  <w:style w:type="paragraph" w:customStyle="1" w:styleId="Index">
    <w:name w:val="Index"/>
    <w:basedOn w:val="Normal"/>
  </w:style>
  <w:style w:type="paragraph" w:customStyle="1" w:styleId="WW-Heading">
    <w:name w:val="WW-Heading"/>
    <w:basedOn w:val="Normal"/>
    <w:next w:val="BodyText"/>
    <w:pPr>
      <w:keepNext/>
      <w:spacing w:before="240" w:after="120"/>
    </w:pPr>
    <w:rPr>
      <w:rFonts w:ascii="Arial" w:eastAsia="MS Mincho" w:hAnsi="Arial" w:cs="Arial"/>
      <w:sz w:val="28"/>
      <w:szCs w:val="28"/>
    </w:rPr>
  </w:style>
  <w:style w:type="paragraph" w:customStyle="1" w:styleId="WW-caption">
    <w:name w:val="WW-caption"/>
    <w:basedOn w:val="Normal"/>
    <w:pPr>
      <w:spacing w:before="120" w:after="120"/>
    </w:pPr>
    <w:rPr>
      <w:i/>
      <w:iCs/>
    </w:rPr>
  </w:style>
  <w:style w:type="paragraph" w:customStyle="1" w:styleId="WW-Index">
    <w:name w:val="WW-Index"/>
    <w:basedOn w:val="Normal"/>
  </w:style>
  <w:style w:type="paragraph" w:customStyle="1" w:styleId="WW-Heading1">
    <w:name w:val="WW-Heading1"/>
    <w:basedOn w:val="Normal"/>
    <w:next w:val="BodyText"/>
    <w:pPr>
      <w:keepNext/>
      <w:spacing w:before="240" w:after="120"/>
    </w:pPr>
    <w:rPr>
      <w:rFonts w:ascii="Arial" w:eastAsia="MS Mincho" w:hAnsi="Arial" w:cs="Arial"/>
      <w:sz w:val="28"/>
      <w:szCs w:val="28"/>
    </w:rPr>
  </w:style>
  <w:style w:type="paragraph" w:customStyle="1" w:styleId="WW-caption1">
    <w:name w:val="WW-caption1"/>
    <w:basedOn w:val="Normal"/>
    <w:pPr>
      <w:spacing w:before="120" w:after="120"/>
    </w:pPr>
    <w:rPr>
      <w:i/>
      <w:iCs/>
    </w:rPr>
  </w:style>
  <w:style w:type="paragraph" w:customStyle="1" w:styleId="WW-Index1">
    <w:name w:val="WW-Index1"/>
    <w:basedOn w:val="Normal"/>
  </w:style>
  <w:style w:type="paragraph" w:customStyle="1" w:styleId="WW-Heading11">
    <w:name w:val="WW-Heading11"/>
    <w:basedOn w:val="Normal"/>
    <w:next w:val="BodyText"/>
    <w:pPr>
      <w:keepNext/>
      <w:spacing w:before="240" w:after="120"/>
    </w:pPr>
    <w:rPr>
      <w:rFonts w:ascii="Arial" w:eastAsia="MS Mincho" w:hAnsi="Arial" w:cs="Arial"/>
      <w:sz w:val="28"/>
      <w:szCs w:val="28"/>
    </w:rPr>
  </w:style>
  <w:style w:type="paragraph" w:customStyle="1" w:styleId="WW-caption11">
    <w:name w:val="WW-caption11"/>
    <w:basedOn w:val="Normal"/>
    <w:pPr>
      <w:spacing w:before="120" w:after="120"/>
    </w:pPr>
    <w:rPr>
      <w:i/>
      <w:iCs/>
    </w:rPr>
  </w:style>
  <w:style w:type="paragraph" w:customStyle="1" w:styleId="WW-Index11">
    <w:name w:val="WW-Index11"/>
    <w:basedOn w:val="Normal"/>
  </w:style>
  <w:style w:type="paragraph" w:customStyle="1" w:styleId="WW-Heading111">
    <w:name w:val="WW-Heading111"/>
    <w:basedOn w:val="Normal"/>
    <w:next w:val="BodyText"/>
    <w:pPr>
      <w:keepNext/>
      <w:spacing w:before="240" w:after="120"/>
    </w:pPr>
    <w:rPr>
      <w:rFonts w:ascii="Arial" w:eastAsia="MS Mincho" w:hAnsi="Arial" w:cs="Arial"/>
      <w:sz w:val="28"/>
      <w:szCs w:val="28"/>
    </w:rPr>
  </w:style>
  <w:style w:type="paragraph" w:customStyle="1" w:styleId="WW-caption111">
    <w:name w:val="WW-caption111"/>
    <w:basedOn w:val="Normal"/>
    <w:pPr>
      <w:spacing w:before="120" w:after="120"/>
    </w:pPr>
    <w:rPr>
      <w:i/>
      <w:iCs/>
    </w:rPr>
  </w:style>
  <w:style w:type="paragraph" w:customStyle="1" w:styleId="WW-Index111">
    <w:name w:val="WW-Index111"/>
    <w:basedOn w:val="Normal"/>
  </w:style>
  <w:style w:type="paragraph" w:customStyle="1" w:styleId="WW-Heading1111">
    <w:name w:val="WW-Heading1111"/>
    <w:basedOn w:val="Normal"/>
    <w:next w:val="BodyText"/>
    <w:pPr>
      <w:keepNext/>
      <w:spacing w:before="240" w:after="120"/>
    </w:pPr>
    <w:rPr>
      <w:rFonts w:ascii="Arial" w:eastAsia="MS Mincho" w:hAnsi="Arial" w:cs="Arial"/>
      <w:sz w:val="28"/>
      <w:szCs w:val="28"/>
    </w:rPr>
  </w:style>
  <w:style w:type="paragraph" w:customStyle="1" w:styleId="WW-caption1111">
    <w:name w:val="WW-caption1111"/>
    <w:basedOn w:val="Normal"/>
    <w:pPr>
      <w:spacing w:before="120" w:after="120"/>
    </w:pPr>
    <w:rPr>
      <w:i/>
      <w:iCs/>
    </w:rPr>
  </w:style>
  <w:style w:type="paragraph" w:customStyle="1" w:styleId="WW-Index1111">
    <w:name w:val="WW-Index1111"/>
    <w:basedOn w:val="Normal"/>
  </w:style>
  <w:style w:type="paragraph" w:customStyle="1" w:styleId="WW-Heading11111">
    <w:name w:val="WW-Heading11111"/>
    <w:basedOn w:val="Normal"/>
    <w:next w:val="BodyText"/>
    <w:pPr>
      <w:keepNext/>
      <w:spacing w:before="240" w:after="120"/>
    </w:pPr>
    <w:rPr>
      <w:rFonts w:ascii="Arial" w:eastAsia="MS Mincho" w:hAnsi="Arial" w:cs="Arial"/>
      <w:sz w:val="28"/>
      <w:szCs w:val="28"/>
    </w:rPr>
  </w:style>
  <w:style w:type="paragraph" w:customStyle="1" w:styleId="WW-caption11111">
    <w:name w:val="WW-caption11111"/>
    <w:basedOn w:val="Normal"/>
    <w:pPr>
      <w:spacing w:before="120" w:after="120"/>
    </w:pPr>
    <w:rPr>
      <w:i/>
      <w:iCs/>
    </w:rPr>
  </w:style>
  <w:style w:type="paragraph" w:customStyle="1" w:styleId="WW-Index11111">
    <w:name w:val="WW-Index11111"/>
    <w:basedOn w:val="Normal"/>
  </w:style>
  <w:style w:type="paragraph" w:customStyle="1" w:styleId="WW-Heading111111">
    <w:name w:val="WW-Heading111111"/>
    <w:basedOn w:val="Normal"/>
    <w:next w:val="BodyText"/>
    <w:pPr>
      <w:keepNext/>
      <w:spacing w:before="240" w:after="120"/>
    </w:pPr>
    <w:rPr>
      <w:rFonts w:ascii="Arial" w:eastAsia="MS Mincho" w:hAnsi="Arial" w:cs="Arial"/>
      <w:sz w:val="28"/>
      <w:szCs w:val="28"/>
    </w:rPr>
  </w:style>
  <w:style w:type="paragraph" w:customStyle="1" w:styleId="WW-caption111111">
    <w:name w:val="WW-caption111111"/>
    <w:basedOn w:val="Normal"/>
    <w:pPr>
      <w:spacing w:before="120" w:after="120"/>
    </w:pPr>
    <w:rPr>
      <w:i/>
      <w:iCs/>
    </w:rPr>
  </w:style>
  <w:style w:type="paragraph" w:customStyle="1" w:styleId="WW-Index111111">
    <w:name w:val="WW-Index111111"/>
    <w:basedOn w:val="Normal"/>
  </w:style>
  <w:style w:type="paragraph" w:customStyle="1" w:styleId="WW-Heading1111111">
    <w:name w:val="WW-Heading1111111"/>
    <w:basedOn w:val="Normal"/>
    <w:next w:val="BodyText"/>
    <w:pPr>
      <w:keepNext/>
      <w:spacing w:before="240" w:after="120"/>
    </w:pPr>
    <w:rPr>
      <w:rFonts w:ascii="Arial" w:eastAsia="MS Mincho" w:hAnsi="Arial" w:cs="Arial"/>
      <w:sz w:val="28"/>
      <w:szCs w:val="28"/>
    </w:rPr>
  </w:style>
  <w:style w:type="paragraph" w:customStyle="1" w:styleId="WW-caption1111111">
    <w:name w:val="WW-caption1111111"/>
    <w:basedOn w:val="Normal"/>
    <w:pPr>
      <w:spacing w:before="120" w:after="120"/>
    </w:pPr>
    <w:rPr>
      <w:i/>
      <w:iCs/>
    </w:rPr>
  </w:style>
  <w:style w:type="paragraph" w:customStyle="1" w:styleId="WW-Index1111111">
    <w:name w:val="WW-Index1111111"/>
    <w:basedOn w:val="Normal"/>
  </w:style>
  <w:style w:type="paragraph" w:customStyle="1" w:styleId="WW-Heading11111111">
    <w:name w:val="WW-Heading11111111"/>
    <w:basedOn w:val="Normal"/>
    <w:next w:val="BodyText"/>
    <w:pPr>
      <w:keepNext/>
      <w:spacing w:before="240" w:after="120"/>
    </w:pPr>
    <w:rPr>
      <w:rFonts w:ascii="Arial" w:eastAsia="MS Mincho" w:hAnsi="Arial" w:cs="Arial"/>
      <w:sz w:val="28"/>
      <w:szCs w:val="28"/>
    </w:rPr>
  </w:style>
  <w:style w:type="paragraph" w:customStyle="1" w:styleId="WW-caption11111111">
    <w:name w:val="WW-caption11111111"/>
    <w:basedOn w:val="Normal"/>
    <w:pPr>
      <w:spacing w:before="120" w:after="120"/>
    </w:pPr>
    <w:rPr>
      <w:i/>
      <w:iCs/>
    </w:rPr>
  </w:style>
  <w:style w:type="paragraph" w:customStyle="1" w:styleId="WW-Index11111111">
    <w:name w:val="WW-Index11111111"/>
    <w:basedOn w:val="Normal"/>
  </w:style>
  <w:style w:type="paragraph" w:customStyle="1" w:styleId="WW-Heading111111111">
    <w:name w:val="WW-Heading111111111"/>
    <w:basedOn w:val="Normal"/>
    <w:next w:val="BodyText"/>
    <w:pPr>
      <w:keepNext/>
      <w:spacing w:before="240" w:after="120"/>
    </w:pPr>
    <w:rPr>
      <w:rFonts w:ascii="Arial" w:eastAsia="MS Mincho" w:hAnsi="Arial" w:cs="Arial"/>
      <w:sz w:val="28"/>
      <w:szCs w:val="28"/>
    </w:rPr>
  </w:style>
  <w:style w:type="paragraph" w:customStyle="1" w:styleId="WW-caption111111111">
    <w:name w:val="WW-caption111111111"/>
    <w:basedOn w:val="Normal"/>
    <w:pPr>
      <w:spacing w:before="120" w:after="120"/>
    </w:pPr>
    <w:rPr>
      <w:i/>
      <w:iCs/>
    </w:rPr>
  </w:style>
  <w:style w:type="paragraph" w:customStyle="1" w:styleId="WW-Index111111111">
    <w:name w:val="WW-Index111111111"/>
    <w:basedOn w:val="Normal"/>
  </w:style>
  <w:style w:type="paragraph" w:customStyle="1" w:styleId="WW-Heading1111111111">
    <w:name w:val="WW-Heading1111111111"/>
    <w:basedOn w:val="Normal"/>
    <w:next w:val="BodyText"/>
    <w:pPr>
      <w:keepNext/>
      <w:spacing w:before="240" w:after="120"/>
    </w:pPr>
    <w:rPr>
      <w:rFonts w:ascii="Arial" w:eastAsia="MS Mincho" w:hAnsi="Arial" w:cs="Arial"/>
      <w:sz w:val="28"/>
      <w:szCs w:val="28"/>
    </w:rPr>
  </w:style>
  <w:style w:type="paragraph" w:customStyle="1" w:styleId="WW-caption1111111111">
    <w:name w:val="WW-caption1111111111"/>
    <w:basedOn w:val="Normal"/>
    <w:pPr>
      <w:spacing w:before="120" w:after="120"/>
    </w:pPr>
    <w:rPr>
      <w:i/>
      <w:iCs/>
    </w:rPr>
  </w:style>
  <w:style w:type="paragraph" w:customStyle="1" w:styleId="WW-Index1111111111">
    <w:name w:val="WW-Index1111111111"/>
    <w:basedOn w:val="Normal"/>
  </w:style>
  <w:style w:type="paragraph" w:customStyle="1" w:styleId="WW-Heading11111111111">
    <w:name w:val="WW-Heading11111111111"/>
    <w:basedOn w:val="Normal"/>
    <w:next w:val="BodyText"/>
    <w:pPr>
      <w:keepNext/>
      <w:spacing w:before="240" w:after="120"/>
    </w:pPr>
    <w:rPr>
      <w:rFonts w:ascii="Arial" w:eastAsia="MS Mincho" w:hAnsi="Arial" w:cs="Arial"/>
      <w:sz w:val="28"/>
      <w:szCs w:val="28"/>
    </w:rPr>
  </w:style>
  <w:style w:type="paragraph" w:customStyle="1" w:styleId="WW-caption11111111111">
    <w:name w:val="WW-caption11111111111"/>
    <w:basedOn w:val="Normal"/>
    <w:pPr>
      <w:spacing w:before="120" w:after="120"/>
    </w:pPr>
    <w:rPr>
      <w:i/>
      <w:iCs/>
    </w:rPr>
  </w:style>
  <w:style w:type="paragraph" w:customStyle="1" w:styleId="WW-Index11111111111">
    <w:name w:val="WW-Index11111111111"/>
    <w:basedOn w:val="Normal"/>
  </w:style>
  <w:style w:type="paragraph" w:customStyle="1" w:styleId="WW-Heading111111111111">
    <w:name w:val="WW-Heading111111111111"/>
    <w:basedOn w:val="Normal"/>
    <w:next w:val="BodyText"/>
    <w:pPr>
      <w:keepNext/>
      <w:spacing w:before="240" w:after="120"/>
    </w:pPr>
    <w:rPr>
      <w:rFonts w:ascii="Arial" w:eastAsia="MS Mincho" w:hAnsi="Arial" w:cs="Arial"/>
      <w:sz w:val="28"/>
      <w:szCs w:val="28"/>
    </w:rPr>
  </w:style>
  <w:style w:type="paragraph" w:customStyle="1" w:styleId="WW-caption111111111111">
    <w:name w:val="WW-caption111111111111"/>
    <w:basedOn w:val="Normal"/>
    <w:pPr>
      <w:spacing w:before="120" w:after="120"/>
    </w:pPr>
    <w:rPr>
      <w:i/>
      <w:iCs/>
    </w:rPr>
  </w:style>
  <w:style w:type="paragraph" w:customStyle="1" w:styleId="WW-Index111111111111">
    <w:name w:val="WW-Index111111111111"/>
    <w:basedOn w:val="Normal"/>
  </w:style>
  <w:style w:type="paragraph" w:customStyle="1" w:styleId="WW-Heading1111111111111">
    <w:name w:val="WW-Heading1111111111111"/>
    <w:basedOn w:val="Normal"/>
    <w:next w:val="BodyText"/>
    <w:pPr>
      <w:keepNext/>
      <w:spacing w:before="240" w:after="120"/>
    </w:pPr>
    <w:rPr>
      <w:rFonts w:ascii="Arial" w:eastAsia="MS Mincho" w:hAnsi="Arial" w:cs="Arial"/>
      <w:sz w:val="28"/>
      <w:szCs w:val="28"/>
    </w:rPr>
  </w:style>
  <w:style w:type="paragraph" w:customStyle="1" w:styleId="WW-caption1111111111111">
    <w:name w:val="WW-caption1111111111111"/>
    <w:basedOn w:val="Normal"/>
    <w:pPr>
      <w:spacing w:before="120" w:after="120"/>
    </w:pPr>
    <w:rPr>
      <w:i/>
      <w:iCs/>
    </w:rPr>
  </w:style>
  <w:style w:type="paragraph" w:customStyle="1" w:styleId="WW-Index1111111111111">
    <w:name w:val="WW-Index1111111111111"/>
    <w:basedOn w:val="Normal"/>
  </w:style>
  <w:style w:type="paragraph" w:customStyle="1" w:styleId="WW-Heading11111111111111">
    <w:name w:val="WW-Heading11111111111111"/>
    <w:basedOn w:val="Normal"/>
    <w:next w:val="BodyText"/>
    <w:pPr>
      <w:keepNext/>
      <w:spacing w:before="240" w:after="120"/>
    </w:pPr>
    <w:rPr>
      <w:rFonts w:ascii="Arial" w:eastAsia="MS Mincho" w:hAnsi="Arial" w:cs="Arial"/>
      <w:sz w:val="28"/>
      <w:szCs w:val="28"/>
    </w:rPr>
  </w:style>
  <w:style w:type="paragraph" w:customStyle="1" w:styleId="WW-caption11111111111111">
    <w:name w:val="WW-caption11111111111111"/>
    <w:basedOn w:val="Normal"/>
    <w:pPr>
      <w:spacing w:before="120" w:after="120"/>
    </w:pPr>
    <w:rPr>
      <w:i/>
      <w:iCs/>
    </w:rPr>
  </w:style>
  <w:style w:type="paragraph" w:customStyle="1" w:styleId="WW-Index11111111111111">
    <w:name w:val="WW-Index11111111111111"/>
    <w:basedOn w:val="Normal"/>
  </w:style>
  <w:style w:type="paragraph" w:customStyle="1" w:styleId="WW-Heading111111111111111">
    <w:name w:val="WW-Heading111111111111111"/>
    <w:basedOn w:val="Normal"/>
    <w:next w:val="BodyText"/>
    <w:pPr>
      <w:keepNext/>
      <w:spacing w:before="240" w:after="120"/>
    </w:pPr>
    <w:rPr>
      <w:rFonts w:ascii="Arial" w:eastAsia="MS Mincho" w:hAnsi="Arial" w:cs="Arial"/>
      <w:sz w:val="28"/>
      <w:szCs w:val="28"/>
    </w:rPr>
  </w:style>
  <w:style w:type="paragraph" w:customStyle="1" w:styleId="WW-caption111111111111111">
    <w:name w:val="WW-caption111111111111111"/>
    <w:basedOn w:val="Normal"/>
    <w:pPr>
      <w:spacing w:before="120" w:after="120"/>
    </w:pPr>
    <w:rPr>
      <w:i/>
      <w:iCs/>
    </w:rPr>
  </w:style>
  <w:style w:type="paragraph" w:customStyle="1" w:styleId="WW-Index111111111111111">
    <w:name w:val="WW-Index111111111111111"/>
    <w:basedOn w:val="Normal"/>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PreformattedText">
    <w:name w:val="WW-Preformatted Text"/>
    <w:basedOn w:val="Normal"/>
    <w:rPr>
      <w:rFonts w:ascii="Courier New" w:eastAsia="Courier New" w:hAnsi="Courier New" w:cs="Courier New"/>
      <w:sz w:val="20"/>
      <w:szCs w:val="20"/>
    </w:rPr>
  </w:style>
  <w:style w:type="paragraph" w:customStyle="1" w:styleId="WW-PreformattedText1">
    <w:name w:val="WW-Preformatted Text1"/>
    <w:basedOn w:val="Normal"/>
    <w:rPr>
      <w:rFonts w:ascii="Courier New" w:eastAsia="Courier New" w:hAnsi="Courier New" w:cs="Courier New"/>
      <w:sz w:val="20"/>
      <w:szCs w:val="20"/>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Bibliografia">
    <w:name w:val="Bibliografia"/>
    <w:basedOn w:val="BodyText"/>
    <w:qFormat/>
    <w:rsid w:val="00EE4184"/>
    <w:pPr>
      <w:numPr>
        <w:numId w:val="6"/>
      </w:numPr>
      <w:spacing w:line="240" w:lineRule="auto"/>
    </w:pPr>
    <w:rPr>
      <w:sz w:val="20"/>
    </w:rPr>
  </w:style>
  <w:style w:type="paragraph" w:customStyle="1" w:styleId="Testopreformattato">
    <w:name w:val="Testo preformattato"/>
    <w:basedOn w:val="Normal"/>
    <w:pPr>
      <w:spacing w:after="0"/>
    </w:pPr>
    <w:rPr>
      <w:rFonts w:ascii="Courier New" w:eastAsia="Courier New" w:hAnsi="Courier New" w:cs="Courier New"/>
      <w:sz w:val="20"/>
      <w:szCs w:val="20"/>
    </w:rPr>
  </w:style>
  <w:style w:type="paragraph" w:styleId="Header">
    <w:name w:val="header"/>
    <w:basedOn w:val="Normal"/>
    <w:link w:val="HeaderChar"/>
    <w:uiPriority w:val="99"/>
    <w:unhideWhenUsed/>
    <w:rsid w:val="007D72E4"/>
    <w:pPr>
      <w:tabs>
        <w:tab w:val="center" w:pos="4986"/>
        <w:tab w:val="right" w:pos="9972"/>
      </w:tabs>
    </w:pPr>
  </w:style>
  <w:style w:type="character" w:customStyle="1" w:styleId="HeaderChar">
    <w:name w:val="Header Char"/>
    <w:link w:val="Header"/>
    <w:uiPriority w:val="99"/>
    <w:rsid w:val="007D72E4"/>
    <w:rPr>
      <w:rFonts w:ascii="HelveticaNeue" w:eastAsia="HelveticaNeue" w:hAnsi="HelveticaNeue"/>
      <w:sz w:val="24"/>
      <w:szCs w:val="24"/>
    </w:rPr>
  </w:style>
  <w:style w:type="paragraph" w:styleId="Footer">
    <w:name w:val="footer"/>
    <w:basedOn w:val="Normal"/>
    <w:link w:val="FooterChar"/>
    <w:uiPriority w:val="99"/>
    <w:unhideWhenUsed/>
    <w:rsid w:val="007D72E4"/>
    <w:pPr>
      <w:tabs>
        <w:tab w:val="center" w:pos="4986"/>
        <w:tab w:val="right" w:pos="9972"/>
      </w:tabs>
    </w:pPr>
  </w:style>
  <w:style w:type="character" w:customStyle="1" w:styleId="FooterChar">
    <w:name w:val="Footer Char"/>
    <w:link w:val="Footer"/>
    <w:uiPriority w:val="99"/>
    <w:rsid w:val="007D72E4"/>
    <w:rPr>
      <w:rFonts w:ascii="HelveticaNeue" w:eastAsia="HelveticaNeue" w:hAnsi="HelveticaNeue"/>
      <w:sz w:val="24"/>
      <w:szCs w:val="24"/>
    </w:rPr>
  </w:style>
  <w:style w:type="paragraph" w:styleId="NoSpacing">
    <w:name w:val="No Spacing"/>
    <w:basedOn w:val="Normal"/>
    <w:link w:val="NoSpacingChar"/>
    <w:uiPriority w:val="1"/>
    <w:qFormat/>
    <w:rsid w:val="0022701D"/>
    <w:pPr>
      <w:spacing w:after="0" w:line="240" w:lineRule="auto"/>
      <w:ind w:firstLine="0"/>
    </w:pPr>
  </w:style>
  <w:style w:type="character" w:customStyle="1" w:styleId="NoSpacingChar">
    <w:name w:val="No Spacing Char"/>
    <w:link w:val="NoSpacing"/>
    <w:uiPriority w:val="1"/>
    <w:rsid w:val="007D72E4"/>
  </w:style>
  <w:style w:type="character" w:customStyle="1" w:styleId="Heading1Char">
    <w:name w:val="Heading 1 Char"/>
    <w:link w:val="Heading1"/>
    <w:uiPriority w:val="9"/>
    <w:rsid w:val="0022701D"/>
    <w:rPr>
      <w:rFonts w:ascii="Cambria" w:eastAsia="Times New Roman" w:hAnsi="Cambria" w:cs="Times New Roman"/>
      <w:b/>
      <w:bCs/>
      <w:i/>
      <w:iCs/>
      <w:sz w:val="32"/>
      <w:szCs w:val="32"/>
    </w:rPr>
  </w:style>
  <w:style w:type="paragraph" w:customStyle="1" w:styleId="Deliverable">
    <w:name w:val="Deliverable"/>
    <w:basedOn w:val="Heading2"/>
    <w:qFormat/>
    <w:rsid w:val="005F1DFA"/>
  </w:style>
  <w:style w:type="paragraph" w:customStyle="1" w:styleId="WorkProcess">
    <w:name w:val="Work Process"/>
    <w:basedOn w:val="Heading1"/>
    <w:next w:val="Deliverable"/>
    <w:qFormat/>
    <w:rsid w:val="005F1DFA"/>
  </w:style>
  <w:style w:type="character" w:customStyle="1" w:styleId="Heading2Char">
    <w:name w:val="Heading 2 Char"/>
    <w:link w:val="Heading2"/>
    <w:uiPriority w:val="9"/>
    <w:rsid w:val="0022701D"/>
    <w:rPr>
      <w:rFonts w:ascii="Cambria" w:eastAsia="Times New Roman" w:hAnsi="Cambria" w:cs="Times New Roman"/>
      <w:b/>
      <w:bCs/>
      <w:i/>
      <w:iCs/>
      <w:sz w:val="28"/>
      <w:szCs w:val="28"/>
    </w:rPr>
  </w:style>
  <w:style w:type="paragraph" w:customStyle="1" w:styleId="Boby">
    <w:name w:val="Boby"/>
    <w:basedOn w:val="WW-PreformattedText"/>
    <w:autoRedefine/>
    <w:qFormat/>
    <w:rsid w:val="00C833DF"/>
    <w:pPr>
      <w:suppressAutoHyphens/>
      <w:spacing w:before="100" w:beforeAutospacing="1" w:after="100" w:afterAutospacing="1" w:line="360" w:lineRule="auto"/>
      <w:ind w:firstLine="284"/>
      <w:jc w:val="both"/>
    </w:pPr>
    <w:rPr>
      <w:rFonts w:ascii="Arial" w:hAnsi="Arial" w:cs="Times New Roman"/>
      <w:sz w:val="24"/>
      <w:szCs w:val="24"/>
    </w:rPr>
  </w:style>
  <w:style w:type="paragraph" w:styleId="Title">
    <w:name w:val="Title"/>
    <w:basedOn w:val="Normal"/>
    <w:next w:val="Normal"/>
    <w:link w:val="TitleChar"/>
    <w:uiPriority w:val="10"/>
    <w:qFormat/>
    <w:rsid w:val="0022701D"/>
    <w:pPr>
      <w:spacing w:line="240" w:lineRule="auto"/>
      <w:ind w:firstLine="0"/>
    </w:pPr>
    <w:rPr>
      <w:rFonts w:ascii="Cambria" w:hAnsi="Cambria"/>
      <w:b/>
      <w:bCs/>
      <w:i/>
      <w:iCs/>
      <w:spacing w:val="10"/>
      <w:sz w:val="60"/>
      <w:szCs w:val="60"/>
    </w:rPr>
  </w:style>
  <w:style w:type="character" w:customStyle="1" w:styleId="TitleChar">
    <w:name w:val="Title Char"/>
    <w:link w:val="Title"/>
    <w:uiPriority w:val="10"/>
    <w:rsid w:val="0022701D"/>
    <w:rPr>
      <w:rFonts w:ascii="Cambria" w:eastAsia="Times New Roman" w:hAnsi="Cambria" w:cs="Times New Roman"/>
      <w:b/>
      <w:bCs/>
      <w:i/>
      <w:iCs/>
      <w:spacing w:val="10"/>
      <w:sz w:val="60"/>
      <w:szCs w:val="60"/>
    </w:rPr>
  </w:style>
  <w:style w:type="paragraph" w:styleId="Subtitle">
    <w:name w:val="Subtitle"/>
    <w:basedOn w:val="Normal"/>
    <w:next w:val="Normal"/>
    <w:link w:val="SubtitleChar"/>
    <w:uiPriority w:val="11"/>
    <w:qFormat/>
    <w:rsid w:val="0022701D"/>
    <w:pPr>
      <w:spacing w:after="320"/>
      <w:jc w:val="right"/>
    </w:pPr>
    <w:rPr>
      <w:i/>
      <w:iCs/>
      <w:color w:val="808080"/>
      <w:spacing w:val="10"/>
      <w:sz w:val="24"/>
      <w:szCs w:val="24"/>
    </w:rPr>
  </w:style>
  <w:style w:type="character" w:customStyle="1" w:styleId="SubtitleChar">
    <w:name w:val="Subtitle Char"/>
    <w:link w:val="Subtitle"/>
    <w:uiPriority w:val="11"/>
    <w:rsid w:val="0022701D"/>
    <w:rPr>
      <w:i/>
      <w:iCs/>
      <w:color w:val="808080"/>
      <w:spacing w:val="10"/>
      <w:sz w:val="24"/>
      <w:szCs w:val="24"/>
    </w:rPr>
  </w:style>
  <w:style w:type="character" w:customStyle="1" w:styleId="Heading3Char">
    <w:name w:val="Heading 3 Char"/>
    <w:link w:val="Heading3"/>
    <w:uiPriority w:val="9"/>
    <w:rsid w:val="0022701D"/>
    <w:rPr>
      <w:rFonts w:ascii="Cambria" w:eastAsia="Times New Roman" w:hAnsi="Cambria" w:cs="Times New Roman"/>
      <w:b/>
      <w:bCs/>
      <w:i/>
      <w:iCs/>
      <w:sz w:val="26"/>
      <w:szCs w:val="26"/>
    </w:rPr>
  </w:style>
  <w:style w:type="character" w:customStyle="1" w:styleId="Heading4Char">
    <w:name w:val="Heading 4 Char"/>
    <w:link w:val="Heading4"/>
    <w:uiPriority w:val="9"/>
    <w:rsid w:val="0022701D"/>
    <w:rPr>
      <w:rFonts w:ascii="Cambria" w:eastAsia="Times New Roman" w:hAnsi="Cambria" w:cs="Times New Roman"/>
      <w:b/>
      <w:bCs/>
      <w:i/>
      <w:iCs/>
      <w:sz w:val="24"/>
      <w:szCs w:val="24"/>
    </w:rPr>
  </w:style>
  <w:style w:type="character" w:customStyle="1" w:styleId="Heading5Char">
    <w:name w:val="Heading 5 Char"/>
    <w:link w:val="Heading5"/>
    <w:uiPriority w:val="9"/>
    <w:semiHidden/>
    <w:rsid w:val="0022701D"/>
    <w:rPr>
      <w:rFonts w:ascii="Cambria" w:eastAsia="Times New Roman" w:hAnsi="Cambria" w:cs="Times New Roman"/>
      <w:b/>
      <w:bCs/>
      <w:i/>
      <w:iCs/>
    </w:rPr>
  </w:style>
  <w:style w:type="character" w:customStyle="1" w:styleId="Heading6Char">
    <w:name w:val="Heading 6 Char"/>
    <w:link w:val="Heading6"/>
    <w:uiPriority w:val="9"/>
    <w:semiHidden/>
    <w:rsid w:val="0022701D"/>
    <w:rPr>
      <w:rFonts w:ascii="Cambria" w:eastAsia="Times New Roman" w:hAnsi="Cambria" w:cs="Times New Roman"/>
      <w:b/>
      <w:bCs/>
      <w:i/>
      <w:iCs/>
    </w:rPr>
  </w:style>
  <w:style w:type="character" w:customStyle="1" w:styleId="Heading7Char">
    <w:name w:val="Heading 7 Char"/>
    <w:link w:val="Heading7"/>
    <w:uiPriority w:val="9"/>
    <w:semiHidden/>
    <w:rsid w:val="0022701D"/>
    <w:rPr>
      <w:rFonts w:ascii="Cambria" w:eastAsia="Times New Roman" w:hAnsi="Cambria" w:cs="Times New Roman"/>
      <w:b/>
      <w:bCs/>
      <w:i/>
      <w:iCs/>
      <w:sz w:val="20"/>
      <w:szCs w:val="20"/>
    </w:rPr>
  </w:style>
  <w:style w:type="character" w:customStyle="1" w:styleId="Heading8Char">
    <w:name w:val="Heading 8 Char"/>
    <w:link w:val="Heading8"/>
    <w:uiPriority w:val="9"/>
    <w:semiHidden/>
    <w:rsid w:val="0022701D"/>
    <w:rPr>
      <w:rFonts w:ascii="Cambria" w:eastAsia="Times New Roman" w:hAnsi="Cambria" w:cs="Times New Roman"/>
      <w:b/>
      <w:bCs/>
      <w:i/>
      <w:iCs/>
      <w:sz w:val="18"/>
      <w:szCs w:val="18"/>
    </w:rPr>
  </w:style>
  <w:style w:type="character" w:customStyle="1" w:styleId="Heading9Char">
    <w:name w:val="Heading 9 Char"/>
    <w:link w:val="Heading9"/>
    <w:uiPriority w:val="9"/>
    <w:semiHidden/>
    <w:rsid w:val="0022701D"/>
    <w:rPr>
      <w:rFonts w:ascii="Cambria" w:eastAsia="Times New Roman" w:hAnsi="Cambria" w:cs="Times New Roman"/>
      <w:i/>
      <w:iCs/>
      <w:sz w:val="18"/>
      <w:szCs w:val="18"/>
    </w:rPr>
  </w:style>
  <w:style w:type="paragraph" w:styleId="Caption">
    <w:name w:val="caption"/>
    <w:basedOn w:val="Normal"/>
    <w:next w:val="Normal"/>
    <w:uiPriority w:val="35"/>
    <w:semiHidden/>
    <w:unhideWhenUsed/>
    <w:qFormat/>
    <w:rsid w:val="0022701D"/>
    <w:rPr>
      <w:b/>
      <w:bCs/>
      <w:sz w:val="18"/>
      <w:szCs w:val="18"/>
    </w:rPr>
  </w:style>
  <w:style w:type="character" w:styleId="Strong">
    <w:name w:val="Strong"/>
    <w:uiPriority w:val="22"/>
    <w:qFormat/>
    <w:rsid w:val="0022701D"/>
    <w:rPr>
      <w:b/>
      <w:bCs/>
      <w:spacing w:val="0"/>
    </w:rPr>
  </w:style>
  <w:style w:type="paragraph" w:styleId="ListParagraph">
    <w:name w:val="List Paragraph"/>
    <w:basedOn w:val="Normal"/>
    <w:uiPriority w:val="34"/>
    <w:qFormat/>
    <w:rsid w:val="0022701D"/>
    <w:pPr>
      <w:ind w:left="720"/>
      <w:contextualSpacing/>
    </w:pPr>
  </w:style>
  <w:style w:type="paragraph" w:styleId="Quote">
    <w:name w:val="Quote"/>
    <w:basedOn w:val="Normal"/>
    <w:next w:val="Normal"/>
    <w:link w:val="QuoteChar"/>
    <w:uiPriority w:val="29"/>
    <w:qFormat/>
    <w:rsid w:val="0022701D"/>
    <w:rPr>
      <w:color w:val="5A5A5A"/>
    </w:rPr>
  </w:style>
  <w:style w:type="character" w:customStyle="1" w:styleId="QuoteChar">
    <w:name w:val="Quote Char"/>
    <w:link w:val="Quote"/>
    <w:uiPriority w:val="29"/>
    <w:rsid w:val="0022701D"/>
    <w:rPr>
      <w:rFonts w:ascii="Calibri"/>
      <w:color w:val="5A5A5A"/>
    </w:rPr>
  </w:style>
  <w:style w:type="paragraph" w:styleId="IntenseQuote">
    <w:name w:val="Intense Quote"/>
    <w:basedOn w:val="Normal"/>
    <w:next w:val="Normal"/>
    <w:link w:val="IntenseQuoteChar"/>
    <w:uiPriority w:val="30"/>
    <w:qFormat/>
    <w:rsid w:val="0022701D"/>
    <w:pPr>
      <w:spacing w:before="320" w:after="480" w:line="240" w:lineRule="auto"/>
      <w:ind w:left="720" w:right="720" w:firstLine="0"/>
      <w:jc w:val="center"/>
    </w:pPr>
    <w:rPr>
      <w:rFonts w:ascii="Cambria" w:hAnsi="Cambria"/>
      <w:i/>
      <w:iCs/>
      <w:sz w:val="20"/>
      <w:szCs w:val="20"/>
    </w:rPr>
  </w:style>
  <w:style w:type="character" w:customStyle="1" w:styleId="IntenseQuoteChar">
    <w:name w:val="Intense Quote Char"/>
    <w:link w:val="IntenseQuote"/>
    <w:uiPriority w:val="30"/>
    <w:rsid w:val="0022701D"/>
    <w:rPr>
      <w:rFonts w:ascii="Cambria" w:eastAsia="Times New Roman" w:hAnsi="Cambria" w:cs="Times New Roman"/>
      <w:i/>
      <w:iCs/>
      <w:sz w:val="20"/>
      <w:szCs w:val="20"/>
    </w:rPr>
  </w:style>
  <w:style w:type="character" w:styleId="SubtleEmphasis">
    <w:name w:val="Subtle Emphasis"/>
    <w:uiPriority w:val="19"/>
    <w:qFormat/>
    <w:rsid w:val="0022701D"/>
    <w:rPr>
      <w:i/>
      <w:iCs/>
      <w:color w:val="5A5A5A"/>
    </w:rPr>
  </w:style>
  <w:style w:type="character" w:styleId="IntenseEmphasis">
    <w:name w:val="Intense Emphasis"/>
    <w:uiPriority w:val="21"/>
    <w:qFormat/>
    <w:rsid w:val="0022701D"/>
    <w:rPr>
      <w:b/>
      <w:bCs/>
      <w:i/>
      <w:iCs/>
      <w:color w:val="auto"/>
      <w:u w:val="single"/>
    </w:rPr>
  </w:style>
  <w:style w:type="character" w:styleId="SubtleReference">
    <w:name w:val="Subtle Reference"/>
    <w:uiPriority w:val="31"/>
    <w:qFormat/>
    <w:rsid w:val="0022701D"/>
    <w:rPr>
      <w:smallCaps/>
    </w:rPr>
  </w:style>
  <w:style w:type="character" w:styleId="IntenseReference">
    <w:name w:val="Intense Reference"/>
    <w:uiPriority w:val="32"/>
    <w:qFormat/>
    <w:rsid w:val="0022701D"/>
    <w:rPr>
      <w:b/>
      <w:bCs/>
      <w:smallCaps/>
      <w:color w:val="auto"/>
    </w:rPr>
  </w:style>
  <w:style w:type="character" w:styleId="BookTitle">
    <w:name w:val="Book Title"/>
    <w:uiPriority w:val="33"/>
    <w:qFormat/>
    <w:rsid w:val="0022701D"/>
    <w:rPr>
      <w:rFonts w:ascii="Cambria" w:eastAsia="Times New Roman" w:hAnsi="Cambria" w:cs="Times New Roman"/>
      <w:b/>
      <w:bCs/>
      <w:smallCaps/>
      <w:color w:val="auto"/>
      <w:u w:val="single"/>
    </w:rPr>
  </w:style>
  <w:style w:type="paragraph" w:styleId="TOCHeading">
    <w:name w:val="TOC Heading"/>
    <w:basedOn w:val="Heading1"/>
    <w:next w:val="Normal"/>
    <w:uiPriority w:val="39"/>
    <w:semiHidden/>
    <w:unhideWhenUsed/>
    <w:qFormat/>
    <w:rsid w:val="0022701D"/>
    <w:pPr>
      <w:outlineLvl w:val="9"/>
    </w:pPr>
  </w:style>
  <w:style w:type="character" w:customStyle="1" w:styleId="BodyTextChar">
    <w:name w:val="Body Text Char"/>
    <w:basedOn w:val="DefaultParagraphFont"/>
    <w:link w:val="BodyText"/>
    <w:rsid w:val="0022701D"/>
  </w:style>
  <w:style w:type="paragraph" w:styleId="BalloonText">
    <w:name w:val="Balloon Text"/>
    <w:basedOn w:val="Normal"/>
    <w:link w:val="BalloonTextChar"/>
    <w:uiPriority w:val="99"/>
    <w:semiHidden/>
    <w:unhideWhenUsed/>
    <w:rsid w:val="001078A7"/>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1078A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6701">
      <w:bodyDiv w:val="1"/>
      <w:marLeft w:val="0"/>
      <w:marRight w:val="0"/>
      <w:marTop w:val="0"/>
      <w:marBottom w:val="0"/>
      <w:divBdr>
        <w:top w:val="none" w:sz="0" w:space="0" w:color="auto"/>
        <w:left w:val="none" w:sz="0" w:space="0" w:color="auto"/>
        <w:bottom w:val="none" w:sz="0" w:space="0" w:color="auto"/>
        <w:right w:val="none" w:sz="0" w:space="0" w:color="auto"/>
      </w:divBdr>
      <w:divsChild>
        <w:div w:id="512643656">
          <w:marLeft w:val="0"/>
          <w:marRight w:val="0"/>
          <w:marTop w:val="0"/>
          <w:marBottom w:val="0"/>
          <w:divBdr>
            <w:top w:val="none" w:sz="0" w:space="0" w:color="auto"/>
            <w:left w:val="none" w:sz="0" w:space="0" w:color="auto"/>
            <w:bottom w:val="none" w:sz="0" w:space="0" w:color="auto"/>
            <w:right w:val="none" w:sz="0" w:space="0" w:color="auto"/>
          </w:divBdr>
        </w:div>
        <w:div w:id="870191683">
          <w:marLeft w:val="0"/>
          <w:marRight w:val="0"/>
          <w:marTop w:val="0"/>
          <w:marBottom w:val="0"/>
          <w:divBdr>
            <w:top w:val="none" w:sz="0" w:space="0" w:color="auto"/>
            <w:left w:val="none" w:sz="0" w:space="0" w:color="auto"/>
            <w:bottom w:val="none" w:sz="0" w:space="0" w:color="auto"/>
            <w:right w:val="none" w:sz="0" w:space="0" w:color="auto"/>
          </w:divBdr>
        </w:div>
        <w:div w:id="418983897">
          <w:marLeft w:val="0"/>
          <w:marRight w:val="0"/>
          <w:marTop w:val="0"/>
          <w:marBottom w:val="0"/>
          <w:divBdr>
            <w:top w:val="none" w:sz="0" w:space="0" w:color="auto"/>
            <w:left w:val="none" w:sz="0" w:space="0" w:color="auto"/>
            <w:bottom w:val="none" w:sz="0" w:space="0" w:color="auto"/>
            <w:right w:val="none" w:sz="0" w:space="0" w:color="auto"/>
          </w:divBdr>
        </w:div>
        <w:div w:id="962923444">
          <w:marLeft w:val="0"/>
          <w:marRight w:val="0"/>
          <w:marTop w:val="0"/>
          <w:marBottom w:val="0"/>
          <w:divBdr>
            <w:top w:val="none" w:sz="0" w:space="0" w:color="auto"/>
            <w:left w:val="none" w:sz="0" w:space="0" w:color="auto"/>
            <w:bottom w:val="none" w:sz="0" w:space="0" w:color="auto"/>
            <w:right w:val="none" w:sz="0" w:space="0" w:color="auto"/>
          </w:divBdr>
        </w:div>
        <w:div w:id="88474122">
          <w:marLeft w:val="0"/>
          <w:marRight w:val="0"/>
          <w:marTop w:val="0"/>
          <w:marBottom w:val="0"/>
          <w:divBdr>
            <w:top w:val="none" w:sz="0" w:space="0" w:color="auto"/>
            <w:left w:val="none" w:sz="0" w:space="0" w:color="auto"/>
            <w:bottom w:val="none" w:sz="0" w:space="0" w:color="auto"/>
            <w:right w:val="none" w:sz="0" w:space="0" w:color="auto"/>
          </w:divBdr>
        </w:div>
        <w:div w:id="1303578490">
          <w:marLeft w:val="0"/>
          <w:marRight w:val="0"/>
          <w:marTop w:val="0"/>
          <w:marBottom w:val="0"/>
          <w:divBdr>
            <w:top w:val="none" w:sz="0" w:space="0" w:color="auto"/>
            <w:left w:val="none" w:sz="0" w:space="0" w:color="auto"/>
            <w:bottom w:val="none" w:sz="0" w:space="0" w:color="auto"/>
            <w:right w:val="none" w:sz="0" w:space="0" w:color="auto"/>
          </w:divBdr>
        </w:div>
        <w:div w:id="1278871579">
          <w:marLeft w:val="0"/>
          <w:marRight w:val="0"/>
          <w:marTop w:val="0"/>
          <w:marBottom w:val="0"/>
          <w:divBdr>
            <w:top w:val="none" w:sz="0" w:space="0" w:color="auto"/>
            <w:left w:val="none" w:sz="0" w:space="0" w:color="auto"/>
            <w:bottom w:val="none" w:sz="0" w:space="0" w:color="auto"/>
            <w:right w:val="none" w:sz="0" w:space="0" w:color="auto"/>
          </w:divBdr>
        </w:div>
        <w:div w:id="1977755321">
          <w:marLeft w:val="0"/>
          <w:marRight w:val="0"/>
          <w:marTop w:val="0"/>
          <w:marBottom w:val="0"/>
          <w:divBdr>
            <w:top w:val="none" w:sz="0" w:space="0" w:color="auto"/>
            <w:left w:val="none" w:sz="0" w:space="0" w:color="auto"/>
            <w:bottom w:val="none" w:sz="0" w:space="0" w:color="auto"/>
            <w:right w:val="none" w:sz="0" w:space="0" w:color="auto"/>
          </w:divBdr>
        </w:div>
        <w:div w:id="331295837">
          <w:marLeft w:val="0"/>
          <w:marRight w:val="0"/>
          <w:marTop w:val="0"/>
          <w:marBottom w:val="0"/>
          <w:divBdr>
            <w:top w:val="none" w:sz="0" w:space="0" w:color="auto"/>
            <w:left w:val="none" w:sz="0" w:space="0" w:color="auto"/>
            <w:bottom w:val="none" w:sz="0" w:space="0" w:color="auto"/>
            <w:right w:val="none" w:sz="0" w:space="0" w:color="auto"/>
          </w:divBdr>
        </w:div>
        <w:div w:id="2065136635">
          <w:marLeft w:val="0"/>
          <w:marRight w:val="0"/>
          <w:marTop w:val="0"/>
          <w:marBottom w:val="0"/>
          <w:divBdr>
            <w:top w:val="none" w:sz="0" w:space="0" w:color="auto"/>
            <w:left w:val="none" w:sz="0" w:space="0" w:color="auto"/>
            <w:bottom w:val="none" w:sz="0" w:space="0" w:color="auto"/>
            <w:right w:val="none" w:sz="0" w:space="0" w:color="auto"/>
          </w:divBdr>
        </w:div>
        <w:div w:id="1777292707">
          <w:marLeft w:val="0"/>
          <w:marRight w:val="0"/>
          <w:marTop w:val="0"/>
          <w:marBottom w:val="0"/>
          <w:divBdr>
            <w:top w:val="none" w:sz="0" w:space="0" w:color="auto"/>
            <w:left w:val="none" w:sz="0" w:space="0" w:color="auto"/>
            <w:bottom w:val="none" w:sz="0" w:space="0" w:color="auto"/>
            <w:right w:val="none" w:sz="0" w:space="0" w:color="auto"/>
          </w:divBdr>
        </w:div>
        <w:div w:id="1673802012">
          <w:marLeft w:val="0"/>
          <w:marRight w:val="0"/>
          <w:marTop w:val="0"/>
          <w:marBottom w:val="0"/>
          <w:divBdr>
            <w:top w:val="none" w:sz="0" w:space="0" w:color="auto"/>
            <w:left w:val="none" w:sz="0" w:space="0" w:color="auto"/>
            <w:bottom w:val="none" w:sz="0" w:space="0" w:color="auto"/>
            <w:right w:val="none" w:sz="0" w:space="0" w:color="auto"/>
          </w:divBdr>
        </w:div>
        <w:div w:id="482625764">
          <w:marLeft w:val="0"/>
          <w:marRight w:val="0"/>
          <w:marTop w:val="0"/>
          <w:marBottom w:val="0"/>
          <w:divBdr>
            <w:top w:val="none" w:sz="0" w:space="0" w:color="auto"/>
            <w:left w:val="none" w:sz="0" w:space="0" w:color="auto"/>
            <w:bottom w:val="none" w:sz="0" w:space="0" w:color="auto"/>
            <w:right w:val="none" w:sz="0" w:space="0" w:color="auto"/>
          </w:divBdr>
        </w:div>
        <w:div w:id="2040665979">
          <w:marLeft w:val="0"/>
          <w:marRight w:val="0"/>
          <w:marTop w:val="0"/>
          <w:marBottom w:val="0"/>
          <w:divBdr>
            <w:top w:val="none" w:sz="0" w:space="0" w:color="auto"/>
            <w:left w:val="none" w:sz="0" w:space="0" w:color="auto"/>
            <w:bottom w:val="none" w:sz="0" w:space="0" w:color="auto"/>
            <w:right w:val="none" w:sz="0" w:space="0" w:color="auto"/>
          </w:divBdr>
        </w:div>
        <w:div w:id="1569344757">
          <w:marLeft w:val="0"/>
          <w:marRight w:val="0"/>
          <w:marTop w:val="0"/>
          <w:marBottom w:val="0"/>
          <w:divBdr>
            <w:top w:val="none" w:sz="0" w:space="0" w:color="auto"/>
            <w:left w:val="none" w:sz="0" w:space="0" w:color="auto"/>
            <w:bottom w:val="none" w:sz="0" w:space="0" w:color="auto"/>
            <w:right w:val="none" w:sz="0" w:space="0" w:color="auto"/>
          </w:divBdr>
        </w:div>
        <w:div w:id="21977627">
          <w:marLeft w:val="0"/>
          <w:marRight w:val="0"/>
          <w:marTop w:val="0"/>
          <w:marBottom w:val="0"/>
          <w:divBdr>
            <w:top w:val="none" w:sz="0" w:space="0" w:color="auto"/>
            <w:left w:val="none" w:sz="0" w:space="0" w:color="auto"/>
            <w:bottom w:val="none" w:sz="0" w:space="0" w:color="auto"/>
            <w:right w:val="none" w:sz="0" w:space="0" w:color="auto"/>
          </w:divBdr>
        </w:div>
        <w:div w:id="1922566679">
          <w:marLeft w:val="0"/>
          <w:marRight w:val="0"/>
          <w:marTop w:val="0"/>
          <w:marBottom w:val="0"/>
          <w:divBdr>
            <w:top w:val="none" w:sz="0" w:space="0" w:color="auto"/>
            <w:left w:val="none" w:sz="0" w:space="0" w:color="auto"/>
            <w:bottom w:val="none" w:sz="0" w:space="0" w:color="auto"/>
            <w:right w:val="none" w:sz="0" w:space="0" w:color="auto"/>
          </w:divBdr>
        </w:div>
        <w:div w:id="646783892">
          <w:marLeft w:val="0"/>
          <w:marRight w:val="0"/>
          <w:marTop w:val="0"/>
          <w:marBottom w:val="0"/>
          <w:divBdr>
            <w:top w:val="none" w:sz="0" w:space="0" w:color="auto"/>
            <w:left w:val="none" w:sz="0" w:space="0" w:color="auto"/>
            <w:bottom w:val="none" w:sz="0" w:space="0" w:color="auto"/>
            <w:right w:val="none" w:sz="0" w:space="0" w:color="auto"/>
          </w:divBdr>
        </w:div>
        <w:div w:id="32779005">
          <w:marLeft w:val="0"/>
          <w:marRight w:val="0"/>
          <w:marTop w:val="0"/>
          <w:marBottom w:val="0"/>
          <w:divBdr>
            <w:top w:val="none" w:sz="0" w:space="0" w:color="auto"/>
            <w:left w:val="none" w:sz="0" w:space="0" w:color="auto"/>
            <w:bottom w:val="none" w:sz="0" w:space="0" w:color="auto"/>
            <w:right w:val="none" w:sz="0" w:space="0" w:color="auto"/>
          </w:divBdr>
        </w:div>
        <w:div w:id="836841716">
          <w:marLeft w:val="0"/>
          <w:marRight w:val="0"/>
          <w:marTop w:val="0"/>
          <w:marBottom w:val="0"/>
          <w:divBdr>
            <w:top w:val="none" w:sz="0" w:space="0" w:color="auto"/>
            <w:left w:val="none" w:sz="0" w:space="0" w:color="auto"/>
            <w:bottom w:val="none" w:sz="0" w:space="0" w:color="auto"/>
            <w:right w:val="none" w:sz="0" w:space="0" w:color="auto"/>
          </w:divBdr>
        </w:div>
        <w:div w:id="707334852">
          <w:marLeft w:val="0"/>
          <w:marRight w:val="0"/>
          <w:marTop w:val="0"/>
          <w:marBottom w:val="0"/>
          <w:divBdr>
            <w:top w:val="none" w:sz="0" w:space="0" w:color="auto"/>
            <w:left w:val="none" w:sz="0" w:space="0" w:color="auto"/>
            <w:bottom w:val="none" w:sz="0" w:space="0" w:color="auto"/>
            <w:right w:val="none" w:sz="0" w:space="0" w:color="auto"/>
          </w:divBdr>
        </w:div>
        <w:div w:id="3410130">
          <w:marLeft w:val="0"/>
          <w:marRight w:val="0"/>
          <w:marTop w:val="0"/>
          <w:marBottom w:val="0"/>
          <w:divBdr>
            <w:top w:val="none" w:sz="0" w:space="0" w:color="auto"/>
            <w:left w:val="none" w:sz="0" w:space="0" w:color="auto"/>
            <w:bottom w:val="none" w:sz="0" w:space="0" w:color="auto"/>
            <w:right w:val="none" w:sz="0" w:space="0" w:color="auto"/>
          </w:divBdr>
        </w:div>
        <w:div w:id="1924951617">
          <w:marLeft w:val="0"/>
          <w:marRight w:val="0"/>
          <w:marTop w:val="0"/>
          <w:marBottom w:val="0"/>
          <w:divBdr>
            <w:top w:val="none" w:sz="0" w:space="0" w:color="auto"/>
            <w:left w:val="none" w:sz="0" w:space="0" w:color="auto"/>
            <w:bottom w:val="none" w:sz="0" w:space="0" w:color="auto"/>
            <w:right w:val="none" w:sz="0" w:space="0" w:color="auto"/>
          </w:divBdr>
        </w:div>
        <w:div w:id="1893034850">
          <w:marLeft w:val="0"/>
          <w:marRight w:val="0"/>
          <w:marTop w:val="0"/>
          <w:marBottom w:val="0"/>
          <w:divBdr>
            <w:top w:val="none" w:sz="0" w:space="0" w:color="auto"/>
            <w:left w:val="none" w:sz="0" w:space="0" w:color="auto"/>
            <w:bottom w:val="none" w:sz="0" w:space="0" w:color="auto"/>
            <w:right w:val="none" w:sz="0" w:space="0" w:color="auto"/>
          </w:divBdr>
        </w:div>
        <w:div w:id="1181310021">
          <w:marLeft w:val="0"/>
          <w:marRight w:val="0"/>
          <w:marTop w:val="0"/>
          <w:marBottom w:val="0"/>
          <w:divBdr>
            <w:top w:val="none" w:sz="0" w:space="0" w:color="auto"/>
            <w:left w:val="none" w:sz="0" w:space="0" w:color="auto"/>
            <w:bottom w:val="none" w:sz="0" w:space="0" w:color="auto"/>
            <w:right w:val="none" w:sz="0" w:space="0" w:color="auto"/>
          </w:divBdr>
        </w:div>
        <w:div w:id="1448695309">
          <w:marLeft w:val="0"/>
          <w:marRight w:val="0"/>
          <w:marTop w:val="0"/>
          <w:marBottom w:val="0"/>
          <w:divBdr>
            <w:top w:val="none" w:sz="0" w:space="0" w:color="auto"/>
            <w:left w:val="none" w:sz="0" w:space="0" w:color="auto"/>
            <w:bottom w:val="none" w:sz="0" w:space="0" w:color="auto"/>
            <w:right w:val="none" w:sz="0" w:space="0" w:color="auto"/>
          </w:divBdr>
        </w:div>
        <w:div w:id="1273053437">
          <w:marLeft w:val="0"/>
          <w:marRight w:val="0"/>
          <w:marTop w:val="0"/>
          <w:marBottom w:val="0"/>
          <w:divBdr>
            <w:top w:val="none" w:sz="0" w:space="0" w:color="auto"/>
            <w:left w:val="none" w:sz="0" w:space="0" w:color="auto"/>
            <w:bottom w:val="none" w:sz="0" w:space="0" w:color="auto"/>
            <w:right w:val="none" w:sz="0" w:space="0" w:color="auto"/>
          </w:divBdr>
        </w:div>
        <w:div w:id="1004088933">
          <w:marLeft w:val="0"/>
          <w:marRight w:val="0"/>
          <w:marTop w:val="0"/>
          <w:marBottom w:val="0"/>
          <w:divBdr>
            <w:top w:val="none" w:sz="0" w:space="0" w:color="auto"/>
            <w:left w:val="none" w:sz="0" w:space="0" w:color="auto"/>
            <w:bottom w:val="none" w:sz="0" w:space="0" w:color="auto"/>
            <w:right w:val="none" w:sz="0" w:space="0" w:color="auto"/>
          </w:divBdr>
        </w:div>
        <w:div w:id="1663240838">
          <w:marLeft w:val="0"/>
          <w:marRight w:val="0"/>
          <w:marTop w:val="0"/>
          <w:marBottom w:val="0"/>
          <w:divBdr>
            <w:top w:val="none" w:sz="0" w:space="0" w:color="auto"/>
            <w:left w:val="none" w:sz="0" w:space="0" w:color="auto"/>
            <w:bottom w:val="none" w:sz="0" w:space="0" w:color="auto"/>
            <w:right w:val="none" w:sz="0" w:space="0" w:color="auto"/>
          </w:divBdr>
        </w:div>
        <w:div w:id="1110783499">
          <w:marLeft w:val="0"/>
          <w:marRight w:val="0"/>
          <w:marTop w:val="0"/>
          <w:marBottom w:val="0"/>
          <w:divBdr>
            <w:top w:val="none" w:sz="0" w:space="0" w:color="auto"/>
            <w:left w:val="none" w:sz="0" w:space="0" w:color="auto"/>
            <w:bottom w:val="none" w:sz="0" w:space="0" w:color="auto"/>
            <w:right w:val="none" w:sz="0" w:space="0" w:color="auto"/>
          </w:divBdr>
        </w:div>
        <w:div w:id="1398626351">
          <w:marLeft w:val="0"/>
          <w:marRight w:val="0"/>
          <w:marTop w:val="0"/>
          <w:marBottom w:val="0"/>
          <w:divBdr>
            <w:top w:val="none" w:sz="0" w:space="0" w:color="auto"/>
            <w:left w:val="none" w:sz="0" w:space="0" w:color="auto"/>
            <w:bottom w:val="none" w:sz="0" w:space="0" w:color="auto"/>
            <w:right w:val="none" w:sz="0" w:space="0" w:color="auto"/>
          </w:divBdr>
        </w:div>
        <w:div w:id="297490940">
          <w:marLeft w:val="0"/>
          <w:marRight w:val="0"/>
          <w:marTop w:val="0"/>
          <w:marBottom w:val="0"/>
          <w:divBdr>
            <w:top w:val="none" w:sz="0" w:space="0" w:color="auto"/>
            <w:left w:val="none" w:sz="0" w:space="0" w:color="auto"/>
            <w:bottom w:val="none" w:sz="0" w:space="0" w:color="auto"/>
            <w:right w:val="none" w:sz="0" w:space="0" w:color="auto"/>
          </w:divBdr>
        </w:div>
        <w:div w:id="940138668">
          <w:marLeft w:val="0"/>
          <w:marRight w:val="0"/>
          <w:marTop w:val="0"/>
          <w:marBottom w:val="0"/>
          <w:divBdr>
            <w:top w:val="none" w:sz="0" w:space="0" w:color="auto"/>
            <w:left w:val="none" w:sz="0" w:space="0" w:color="auto"/>
            <w:bottom w:val="none" w:sz="0" w:space="0" w:color="auto"/>
            <w:right w:val="none" w:sz="0" w:space="0" w:color="auto"/>
          </w:divBdr>
        </w:div>
        <w:div w:id="1399673109">
          <w:marLeft w:val="0"/>
          <w:marRight w:val="0"/>
          <w:marTop w:val="0"/>
          <w:marBottom w:val="0"/>
          <w:divBdr>
            <w:top w:val="none" w:sz="0" w:space="0" w:color="auto"/>
            <w:left w:val="none" w:sz="0" w:space="0" w:color="auto"/>
            <w:bottom w:val="none" w:sz="0" w:space="0" w:color="auto"/>
            <w:right w:val="none" w:sz="0" w:space="0" w:color="auto"/>
          </w:divBdr>
        </w:div>
        <w:div w:id="908151212">
          <w:marLeft w:val="0"/>
          <w:marRight w:val="0"/>
          <w:marTop w:val="0"/>
          <w:marBottom w:val="0"/>
          <w:divBdr>
            <w:top w:val="none" w:sz="0" w:space="0" w:color="auto"/>
            <w:left w:val="none" w:sz="0" w:space="0" w:color="auto"/>
            <w:bottom w:val="none" w:sz="0" w:space="0" w:color="auto"/>
            <w:right w:val="none" w:sz="0" w:space="0" w:color="auto"/>
          </w:divBdr>
        </w:div>
        <w:div w:id="1660229612">
          <w:marLeft w:val="0"/>
          <w:marRight w:val="0"/>
          <w:marTop w:val="0"/>
          <w:marBottom w:val="0"/>
          <w:divBdr>
            <w:top w:val="none" w:sz="0" w:space="0" w:color="auto"/>
            <w:left w:val="none" w:sz="0" w:space="0" w:color="auto"/>
            <w:bottom w:val="none" w:sz="0" w:space="0" w:color="auto"/>
            <w:right w:val="none" w:sz="0" w:space="0" w:color="auto"/>
          </w:divBdr>
        </w:div>
        <w:div w:id="1020162013">
          <w:marLeft w:val="0"/>
          <w:marRight w:val="0"/>
          <w:marTop w:val="0"/>
          <w:marBottom w:val="0"/>
          <w:divBdr>
            <w:top w:val="none" w:sz="0" w:space="0" w:color="auto"/>
            <w:left w:val="none" w:sz="0" w:space="0" w:color="auto"/>
            <w:bottom w:val="none" w:sz="0" w:space="0" w:color="auto"/>
            <w:right w:val="none" w:sz="0" w:space="0" w:color="auto"/>
          </w:divBdr>
        </w:div>
        <w:div w:id="370885051">
          <w:marLeft w:val="0"/>
          <w:marRight w:val="0"/>
          <w:marTop w:val="0"/>
          <w:marBottom w:val="0"/>
          <w:divBdr>
            <w:top w:val="none" w:sz="0" w:space="0" w:color="auto"/>
            <w:left w:val="none" w:sz="0" w:space="0" w:color="auto"/>
            <w:bottom w:val="none" w:sz="0" w:space="0" w:color="auto"/>
            <w:right w:val="none" w:sz="0" w:space="0" w:color="auto"/>
          </w:divBdr>
        </w:div>
        <w:div w:id="943342194">
          <w:marLeft w:val="0"/>
          <w:marRight w:val="0"/>
          <w:marTop w:val="0"/>
          <w:marBottom w:val="0"/>
          <w:divBdr>
            <w:top w:val="none" w:sz="0" w:space="0" w:color="auto"/>
            <w:left w:val="none" w:sz="0" w:space="0" w:color="auto"/>
            <w:bottom w:val="none" w:sz="0" w:space="0" w:color="auto"/>
            <w:right w:val="none" w:sz="0" w:space="0" w:color="auto"/>
          </w:divBdr>
        </w:div>
        <w:div w:id="545528903">
          <w:marLeft w:val="0"/>
          <w:marRight w:val="0"/>
          <w:marTop w:val="0"/>
          <w:marBottom w:val="0"/>
          <w:divBdr>
            <w:top w:val="none" w:sz="0" w:space="0" w:color="auto"/>
            <w:left w:val="none" w:sz="0" w:space="0" w:color="auto"/>
            <w:bottom w:val="none" w:sz="0" w:space="0" w:color="auto"/>
            <w:right w:val="none" w:sz="0" w:space="0" w:color="auto"/>
          </w:divBdr>
        </w:div>
        <w:div w:id="1606422725">
          <w:marLeft w:val="0"/>
          <w:marRight w:val="0"/>
          <w:marTop w:val="0"/>
          <w:marBottom w:val="0"/>
          <w:divBdr>
            <w:top w:val="none" w:sz="0" w:space="0" w:color="auto"/>
            <w:left w:val="none" w:sz="0" w:space="0" w:color="auto"/>
            <w:bottom w:val="none" w:sz="0" w:space="0" w:color="auto"/>
            <w:right w:val="none" w:sz="0" w:space="0" w:color="auto"/>
          </w:divBdr>
        </w:div>
        <w:div w:id="1433357197">
          <w:marLeft w:val="0"/>
          <w:marRight w:val="0"/>
          <w:marTop w:val="0"/>
          <w:marBottom w:val="0"/>
          <w:divBdr>
            <w:top w:val="none" w:sz="0" w:space="0" w:color="auto"/>
            <w:left w:val="none" w:sz="0" w:space="0" w:color="auto"/>
            <w:bottom w:val="none" w:sz="0" w:space="0" w:color="auto"/>
            <w:right w:val="none" w:sz="0" w:space="0" w:color="auto"/>
          </w:divBdr>
        </w:div>
        <w:div w:id="182477457">
          <w:marLeft w:val="0"/>
          <w:marRight w:val="0"/>
          <w:marTop w:val="0"/>
          <w:marBottom w:val="0"/>
          <w:divBdr>
            <w:top w:val="none" w:sz="0" w:space="0" w:color="auto"/>
            <w:left w:val="none" w:sz="0" w:space="0" w:color="auto"/>
            <w:bottom w:val="none" w:sz="0" w:space="0" w:color="auto"/>
            <w:right w:val="none" w:sz="0" w:space="0" w:color="auto"/>
          </w:divBdr>
        </w:div>
        <w:div w:id="20740461">
          <w:marLeft w:val="0"/>
          <w:marRight w:val="0"/>
          <w:marTop w:val="0"/>
          <w:marBottom w:val="0"/>
          <w:divBdr>
            <w:top w:val="none" w:sz="0" w:space="0" w:color="auto"/>
            <w:left w:val="none" w:sz="0" w:space="0" w:color="auto"/>
            <w:bottom w:val="none" w:sz="0" w:space="0" w:color="auto"/>
            <w:right w:val="none" w:sz="0" w:space="0" w:color="auto"/>
          </w:divBdr>
        </w:div>
        <w:div w:id="2133789292">
          <w:marLeft w:val="0"/>
          <w:marRight w:val="0"/>
          <w:marTop w:val="0"/>
          <w:marBottom w:val="0"/>
          <w:divBdr>
            <w:top w:val="none" w:sz="0" w:space="0" w:color="auto"/>
            <w:left w:val="none" w:sz="0" w:space="0" w:color="auto"/>
            <w:bottom w:val="none" w:sz="0" w:space="0" w:color="auto"/>
            <w:right w:val="none" w:sz="0" w:space="0" w:color="auto"/>
          </w:divBdr>
        </w:div>
        <w:div w:id="1664697443">
          <w:marLeft w:val="0"/>
          <w:marRight w:val="0"/>
          <w:marTop w:val="0"/>
          <w:marBottom w:val="0"/>
          <w:divBdr>
            <w:top w:val="none" w:sz="0" w:space="0" w:color="auto"/>
            <w:left w:val="none" w:sz="0" w:space="0" w:color="auto"/>
            <w:bottom w:val="none" w:sz="0" w:space="0" w:color="auto"/>
            <w:right w:val="none" w:sz="0" w:space="0" w:color="auto"/>
          </w:divBdr>
        </w:div>
        <w:div w:id="871378950">
          <w:marLeft w:val="0"/>
          <w:marRight w:val="0"/>
          <w:marTop w:val="0"/>
          <w:marBottom w:val="0"/>
          <w:divBdr>
            <w:top w:val="none" w:sz="0" w:space="0" w:color="auto"/>
            <w:left w:val="none" w:sz="0" w:space="0" w:color="auto"/>
            <w:bottom w:val="none" w:sz="0" w:space="0" w:color="auto"/>
            <w:right w:val="none" w:sz="0" w:space="0" w:color="auto"/>
          </w:divBdr>
        </w:div>
        <w:div w:id="2083477769">
          <w:marLeft w:val="0"/>
          <w:marRight w:val="0"/>
          <w:marTop w:val="0"/>
          <w:marBottom w:val="0"/>
          <w:divBdr>
            <w:top w:val="none" w:sz="0" w:space="0" w:color="auto"/>
            <w:left w:val="none" w:sz="0" w:space="0" w:color="auto"/>
            <w:bottom w:val="none" w:sz="0" w:space="0" w:color="auto"/>
            <w:right w:val="none" w:sz="0" w:space="0" w:color="auto"/>
          </w:divBdr>
        </w:div>
        <w:div w:id="1179470838">
          <w:marLeft w:val="0"/>
          <w:marRight w:val="0"/>
          <w:marTop w:val="0"/>
          <w:marBottom w:val="0"/>
          <w:divBdr>
            <w:top w:val="none" w:sz="0" w:space="0" w:color="auto"/>
            <w:left w:val="none" w:sz="0" w:space="0" w:color="auto"/>
            <w:bottom w:val="none" w:sz="0" w:space="0" w:color="auto"/>
            <w:right w:val="none" w:sz="0" w:space="0" w:color="auto"/>
          </w:divBdr>
        </w:div>
        <w:div w:id="766003737">
          <w:marLeft w:val="0"/>
          <w:marRight w:val="0"/>
          <w:marTop w:val="0"/>
          <w:marBottom w:val="0"/>
          <w:divBdr>
            <w:top w:val="none" w:sz="0" w:space="0" w:color="auto"/>
            <w:left w:val="none" w:sz="0" w:space="0" w:color="auto"/>
            <w:bottom w:val="none" w:sz="0" w:space="0" w:color="auto"/>
            <w:right w:val="none" w:sz="0" w:space="0" w:color="auto"/>
          </w:divBdr>
        </w:div>
        <w:div w:id="1188908998">
          <w:marLeft w:val="0"/>
          <w:marRight w:val="0"/>
          <w:marTop w:val="0"/>
          <w:marBottom w:val="0"/>
          <w:divBdr>
            <w:top w:val="none" w:sz="0" w:space="0" w:color="auto"/>
            <w:left w:val="none" w:sz="0" w:space="0" w:color="auto"/>
            <w:bottom w:val="none" w:sz="0" w:space="0" w:color="auto"/>
            <w:right w:val="none" w:sz="0" w:space="0" w:color="auto"/>
          </w:divBdr>
        </w:div>
        <w:div w:id="210700151">
          <w:marLeft w:val="0"/>
          <w:marRight w:val="0"/>
          <w:marTop w:val="0"/>
          <w:marBottom w:val="0"/>
          <w:divBdr>
            <w:top w:val="none" w:sz="0" w:space="0" w:color="auto"/>
            <w:left w:val="none" w:sz="0" w:space="0" w:color="auto"/>
            <w:bottom w:val="none" w:sz="0" w:space="0" w:color="auto"/>
            <w:right w:val="none" w:sz="0" w:space="0" w:color="auto"/>
          </w:divBdr>
        </w:div>
        <w:div w:id="2054425435">
          <w:marLeft w:val="0"/>
          <w:marRight w:val="0"/>
          <w:marTop w:val="0"/>
          <w:marBottom w:val="0"/>
          <w:divBdr>
            <w:top w:val="none" w:sz="0" w:space="0" w:color="auto"/>
            <w:left w:val="none" w:sz="0" w:space="0" w:color="auto"/>
            <w:bottom w:val="none" w:sz="0" w:space="0" w:color="auto"/>
            <w:right w:val="none" w:sz="0" w:space="0" w:color="auto"/>
          </w:divBdr>
        </w:div>
        <w:div w:id="585698130">
          <w:marLeft w:val="0"/>
          <w:marRight w:val="0"/>
          <w:marTop w:val="0"/>
          <w:marBottom w:val="0"/>
          <w:divBdr>
            <w:top w:val="none" w:sz="0" w:space="0" w:color="auto"/>
            <w:left w:val="none" w:sz="0" w:space="0" w:color="auto"/>
            <w:bottom w:val="none" w:sz="0" w:space="0" w:color="auto"/>
            <w:right w:val="none" w:sz="0" w:space="0" w:color="auto"/>
          </w:divBdr>
        </w:div>
        <w:div w:id="1611088099">
          <w:marLeft w:val="0"/>
          <w:marRight w:val="0"/>
          <w:marTop w:val="0"/>
          <w:marBottom w:val="0"/>
          <w:divBdr>
            <w:top w:val="none" w:sz="0" w:space="0" w:color="auto"/>
            <w:left w:val="none" w:sz="0" w:space="0" w:color="auto"/>
            <w:bottom w:val="none" w:sz="0" w:space="0" w:color="auto"/>
            <w:right w:val="none" w:sz="0" w:space="0" w:color="auto"/>
          </w:divBdr>
        </w:div>
        <w:div w:id="1831942618">
          <w:marLeft w:val="0"/>
          <w:marRight w:val="0"/>
          <w:marTop w:val="0"/>
          <w:marBottom w:val="0"/>
          <w:divBdr>
            <w:top w:val="none" w:sz="0" w:space="0" w:color="auto"/>
            <w:left w:val="none" w:sz="0" w:space="0" w:color="auto"/>
            <w:bottom w:val="none" w:sz="0" w:space="0" w:color="auto"/>
            <w:right w:val="none" w:sz="0" w:space="0" w:color="auto"/>
          </w:divBdr>
        </w:div>
        <w:div w:id="1230381558">
          <w:marLeft w:val="0"/>
          <w:marRight w:val="0"/>
          <w:marTop w:val="0"/>
          <w:marBottom w:val="0"/>
          <w:divBdr>
            <w:top w:val="none" w:sz="0" w:space="0" w:color="auto"/>
            <w:left w:val="none" w:sz="0" w:space="0" w:color="auto"/>
            <w:bottom w:val="none" w:sz="0" w:space="0" w:color="auto"/>
            <w:right w:val="none" w:sz="0" w:space="0" w:color="auto"/>
          </w:divBdr>
        </w:div>
        <w:div w:id="1828857164">
          <w:marLeft w:val="0"/>
          <w:marRight w:val="0"/>
          <w:marTop w:val="0"/>
          <w:marBottom w:val="0"/>
          <w:divBdr>
            <w:top w:val="none" w:sz="0" w:space="0" w:color="auto"/>
            <w:left w:val="none" w:sz="0" w:space="0" w:color="auto"/>
            <w:bottom w:val="none" w:sz="0" w:space="0" w:color="auto"/>
            <w:right w:val="none" w:sz="0" w:space="0" w:color="auto"/>
          </w:divBdr>
        </w:div>
        <w:div w:id="1495410420">
          <w:marLeft w:val="0"/>
          <w:marRight w:val="0"/>
          <w:marTop w:val="0"/>
          <w:marBottom w:val="0"/>
          <w:divBdr>
            <w:top w:val="none" w:sz="0" w:space="0" w:color="auto"/>
            <w:left w:val="none" w:sz="0" w:space="0" w:color="auto"/>
            <w:bottom w:val="none" w:sz="0" w:space="0" w:color="auto"/>
            <w:right w:val="none" w:sz="0" w:space="0" w:color="auto"/>
          </w:divBdr>
        </w:div>
        <w:div w:id="2075927026">
          <w:marLeft w:val="0"/>
          <w:marRight w:val="0"/>
          <w:marTop w:val="0"/>
          <w:marBottom w:val="0"/>
          <w:divBdr>
            <w:top w:val="none" w:sz="0" w:space="0" w:color="auto"/>
            <w:left w:val="none" w:sz="0" w:space="0" w:color="auto"/>
            <w:bottom w:val="none" w:sz="0" w:space="0" w:color="auto"/>
            <w:right w:val="none" w:sz="0" w:space="0" w:color="auto"/>
          </w:divBdr>
        </w:div>
        <w:div w:id="1353602982">
          <w:marLeft w:val="0"/>
          <w:marRight w:val="0"/>
          <w:marTop w:val="0"/>
          <w:marBottom w:val="0"/>
          <w:divBdr>
            <w:top w:val="none" w:sz="0" w:space="0" w:color="auto"/>
            <w:left w:val="none" w:sz="0" w:space="0" w:color="auto"/>
            <w:bottom w:val="none" w:sz="0" w:space="0" w:color="auto"/>
            <w:right w:val="none" w:sz="0" w:space="0" w:color="auto"/>
          </w:divBdr>
        </w:div>
        <w:div w:id="613904552">
          <w:marLeft w:val="0"/>
          <w:marRight w:val="0"/>
          <w:marTop w:val="0"/>
          <w:marBottom w:val="0"/>
          <w:divBdr>
            <w:top w:val="none" w:sz="0" w:space="0" w:color="auto"/>
            <w:left w:val="none" w:sz="0" w:space="0" w:color="auto"/>
            <w:bottom w:val="none" w:sz="0" w:space="0" w:color="auto"/>
            <w:right w:val="none" w:sz="0" w:space="0" w:color="auto"/>
          </w:divBdr>
        </w:div>
        <w:div w:id="422184213">
          <w:marLeft w:val="0"/>
          <w:marRight w:val="0"/>
          <w:marTop w:val="0"/>
          <w:marBottom w:val="0"/>
          <w:divBdr>
            <w:top w:val="none" w:sz="0" w:space="0" w:color="auto"/>
            <w:left w:val="none" w:sz="0" w:space="0" w:color="auto"/>
            <w:bottom w:val="none" w:sz="0" w:space="0" w:color="auto"/>
            <w:right w:val="none" w:sz="0" w:space="0" w:color="auto"/>
          </w:divBdr>
        </w:div>
        <w:div w:id="115872606">
          <w:marLeft w:val="0"/>
          <w:marRight w:val="0"/>
          <w:marTop w:val="0"/>
          <w:marBottom w:val="0"/>
          <w:divBdr>
            <w:top w:val="none" w:sz="0" w:space="0" w:color="auto"/>
            <w:left w:val="none" w:sz="0" w:space="0" w:color="auto"/>
            <w:bottom w:val="none" w:sz="0" w:space="0" w:color="auto"/>
            <w:right w:val="none" w:sz="0" w:space="0" w:color="auto"/>
          </w:divBdr>
        </w:div>
        <w:div w:id="252473825">
          <w:marLeft w:val="0"/>
          <w:marRight w:val="0"/>
          <w:marTop w:val="0"/>
          <w:marBottom w:val="0"/>
          <w:divBdr>
            <w:top w:val="none" w:sz="0" w:space="0" w:color="auto"/>
            <w:left w:val="none" w:sz="0" w:space="0" w:color="auto"/>
            <w:bottom w:val="none" w:sz="0" w:space="0" w:color="auto"/>
            <w:right w:val="none" w:sz="0" w:space="0" w:color="auto"/>
          </w:divBdr>
        </w:div>
        <w:div w:id="1889562222">
          <w:marLeft w:val="0"/>
          <w:marRight w:val="0"/>
          <w:marTop w:val="0"/>
          <w:marBottom w:val="0"/>
          <w:divBdr>
            <w:top w:val="none" w:sz="0" w:space="0" w:color="auto"/>
            <w:left w:val="none" w:sz="0" w:space="0" w:color="auto"/>
            <w:bottom w:val="none" w:sz="0" w:space="0" w:color="auto"/>
            <w:right w:val="none" w:sz="0" w:space="0" w:color="auto"/>
          </w:divBdr>
        </w:div>
        <w:div w:id="438792234">
          <w:marLeft w:val="0"/>
          <w:marRight w:val="0"/>
          <w:marTop w:val="0"/>
          <w:marBottom w:val="0"/>
          <w:divBdr>
            <w:top w:val="none" w:sz="0" w:space="0" w:color="auto"/>
            <w:left w:val="none" w:sz="0" w:space="0" w:color="auto"/>
            <w:bottom w:val="none" w:sz="0" w:space="0" w:color="auto"/>
            <w:right w:val="none" w:sz="0" w:space="0" w:color="auto"/>
          </w:divBdr>
        </w:div>
        <w:div w:id="935677980">
          <w:marLeft w:val="0"/>
          <w:marRight w:val="0"/>
          <w:marTop w:val="0"/>
          <w:marBottom w:val="0"/>
          <w:divBdr>
            <w:top w:val="none" w:sz="0" w:space="0" w:color="auto"/>
            <w:left w:val="none" w:sz="0" w:space="0" w:color="auto"/>
            <w:bottom w:val="none" w:sz="0" w:space="0" w:color="auto"/>
            <w:right w:val="none" w:sz="0" w:space="0" w:color="auto"/>
          </w:divBdr>
        </w:div>
        <w:div w:id="1886260471">
          <w:marLeft w:val="0"/>
          <w:marRight w:val="0"/>
          <w:marTop w:val="0"/>
          <w:marBottom w:val="0"/>
          <w:divBdr>
            <w:top w:val="none" w:sz="0" w:space="0" w:color="auto"/>
            <w:left w:val="none" w:sz="0" w:space="0" w:color="auto"/>
            <w:bottom w:val="none" w:sz="0" w:space="0" w:color="auto"/>
            <w:right w:val="none" w:sz="0" w:space="0" w:color="auto"/>
          </w:divBdr>
        </w:div>
        <w:div w:id="1655526571">
          <w:marLeft w:val="0"/>
          <w:marRight w:val="0"/>
          <w:marTop w:val="0"/>
          <w:marBottom w:val="0"/>
          <w:divBdr>
            <w:top w:val="none" w:sz="0" w:space="0" w:color="auto"/>
            <w:left w:val="none" w:sz="0" w:space="0" w:color="auto"/>
            <w:bottom w:val="none" w:sz="0" w:space="0" w:color="auto"/>
            <w:right w:val="none" w:sz="0" w:space="0" w:color="auto"/>
          </w:divBdr>
        </w:div>
        <w:div w:id="864026770">
          <w:marLeft w:val="0"/>
          <w:marRight w:val="0"/>
          <w:marTop w:val="0"/>
          <w:marBottom w:val="0"/>
          <w:divBdr>
            <w:top w:val="none" w:sz="0" w:space="0" w:color="auto"/>
            <w:left w:val="none" w:sz="0" w:space="0" w:color="auto"/>
            <w:bottom w:val="none" w:sz="0" w:space="0" w:color="auto"/>
            <w:right w:val="none" w:sz="0" w:space="0" w:color="auto"/>
          </w:divBdr>
        </w:div>
        <w:div w:id="1905792905">
          <w:marLeft w:val="0"/>
          <w:marRight w:val="0"/>
          <w:marTop w:val="0"/>
          <w:marBottom w:val="0"/>
          <w:divBdr>
            <w:top w:val="none" w:sz="0" w:space="0" w:color="auto"/>
            <w:left w:val="none" w:sz="0" w:space="0" w:color="auto"/>
            <w:bottom w:val="none" w:sz="0" w:space="0" w:color="auto"/>
            <w:right w:val="none" w:sz="0" w:space="0" w:color="auto"/>
          </w:divBdr>
        </w:div>
        <w:div w:id="1660814791">
          <w:marLeft w:val="0"/>
          <w:marRight w:val="0"/>
          <w:marTop w:val="0"/>
          <w:marBottom w:val="0"/>
          <w:divBdr>
            <w:top w:val="none" w:sz="0" w:space="0" w:color="auto"/>
            <w:left w:val="none" w:sz="0" w:space="0" w:color="auto"/>
            <w:bottom w:val="none" w:sz="0" w:space="0" w:color="auto"/>
            <w:right w:val="none" w:sz="0" w:space="0" w:color="auto"/>
          </w:divBdr>
        </w:div>
        <w:div w:id="466052945">
          <w:marLeft w:val="0"/>
          <w:marRight w:val="0"/>
          <w:marTop w:val="0"/>
          <w:marBottom w:val="0"/>
          <w:divBdr>
            <w:top w:val="none" w:sz="0" w:space="0" w:color="auto"/>
            <w:left w:val="none" w:sz="0" w:space="0" w:color="auto"/>
            <w:bottom w:val="none" w:sz="0" w:space="0" w:color="auto"/>
            <w:right w:val="none" w:sz="0" w:space="0" w:color="auto"/>
          </w:divBdr>
        </w:div>
        <w:div w:id="703597582">
          <w:marLeft w:val="0"/>
          <w:marRight w:val="0"/>
          <w:marTop w:val="0"/>
          <w:marBottom w:val="0"/>
          <w:divBdr>
            <w:top w:val="none" w:sz="0" w:space="0" w:color="auto"/>
            <w:left w:val="none" w:sz="0" w:space="0" w:color="auto"/>
            <w:bottom w:val="none" w:sz="0" w:space="0" w:color="auto"/>
            <w:right w:val="none" w:sz="0" w:space="0" w:color="auto"/>
          </w:divBdr>
        </w:div>
        <w:div w:id="115565458">
          <w:marLeft w:val="0"/>
          <w:marRight w:val="0"/>
          <w:marTop w:val="0"/>
          <w:marBottom w:val="0"/>
          <w:divBdr>
            <w:top w:val="none" w:sz="0" w:space="0" w:color="auto"/>
            <w:left w:val="none" w:sz="0" w:space="0" w:color="auto"/>
            <w:bottom w:val="none" w:sz="0" w:space="0" w:color="auto"/>
            <w:right w:val="none" w:sz="0" w:space="0" w:color="auto"/>
          </w:divBdr>
        </w:div>
        <w:div w:id="2109422451">
          <w:marLeft w:val="0"/>
          <w:marRight w:val="0"/>
          <w:marTop w:val="0"/>
          <w:marBottom w:val="0"/>
          <w:divBdr>
            <w:top w:val="none" w:sz="0" w:space="0" w:color="auto"/>
            <w:left w:val="none" w:sz="0" w:space="0" w:color="auto"/>
            <w:bottom w:val="none" w:sz="0" w:space="0" w:color="auto"/>
            <w:right w:val="none" w:sz="0" w:space="0" w:color="auto"/>
          </w:divBdr>
        </w:div>
        <w:div w:id="1188330168">
          <w:marLeft w:val="0"/>
          <w:marRight w:val="0"/>
          <w:marTop w:val="0"/>
          <w:marBottom w:val="0"/>
          <w:divBdr>
            <w:top w:val="none" w:sz="0" w:space="0" w:color="auto"/>
            <w:left w:val="none" w:sz="0" w:space="0" w:color="auto"/>
            <w:bottom w:val="none" w:sz="0" w:space="0" w:color="auto"/>
            <w:right w:val="none" w:sz="0" w:space="0" w:color="auto"/>
          </w:divBdr>
        </w:div>
        <w:div w:id="480275223">
          <w:marLeft w:val="0"/>
          <w:marRight w:val="0"/>
          <w:marTop w:val="0"/>
          <w:marBottom w:val="0"/>
          <w:divBdr>
            <w:top w:val="none" w:sz="0" w:space="0" w:color="auto"/>
            <w:left w:val="none" w:sz="0" w:space="0" w:color="auto"/>
            <w:bottom w:val="none" w:sz="0" w:space="0" w:color="auto"/>
            <w:right w:val="none" w:sz="0" w:space="0" w:color="auto"/>
          </w:divBdr>
        </w:div>
        <w:div w:id="174421540">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398891608">
          <w:marLeft w:val="0"/>
          <w:marRight w:val="0"/>
          <w:marTop w:val="0"/>
          <w:marBottom w:val="0"/>
          <w:divBdr>
            <w:top w:val="none" w:sz="0" w:space="0" w:color="auto"/>
            <w:left w:val="none" w:sz="0" w:space="0" w:color="auto"/>
            <w:bottom w:val="none" w:sz="0" w:space="0" w:color="auto"/>
            <w:right w:val="none" w:sz="0" w:space="0" w:color="auto"/>
          </w:divBdr>
        </w:div>
        <w:div w:id="553546062">
          <w:marLeft w:val="0"/>
          <w:marRight w:val="0"/>
          <w:marTop w:val="0"/>
          <w:marBottom w:val="0"/>
          <w:divBdr>
            <w:top w:val="none" w:sz="0" w:space="0" w:color="auto"/>
            <w:left w:val="none" w:sz="0" w:space="0" w:color="auto"/>
            <w:bottom w:val="none" w:sz="0" w:space="0" w:color="auto"/>
            <w:right w:val="none" w:sz="0" w:space="0" w:color="auto"/>
          </w:divBdr>
        </w:div>
        <w:div w:id="1419473782">
          <w:marLeft w:val="0"/>
          <w:marRight w:val="0"/>
          <w:marTop w:val="0"/>
          <w:marBottom w:val="0"/>
          <w:divBdr>
            <w:top w:val="none" w:sz="0" w:space="0" w:color="auto"/>
            <w:left w:val="none" w:sz="0" w:space="0" w:color="auto"/>
            <w:bottom w:val="none" w:sz="0" w:space="0" w:color="auto"/>
            <w:right w:val="none" w:sz="0" w:space="0" w:color="auto"/>
          </w:divBdr>
        </w:div>
        <w:div w:id="655112551">
          <w:marLeft w:val="0"/>
          <w:marRight w:val="0"/>
          <w:marTop w:val="0"/>
          <w:marBottom w:val="0"/>
          <w:divBdr>
            <w:top w:val="none" w:sz="0" w:space="0" w:color="auto"/>
            <w:left w:val="none" w:sz="0" w:space="0" w:color="auto"/>
            <w:bottom w:val="none" w:sz="0" w:space="0" w:color="auto"/>
            <w:right w:val="none" w:sz="0" w:space="0" w:color="auto"/>
          </w:divBdr>
        </w:div>
        <w:div w:id="1206797357">
          <w:marLeft w:val="0"/>
          <w:marRight w:val="0"/>
          <w:marTop w:val="0"/>
          <w:marBottom w:val="0"/>
          <w:divBdr>
            <w:top w:val="none" w:sz="0" w:space="0" w:color="auto"/>
            <w:left w:val="none" w:sz="0" w:space="0" w:color="auto"/>
            <w:bottom w:val="none" w:sz="0" w:space="0" w:color="auto"/>
            <w:right w:val="none" w:sz="0" w:space="0" w:color="auto"/>
          </w:divBdr>
        </w:div>
        <w:div w:id="1874226032">
          <w:marLeft w:val="0"/>
          <w:marRight w:val="0"/>
          <w:marTop w:val="0"/>
          <w:marBottom w:val="0"/>
          <w:divBdr>
            <w:top w:val="none" w:sz="0" w:space="0" w:color="auto"/>
            <w:left w:val="none" w:sz="0" w:space="0" w:color="auto"/>
            <w:bottom w:val="none" w:sz="0" w:space="0" w:color="auto"/>
            <w:right w:val="none" w:sz="0" w:space="0" w:color="auto"/>
          </w:divBdr>
        </w:div>
        <w:div w:id="1115751044">
          <w:marLeft w:val="0"/>
          <w:marRight w:val="0"/>
          <w:marTop w:val="0"/>
          <w:marBottom w:val="0"/>
          <w:divBdr>
            <w:top w:val="none" w:sz="0" w:space="0" w:color="auto"/>
            <w:left w:val="none" w:sz="0" w:space="0" w:color="auto"/>
            <w:bottom w:val="none" w:sz="0" w:space="0" w:color="auto"/>
            <w:right w:val="none" w:sz="0" w:space="0" w:color="auto"/>
          </w:divBdr>
        </w:div>
        <w:div w:id="2032993368">
          <w:marLeft w:val="0"/>
          <w:marRight w:val="0"/>
          <w:marTop w:val="0"/>
          <w:marBottom w:val="0"/>
          <w:divBdr>
            <w:top w:val="none" w:sz="0" w:space="0" w:color="auto"/>
            <w:left w:val="none" w:sz="0" w:space="0" w:color="auto"/>
            <w:bottom w:val="none" w:sz="0" w:space="0" w:color="auto"/>
            <w:right w:val="none" w:sz="0" w:space="0" w:color="auto"/>
          </w:divBdr>
        </w:div>
        <w:div w:id="503783050">
          <w:marLeft w:val="0"/>
          <w:marRight w:val="0"/>
          <w:marTop w:val="0"/>
          <w:marBottom w:val="0"/>
          <w:divBdr>
            <w:top w:val="none" w:sz="0" w:space="0" w:color="auto"/>
            <w:left w:val="none" w:sz="0" w:space="0" w:color="auto"/>
            <w:bottom w:val="none" w:sz="0" w:space="0" w:color="auto"/>
            <w:right w:val="none" w:sz="0" w:space="0" w:color="auto"/>
          </w:divBdr>
        </w:div>
        <w:div w:id="860363186">
          <w:marLeft w:val="0"/>
          <w:marRight w:val="0"/>
          <w:marTop w:val="0"/>
          <w:marBottom w:val="0"/>
          <w:divBdr>
            <w:top w:val="none" w:sz="0" w:space="0" w:color="auto"/>
            <w:left w:val="none" w:sz="0" w:space="0" w:color="auto"/>
            <w:bottom w:val="none" w:sz="0" w:space="0" w:color="auto"/>
            <w:right w:val="none" w:sz="0" w:space="0" w:color="auto"/>
          </w:divBdr>
        </w:div>
        <w:div w:id="1071074324">
          <w:marLeft w:val="0"/>
          <w:marRight w:val="0"/>
          <w:marTop w:val="0"/>
          <w:marBottom w:val="0"/>
          <w:divBdr>
            <w:top w:val="none" w:sz="0" w:space="0" w:color="auto"/>
            <w:left w:val="none" w:sz="0" w:space="0" w:color="auto"/>
            <w:bottom w:val="none" w:sz="0" w:space="0" w:color="auto"/>
            <w:right w:val="none" w:sz="0" w:space="0" w:color="auto"/>
          </w:divBdr>
        </w:div>
        <w:div w:id="1029642473">
          <w:marLeft w:val="0"/>
          <w:marRight w:val="0"/>
          <w:marTop w:val="0"/>
          <w:marBottom w:val="0"/>
          <w:divBdr>
            <w:top w:val="none" w:sz="0" w:space="0" w:color="auto"/>
            <w:left w:val="none" w:sz="0" w:space="0" w:color="auto"/>
            <w:bottom w:val="none" w:sz="0" w:space="0" w:color="auto"/>
            <w:right w:val="none" w:sz="0" w:space="0" w:color="auto"/>
          </w:divBdr>
        </w:div>
        <w:div w:id="1112238928">
          <w:marLeft w:val="0"/>
          <w:marRight w:val="0"/>
          <w:marTop w:val="0"/>
          <w:marBottom w:val="0"/>
          <w:divBdr>
            <w:top w:val="none" w:sz="0" w:space="0" w:color="auto"/>
            <w:left w:val="none" w:sz="0" w:space="0" w:color="auto"/>
            <w:bottom w:val="none" w:sz="0" w:space="0" w:color="auto"/>
            <w:right w:val="none" w:sz="0" w:space="0" w:color="auto"/>
          </w:divBdr>
        </w:div>
        <w:div w:id="166794563">
          <w:marLeft w:val="0"/>
          <w:marRight w:val="0"/>
          <w:marTop w:val="0"/>
          <w:marBottom w:val="0"/>
          <w:divBdr>
            <w:top w:val="none" w:sz="0" w:space="0" w:color="auto"/>
            <w:left w:val="none" w:sz="0" w:space="0" w:color="auto"/>
            <w:bottom w:val="none" w:sz="0" w:space="0" w:color="auto"/>
            <w:right w:val="none" w:sz="0" w:space="0" w:color="auto"/>
          </w:divBdr>
        </w:div>
        <w:div w:id="859973479">
          <w:marLeft w:val="0"/>
          <w:marRight w:val="0"/>
          <w:marTop w:val="0"/>
          <w:marBottom w:val="0"/>
          <w:divBdr>
            <w:top w:val="none" w:sz="0" w:space="0" w:color="auto"/>
            <w:left w:val="none" w:sz="0" w:space="0" w:color="auto"/>
            <w:bottom w:val="none" w:sz="0" w:space="0" w:color="auto"/>
            <w:right w:val="none" w:sz="0" w:space="0" w:color="auto"/>
          </w:divBdr>
        </w:div>
        <w:div w:id="518206592">
          <w:marLeft w:val="0"/>
          <w:marRight w:val="0"/>
          <w:marTop w:val="0"/>
          <w:marBottom w:val="0"/>
          <w:divBdr>
            <w:top w:val="none" w:sz="0" w:space="0" w:color="auto"/>
            <w:left w:val="none" w:sz="0" w:space="0" w:color="auto"/>
            <w:bottom w:val="none" w:sz="0" w:space="0" w:color="auto"/>
            <w:right w:val="none" w:sz="0" w:space="0" w:color="auto"/>
          </w:divBdr>
        </w:div>
        <w:div w:id="508712305">
          <w:marLeft w:val="0"/>
          <w:marRight w:val="0"/>
          <w:marTop w:val="0"/>
          <w:marBottom w:val="0"/>
          <w:divBdr>
            <w:top w:val="none" w:sz="0" w:space="0" w:color="auto"/>
            <w:left w:val="none" w:sz="0" w:space="0" w:color="auto"/>
            <w:bottom w:val="none" w:sz="0" w:space="0" w:color="auto"/>
            <w:right w:val="none" w:sz="0" w:space="0" w:color="auto"/>
          </w:divBdr>
        </w:div>
        <w:div w:id="78404044">
          <w:marLeft w:val="0"/>
          <w:marRight w:val="0"/>
          <w:marTop w:val="0"/>
          <w:marBottom w:val="0"/>
          <w:divBdr>
            <w:top w:val="none" w:sz="0" w:space="0" w:color="auto"/>
            <w:left w:val="none" w:sz="0" w:space="0" w:color="auto"/>
            <w:bottom w:val="none" w:sz="0" w:space="0" w:color="auto"/>
            <w:right w:val="none" w:sz="0" w:space="0" w:color="auto"/>
          </w:divBdr>
        </w:div>
        <w:div w:id="474302811">
          <w:marLeft w:val="0"/>
          <w:marRight w:val="0"/>
          <w:marTop w:val="0"/>
          <w:marBottom w:val="0"/>
          <w:divBdr>
            <w:top w:val="none" w:sz="0" w:space="0" w:color="auto"/>
            <w:left w:val="none" w:sz="0" w:space="0" w:color="auto"/>
            <w:bottom w:val="none" w:sz="0" w:space="0" w:color="auto"/>
            <w:right w:val="none" w:sz="0" w:space="0" w:color="auto"/>
          </w:divBdr>
        </w:div>
        <w:div w:id="1441102912">
          <w:marLeft w:val="0"/>
          <w:marRight w:val="0"/>
          <w:marTop w:val="0"/>
          <w:marBottom w:val="0"/>
          <w:divBdr>
            <w:top w:val="none" w:sz="0" w:space="0" w:color="auto"/>
            <w:left w:val="none" w:sz="0" w:space="0" w:color="auto"/>
            <w:bottom w:val="none" w:sz="0" w:space="0" w:color="auto"/>
            <w:right w:val="none" w:sz="0" w:space="0" w:color="auto"/>
          </w:divBdr>
        </w:div>
        <w:div w:id="1245644981">
          <w:marLeft w:val="0"/>
          <w:marRight w:val="0"/>
          <w:marTop w:val="0"/>
          <w:marBottom w:val="0"/>
          <w:divBdr>
            <w:top w:val="none" w:sz="0" w:space="0" w:color="auto"/>
            <w:left w:val="none" w:sz="0" w:space="0" w:color="auto"/>
            <w:bottom w:val="none" w:sz="0" w:space="0" w:color="auto"/>
            <w:right w:val="none" w:sz="0" w:space="0" w:color="auto"/>
          </w:divBdr>
        </w:div>
        <w:div w:id="62533369">
          <w:marLeft w:val="0"/>
          <w:marRight w:val="0"/>
          <w:marTop w:val="0"/>
          <w:marBottom w:val="0"/>
          <w:divBdr>
            <w:top w:val="none" w:sz="0" w:space="0" w:color="auto"/>
            <w:left w:val="none" w:sz="0" w:space="0" w:color="auto"/>
            <w:bottom w:val="none" w:sz="0" w:space="0" w:color="auto"/>
            <w:right w:val="none" w:sz="0" w:space="0" w:color="auto"/>
          </w:divBdr>
        </w:div>
        <w:div w:id="521012314">
          <w:marLeft w:val="0"/>
          <w:marRight w:val="0"/>
          <w:marTop w:val="0"/>
          <w:marBottom w:val="0"/>
          <w:divBdr>
            <w:top w:val="none" w:sz="0" w:space="0" w:color="auto"/>
            <w:left w:val="none" w:sz="0" w:space="0" w:color="auto"/>
            <w:bottom w:val="none" w:sz="0" w:space="0" w:color="auto"/>
            <w:right w:val="none" w:sz="0" w:space="0" w:color="auto"/>
          </w:divBdr>
        </w:div>
        <w:div w:id="1905870200">
          <w:marLeft w:val="0"/>
          <w:marRight w:val="0"/>
          <w:marTop w:val="0"/>
          <w:marBottom w:val="0"/>
          <w:divBdr>
            <w:top w:val="none" w:sz="0" w:space="0" w:color="auto"/>
            <w:left w:val="none" w:sz="0" w:space="0" w:color="auto"/>
            <w:bottom w:val="none" w:sz="0" w:space="0" w:color="auto"/>
            <w:right w:val="none" w:sz="0" w:space="0" w:color="auto"/>
          </w:divBdr>
        </w:div>
        <w:div w:id="921448250">
          <w:marLeft w:val="0"/>
          <w:marRight w:val="0"/>
          <w:marTop w:val="0"/>
          <w:marBottom w:val="0"/>
          <w:divBdr>
            <w:top w:val="none" w:sz="0" w:space="0" w:color="auto"/>
            <w:left w:val="none" w:sz="0" w:space="0" w:color="auto"/>
            <w:bottom w:val="none" w:sz="0" w:space="0" w:color="auto"/>
            <w:right w:val="none" w:sz="0" w:space="0" w:color="auto"/>
          </w:divBdr>
        </w:div>
        <w:div w:id="439420984">
          <w:marLeft w:val="0"/>
          <w:marRight w:val="0"/>
          <w:marTop w:val="0"/>
          <w:marBottom w:val="0"/>
          <w:divBdr>
            <w:top w:val="none" w:sz="0" w:space="0" w:color="auto"/>
            <w:left w:val="none" w:sz="0" w:space="0" w:color="auto"/>
            <w:bottom w:val="none" w:sz="0" w:space="0" w:color="auto"/>
            <w:right w:val="none" w:sz="0" w:space="0" w:color="auto"/>
          </w:divBdr>
        </w:div>
        <w:div w:id="1706910419">
          <w:marLeft w:val="0"/>
          <w:marRight w:val="0"/>
          <w:marTop w:val="0"/>
          <w:marBottom w:val="0"/>
          <w:divBdr>
            <w:top w:val="none" w:sz="0" w:space="0" w:color="auto"/>
            <w:left w:val="none" w:sz="0" w:space="0" w:color="auto"/>
            <w:bottom w:val="none" w:sz="0" w:space="0" w:color="auto"/>
            <w:right w:val="none" w:sz="0" w:space="0" w:color="auto"/>
          </w:divBdr>
        </w:div>
        <w:div w:id="1562207051">
          <w:marLeft w:val="0"/>
          <w:marRight w:val="0"/>
          <w:marTop w:val="0"/>
          <w:marBottom w:val="0"/>
          <w:divBdr>
            <w:top w:val="none" w:sz="0" w:space="0" w:color="auto"/>
            <w:left w:val="none" w:sz="0" w:space="0" w:color="auto"/>
            <w:bottom w:val="none" w:sz="0" w:space="0" w:color="auto"/>
            <w:right w:val="none" w:sz="0" w:space="0" w:color="auto"/>
          </w:divBdr>
        </w:div>
        <w:div w:id="1699506339">
          <w:marLeft w:val="0"/>
          <w:marRight w:val="0"/>
          <w:marTop w:val="0"/>
          <w:marBottom w:val="0"/>
          <w:divBdr>
            <w:top w:val="none" w:sz="0" w:space="0" w:color="auto"/>
            <w:left w:val="none" w:sz="0" w:space="0" w:color="auto"/>
            <w:bottom w:val="none" w:sz="0" w:space="0" w:color="auto"/>
            <w:right w:val="none" w:sz="0" w:space="0" w:color="auto"/>
          </w:divBdr>
        </w:div>
        <w:div w:id="1744796936">
          <w:marLeft w:val="0"/>
          <w:marRight w:val="0"/>
          <w:marTop w:val="0"/>
          <w:marBottom w:val="0"/>
          <w:divBdr>
            <w:top w:val="none" w:sz="0" w:space="0" w:color="auto"/>
            <w:left w:val="none" w:sz="0" w:space="0" w:color="auto"/>
            <w:bottom w:val="none" w:sz="0" w:space="0" w:color="auto"/>
            <w:right w:val="none" w:sz="0" w:space="0" w:color="auto"/>
          </w:divBdr>
        </w:div>
        <w:div w:id="1193156623">
          <w:marLeft w:val="0"/>
          <w:marRight w:val="0"/>
          <w:marTop w:val="0"/>
          <w:marBottom w:val="0"/>
          <w:divBdr>
            <w:top w:val="none" w:sz="0" w:space="0" w:color="auto"/>
            <w:left w:val="none" w:sz="0" w:space="0" w:color="auto"/>
            <w:bottom w:val="none" w:sz="0" w:space="0" w:color="auto"/>
            <w:right w:val="none" w:sz="0" w:space="0" w:color="auto"/>
          </w:divBdr>
        </w:div>
        <w:div w:id="1659991442">
          <w:marLeft w:val="0"/>
          <w:marRight w:val="0"/>
          <w:marTop w:val="0"/>
          <w:marBottom w:val="0"/>
          <w:divBdr>
            <w:top w:val="none" w:sz="0" w:space="0" w:color="auto"/>
            <w:left w:val="none" w:sz="0" w:space="0" w:color="auto"/>
            <w:bottom w:val="none" w:sz="0" w:space="0" w:color="auto"/>
            <w:right w:val="none" w:sz="0" w:space="0" w:color="auto"/>
          </w:divBdr>
        </w:div>
        <w:div w:id="42759820">
          <w:marLeft w:val="0"/>
          <w:marRight w:val="0"/>
          <w:marTop w:val="0"/>
          <w:marBottom w:val="0"/>
          <w:divBdr>
            <w:top w:val="none" w:sz="0" w:space="0" w:color="auto"/>
            <w:left w:val="none" w:sz="0" w:space="0" w:color="auto"/>
            <w:bottom w:val="none" w:sz="0" w:space="0" w:color="auto"/>
            <w:right w:val="none" w:sz="0" w:space="0" w:color="auto"/>
          </w:divBdr>
        </w:div>
        <w:div w:id="1966541155">
          <w:marLeft w:val="0"/>
          <w:marRight w:val="0"/>
          <w:marTop w:val="0"/>
          <w:marBottom w:val="0"/>
          <w:divBdr>
            <w:top w:val="none" w:sz="0" w:space="0" w:color="auto"/>
            <w:left w:val="none" w:sz="0" w:space="0" w:color="auto"/>
            <w:bottom w:val="none" w:sz="0" w:space="0" w:color="auto"/>
            <w:right w:val="none" w:sz="0" w:space="0" w:color="auto"/>
          </w:divBdr>
        </w:div>
        <w:div w:id="401099933">
          <w:marLeft w:val="0"/>
          <w:marRight w:val="0"/>
          <w:marTop w:val="0"/>
          <w:marBottom w:val="0"/>
          <w:divBdr>
            <w:top w:val="none" w:sz="0" w:space="0" w:color="auto"/>
            <w:left w:val="none" w:sz="0" w:space="0" w:color="auto"/>
            <w:bottom w:val="none" w:sz="0" w:space="0" w:color="auto"/>
            <w:right w:val="none" w:sz="0" w:space="0" w:color="auto"/>
          </w:divBdr>
        </w:div>
        <w:div w:id="1049495465">
          <w:marLeft w:val="0"/>
          <w:marRight w:val="0"/>
          <w:marTop w:val="0"/>
          <w:marBottom w:val="0"/>
          <w:divBdr>
            <w:top w:val="none" w:sz="0" w:space="0" w:color="auto"/>
            <w:left w:val="none" w:sz="0" w:space="0" w:color="auto"/>
            <w:bottom w:val="none" w:sz="0" w:space="0" w:color="auto"/>
            <w:right w:val="none" w:sz="0" w:space="0" w:color="auto"/>
          </w:divBdr>
        </w:div>
        <w:div w:id="1456826495">
          <w:marLeft w:val="0"/>
          <w:marRight w:val="0"/>
          <w:marTop w:val="0"/>
          <w:marBottom w:val="0"/>
          <w:divBdr>
            <w:top w:val="none" w:sz="0" w:space="0" w:color="auto"/>
            <w:left w:val="none" w:sz="0" w:space="0" w:color="auto"/>
            <w:bottom w:val="none" w:sz="0" w:space="0" w:color="auto"/>
            <w:right w:val="none" w:sz="0" w:space="0" w:color="auto"/>
          </w:divBdr>
        </w:div>
        <w:div w:id="155804794">
          <w:marLeft w:val="0"/>
          <w:marRight w:val="0"/>
          <w:marTop w:val="0"/>
          <w:marBottom w:val="0"/>
          <w:divBdr>
            <w:top w:val="none" w:sz="0" w:space="0" w:color="auto"/>
            <w:left w:val="none" w:sz="0" w:space="0" w:color="auto"/>
            <w:bottom w:val="none" w:sz="0" w:space="0" w:color="auto"/>
            <w:right w:val="none" w:sz="0" w:space="0" w:color="auto"/>
          </w:divBdr>
        </w:div>
        <w:div w:id="1201361812">
          <w:marLeft w:val="0"/>
          <w:marRight w:val="0"/>
          <w:marTop w:val="0"/>
          <w:marBottom w:val="0"/>
          <w:divBdr>
            <w:top w:val="none" w:sz="0" w:space="0" w:color="auto"/>
            <w:left w:val="none" w:sz="0" w:space="0" w:color="auto"/>
            <w:bottom w:val="none" w:sz="0" w:space="0" w:color="auto"/>
            <w:right w:val="none" w:sz="0" w:space="0" w:color="auto"/>
          </w:divBdr>
        </w:div>
        <w:div w:id="2083064950">
          <w:marLeft w:val="0"/>
          <w:marRight w:val="0"/>
          <w:marTop w:val="0"/>
          <w:marBottom w:val="0"/>
          <w:divBdr>
            <w:top w:val="none" w:sz="0" w:space="0" w:color="auto"/>
            <w:left w:val="none" w:sz="0" w:space="0" w:color="auto"/>
            <w:bottom w:val="none" w:sz="0" w:space="0" w:color="auto"/>
            <w:right w:val="none" w:sz="0" w:space="0" w:color="auto"/>
          </w:divBdr>
        </w:div>
        <w:div w:id="356272928">
          <w:marLeft w:val="0"/>
          <w:marRight w:val="0"/>
          <w:marTop w:val="0"/>
          <w:marBottom w:val="0"/>
          <w:divBdr>
            <w:top w:val="none" w:sz="0" w:space="0" w:color="auto"/>
            <w:left w:val="none" w:sz="0" w:space="0" w:color="auto"/>
            <w:bottom w:val="none" w:sz="0" w:space="0" w:color="auto"/>
            <w:right w:val="none" w:sz="0" w:space="0" w:color="auto"/>
          </w:divBdr>
        </w:div>
        <w:div w:id="671682967">
          <w:marLeft w:val="0"/>
          <w:marRight w:val="0"/>
          <w:marTop w:val="0"/>
          <w:marBottom w:val="0"/>
          <w:divBdr>
            <w:top w:val="none" w:sz="0" w:space="0" w:color="auto"/>
            <w:left w:val="none" w:sz="0" w:space="0" w:color="auto"/>
            <w:bottom w:val="none" w:sz="0" w:space="0" w:color="auto"/>
            <w:right w:val="none" w:sz="0" w:space="0" w:color="auto"/>
          </w:divBdr>
        </w:div>
        <w:div w:id="1376931841">
          <w:marLeft w:val="0"/>
          <w:marRight w:val="0"/>
          <w:marTop w:val="0"/>
          <w:marBottom w:val="0"/>
          <w:divBdr>
            <w:top w:val="none" w:sz="0" w:space="0" w:color="auto"/>
            <w:left w:val="none" w:sz="0" w:space="0" w:color="auto"/>
            <w:bottom w:val="none" w:sz="0" w:space="0" w:color="auto"/>
            <w:right w:val="none" w:sz="0" w:space="0" w:color="auto"/>
          </w:divBdr>
        </w:div>
        <w:div w:id="1522471566">
          <w:marLeft w:val="0"/>
          <w:marRight w:val="0"/>
          <w:marTop w:val="0"/>
          <w:marBottom w:val="0"/>
          <w:divBdr>
            <w:top w:val="none" w:sz="0" w:space="0" w:color="auto"/>
            <w:left w:val="none" w:sz="0" w:space="0" w:color="auto"/>
            <w:bottom w:val="none" w:sz="0" w:space="0" w:color="auto"/>
            <w:right w:val="none" w:sz="0" w:space="0" w:color="auto"/>
          </w:divBdr>
        </w:div>
        <w:div w:id="1336805558">
          <w:marLeft w:val="0"/>
          <w:marRight w:val="0"/>
          <w:marTop w:val="0"/>
          <w:marBottom w:val="0"/>
          <w:divBdr>
            <w:top w:val="none" w:sz="0" w:space="0" w:color="auto"/>
            <w:left w:val="none" w:sz="0" w:space="0" w:color="auto"/>
            <w:bottom w:val="none" w:sz="0" w:space="0" w:color="auto"/>
            <w:right w:val="none" w:sz="0" w:space="0" w:color="auto"/>
          </w:divBdr>
        </w:div>
        <w:div w:id="674957712">
          <w:marLeft w:val="0"/>
          <w:marRight w:val="0"/>
          <w:marTop w:val="0"/>
          <w:marBottom w:val="0"/>
          <w:divBdr>
            <w:top w:val="none" w:sz="0" w:space="0" w:color="auto"/>
            <w:left w:val="none" w:sz="0" w:space="0" w:color="auto"/>
            <w:bottom w:val="none" w:sz="0" w:space="0" w:color="auto"/>
            <w:right w:val="none" w:sz="0" w:space="0" w:color="auto"/>
          </w:divBdr>
        </w:div>
        <w:div w:id="1808667549">
          <w:marLeft w:val="0"/>
          <w:marRight w:val="0"/>
          <w:marTop w:val="0"/>
          <w:marBottom w:val="0"/>
          <w:divBdr>
            <w:top w:val="none" w:sz="0" w:space="0" w:color="auto"/>
            <w:left w:val="none" w:sz="0" w:space="0" w:color="auto"/>
            <w:bottom w:val="none" w:sz="0" w:space="0" w:color="auto"/>
            <w:right w:val="none" w:sz="0" w:space="0" w:color="auto"/>
          </w:divBdr>
        </w:div>
        <w:div w:id="2059471326">
          <w:marLeft w:val="0"/>
          <w:marRight w:val="0"/>
          <w:marTop w:val="0"/>
          <w:marBottom w:val="0"/>
          <w:divBdr>
            <w:top w:val="none" w:sz="0" w:space="0" w:color="auto"/>
            <w:left w:val="none" w:sz="0" w:space="0" w:color="auto"/>
            <w:bottom w:val="none" w:sz="0" w:space="0" w:color="auto"/>
            <w:right w:val="none" w:sz="0" w:space="0" w:color="auto"/>
          </w:divBdr>
        </w:div>
        <w:div w:id="357317465">
          <w:marLeft w:val="0"/>
          <w:marRight w:val="0"/>
          <w:marTop w:val="0"/>
          <w:marBottom w:val="0"/>
          <w:divBdr>
            <w:top w:val="none" w:sz="0" w:space="0" w:color="auto"/>
            <w:left w:val="none" w:sz="0" w:space="0" w:color="auto"/>
            <w:bottom w:val="none" w:sz="0" w:space="0" w:color="auto"/>
            <w:right w:val="none" w:sz="0" w:space="0" w:color="auto"/>
          </w:divBdr>
        </w:div>
        <w:div w:id="1595554498">
          <w:marLeft w:val="0"/>
          <w:marRight w:val="0"/>
          <w:marTop w:val="0"/>
          <w:marBottom w:val="0"/>
          <w:divBdr>
            <w:top w:val="none" w:sz="0" w:space="0" w:color="auto"/>
            <w:left w:val="none" w:sz="0" w:space="0" w:color="auto"/>
            <w:bottom w:val="none" w:sz="0" w:space="0" w:color="auto"/>
            <w:right w:val="none" w:sz="0" w:space="0" w:color="auto"/>
          </w:divBdr>
        </w:div>
        <w:div w:id="1067730056">
          <w:marLeft w:val="0"/>
          <w:marRight w:val="0"/>
          <w:marTop w:val="0"/>
          <w:marBottom w:val="0"/>
          <w:divBdr>
            <w:top w:val="none" w:sz="0" w:space="0" w:color="auto"/>
            <w:left w:val="none" w:sz="0" w:space="0" w:color="auto"/>
            <w:bottom w:val="none" w:sz="0" w:space="0" w:color="auto"/>
            <w:right w:val="none" w:sz="0" w:space="0" w:color="auto"/>
          </w:divBdr>
        </w:div>
        <w:div w:id="664207730">
          <w:marLeft w:val="0"/>
          <w:marRight w:val="0"/>
          <w:marTop w:val="0"/>
          <w:marBottom w:val="0"/>
          <w:divBdr>
            <w:top w:val="none" w:sz="0" w:space="0" w:color="auto"/>
            <w:left w:val="none" w:sz="0" w:space="0" w:color="auto"/>
            <w:bottom w:val="none" w:sz="0" w:space="0" w:color="auto"/>
            <w:right w:val="none" w:sz="0" w:space="0" w:color="auto"/>
          </w:divBdr>
        </w:div>
        <w:div w:id="18822533">
          <w:marLeft w:val="0"/>
          <w:marRight w:val="0"/>
          <w:marTop w:val="0"/>
          <w:marBottom w:val="0"/>
          <w:divBdr>
            <w:top w:val="none" w:sz="0" w:space="0" w:color="auto"/>
            <w:left w:val="none" w:sz="0" w:space="0" w:color="auto"/>
            <w:bottom w:val="none" w:sz="0" w:space="0" w:color="auto"/>
            <w:right w:val="none" w:sz="0" w:space="0" w:color="auto"/>
          </w:divBdr>
        </w:div>
        <w:div w:id="87311064">
          <w:marLeft w:val="0"/>
          <w:marRight w:val="0"/>
          <w:marTop w:val="0"/>
          <w:marBottom w:val="0"/>
          <w:divBdr>
            <w:top w:val="none" w:sz="0" w:space="0" w:color="auto"/>
            <w:left w:val="none" w:sz="0" w:space="0" w:color="auto"/>
            <w:bottom w:val="none" w:sz="0" w:space="0" w:color="auto"/>
            <w:right w:val="none" w:sz="0" w:space="0" w:color="auto"/>
          </w:divBdr>
        </w:div>
        <w:div w:id="2138141650">
          <w:marLeft w:val="0"/>
          <w:marRight w:val="0"/>
          <w:marTop w:val="0"/>
          <w:marBottom w:val="0"/>
          <w:divBdr>
            <w:top w:val="none" w:sz="0" w:space="0" w:color="auto"/>
            <w:left w:val="none" w:sz="0" w:space="0" w:color="auto"/>
            <w:bottom w:val="none" w:sz="0" w:space="0" w:color="auto"/>
            <w:right w:val="none" w:sz="0" w:space="0" w:color="auto"/>
          </w:divBdr>
        </w:div>
        <w:div w:id="1961840159">
          <w:marLeft w:val="0"/>
          <w:marRight w:val="0"/>
          <w:marTop w:val="0"/>
          <w:marBottom w:val="0"/>
          <w:divBdr>
            <w:top w:val="none" w:sz="0" w:space="0" w:color="auto"/>
            <w:left w:val="none" w:sz="0" w:space="0" w:color="auto"/>
            <w:bottom w:val="none" w:sz="0" w:space="0" w:color="auto"/>
            <w:right w:val="none" w:sz="0" w:space="0" w:color="auto"/>
          </w:divBdr>
        </w:div>
        <w:div w:id="204829966">
          <w:marLeft w:val="0"/>
          <w:marRight w:val="0"/>
          <w:marTop w:val="0"/>
          <w:marBottom w:val="0"/>
          <w:divBdr>
            <w:top w:val="none" w:sz="0" w:space="0" w:color="auto"/>
            <w:left w:val="none" w:sz="0" w:space="0" w:color="auto"/>
            <w:bottom w:val="none" w:sz="0" w:space="0" w:color="auto"/>
            <w:right w:val="none" w:sz="0" w:space="0" w:color="auto"/>
          </w:divBdr>
        </w:div>
        <w:div w:id="1334913856">
          <w:marLeft w:val="0"/>
          <w:marRight w:val="0"/>
          <w:marTop w:val="0"/>
          <w:marBottom w:val="0"/>
          <w:divBdr>
            <w:top w:val="none" w:sz="0" w:space="0" w:color="auto"/>
            <w:left w:val="none" w:sz="0" w:space="0" w:color="auto"/>
            <w:bottom w:val="none" w:sz="0" w:space="0" w:color="auto"/>
            <w:right w:val="none" w:sz="0" w:space="0" w:color="auto"/>
          </w:divBdr>
        </w:div>
        <w:div w:id="1509103806">
          <w:marLeft w:val="0"/>
          <w:marRight w:val="0"/>
          <w:marTop w:val="0"/>
          <w:marBottom w:val="0"/>
          <w:divBdr>
            <w:top w:val="none" w:sz="0" w:space="0" w:color="auto"/>
            <w:left w:val="none" w:sz="0" w:space="0" w:color="auto"/>
            <w:bottom w:val="none" w:sz="0" w:space="0" w:color="auto"/>
            <w:right w:val="none" w:sz="0" w:space="0" w:color="auto"/>
          </w:divBdr>
        </w:div>
        <w:div w:id="1164399479">
          <w:marLeft w:val="0"/>
          <w:marRight w:val="0"/>
          <w:marTop w:val="0"/>
          <w:marBottom w:val="0"/>
          <w:divBdr>
            <w:top w:val="none" w:sz="0" w:space="0" w:color="auto"/>
            <w:left w:val="none" w:sz="0" w:space="0" w:color="auto"/>
            <w:bottom w:val="none" w:sz="0" w:space="0" w:color="auto"/>
            <w:right w:val="none" w:sz="0" w:space="0" w:color="auto"/>
          </w:divBdr>
        </w:div>
        <w:div w:id="531260662">
          <w:marLeft w:val="0"/>
          <w:marRight w:val="0"/>
          <w:marTop w:val="0"/>
          <w:marBottom w:val="0"/>
          <w:divBdr>
            <w:top w:val="none" w:sz="0" w:space="0" w:color="auto"/>
            <w:left w:val="none" w:sz="0" w:space="0" w:color="auto"/>
            <w:bottom w:val="none" w:sz="0" w:space="0" w:color="auto"/>
            <w:right w:val="none" w:sz="0" w:space="0" w:color="auto"/>
          </w:divBdr>
        </w:div>
        <w:div w:id="1224220829">
          <w:marLeft w:val="0"/>
          <w:marRight w:val="0"/>
          <w:marTop w:val="0"/>
          <w:marBottom w:val="0"/>
          <w:divBdr>
            <w:top w:val="none" w:sz="0" w:space="0" w:color="auto"/>
            <w:left w:val="none" w:sz="0" w:space="0" w:color="auto"/>
            <w:bottom w:val="none" w:sz="0" w:space="0" w:color="auto"/>
            <w:right w:val="none" w:sz="0" w:space="0" w:color="auto"/>
          </w:divBdr>
        </w:div>
        <w:div w:id="1093354530">
          <w:marLeft w:val="0"/>
          <w:marRight w:val="0"/>
          <w:marTop w:val="0"/>
          <w:marBottom w:val="0"/>
          <w:divBdr>
            <w:top w:val="none" w:sz="0" w:space="0" w:color="auto"/>
            <w:left w:val="none" w:sz="0" w:space="0" w:color="auto"/>
            <w:bottom w:val="none" w:sz="0" w:space="0" w:color="auto"/>
            <w:right w:val="none" w:sz="0" w:space="0" w:color="auto"/>
          </w:divBdr>
        </w:div>
        <w:div w:id="1996181639">
          <w:marLeft w:val="0"/>
          <w:marRight w:val="0"/>
          <w:marTop w:val="0"/>
          <w:marBottom w:val="0"/>
          <w:divBdr>
            <w:top w:val="none" w:sz="0" w:space="0" w:color="auto"/>
            <w:left w:val="none" w:sz="0" w:space="0" w:color="auto"/>
            <w:bottom w:val="none" w:sz="0" w:space="0" w:color="auto"/>
            <w:right w:val="none" w:sz="0" w:space="0" w:color="auto"/>
          </w:divBdr>
        </w:div>
        <w:div w:id="1613629952">
          <w:marLeft w:val="0"/>
          <w:marRight w:val="0"/>
          <w:marTop w:val="0"/>
          <w:marBottom w:val="0"/>
          <w:divBdr>
            <w:top w:val="none" w:sz="0" w:space="0" w:color="auto"/>
            <w:left w:val="none" w:sz="0" w:space="0" w:color="auto"/>
            <w:bottom w:val="none" w:sz="0" w:space="0" w:color="auto"/>
            <w:right w:val="none" w:sz="0" w:space="0" w:color="auto"/>
          </w:divBdr>
        </w:div>
        <w:div w:id="779371707">
          <w:marLeft w:val="0"/>
          <w:marRight w:val="0"/>
          <w:marTop w:val="0"/>
          <w:marBottom w:val="0"/>
          <w:divBdr>
            <w:top w:val="none" w:sz="0" w:space="0" w:color="auto"/>
            <w:left w:val="none" w:sz="0" w:space="0" w:color="auto"/>
            <w:bottom w:val="none" w:sz="0" w:space="0" w:color="auto"/>
            <w:right w:val="none" w:sz="0" w:space="0" w:color="auto"/>
          </w:divBdr>
        </w:div>
        <w:div w:id="1662735086">
          <w:marLeft w:val="0"/>
          <w:marRight w:val="0"/>
          <w:marTop w:val="0"/>
          <w:marBottom w:val="0"/>
          <w:divBdr>
            <w:top w:val="none" w:sz="0" w:space="0" w:color="auto"/>
            <w:left w:val="none" w:sz="0" w:space="0" w:color="auto"/>
            <w:bottom w:val="none" w:sz="0" w:space="0" w:color="auto"/>
            <w:right w:val="none" w:sz="0" w:space="0" w:color="auto"/>
          </w:divBdr>
        </w:div>
        <w:div w:id="261577103">
          <w:marLeft w:val="0"/>
          <w:marRight w:val="0"/>
          <w:marTop w:val="0"/>
          <w:marBottom w:val="0"/>
          <w:divBdr>
            <w:top w:val="none" w:sz="0" w:space="0" w:color="auto"/>
            <w:left w:val="none" w:sz="0" w:space="0" w:color="auto"/>
            <w:bottom w:val="none" w:sz="0" w:space="0" w:color="auto"/>
            <w:right w:val="none" w:sz="0" w:space="0" w:color="auto"/>
          </w:divBdr>
        </w:div>
        <w:div w:id="1689015302">
          <w:marLeft w:val="0"/>
          <w:marRight w:val="0"/>
          <w:marTop w:val="0"/>
          <w:marBottom w:val="0"/>
          <w:divBdr>
            <w:top w:val="none" w:sz="0" w:space="0" w:color="auto"/>
            <w:left w:val="none" w:sz="0" w:space="0" w:color="auto"/>
            <w:bottom w:val="none" w:sz="0" w:space="0" w:color="auto"/>
            <w:right w:val="none" w:sz="0" w:space="0" w:color="auto"/>
          </w:divBdr>
        </w:div>
        <w:div w:id="82071876">
          <w:marLeft w:val="0"/>
          <w:marRight w:val="0"/>
          <w:marTop w:val="0"/>
          <w:marBottom w:val="0"/>
          <w:divBdr>
            <w:top w:val="none" w:sz="0" w:space="0" w:color="auto"/>
            <w:left w:val="none" w:sz="0" w:space="0" w:color="auto"/>
            <w:bottom w:val="none" w:sz="0" w:space="0" w:color="auto"/>
            <w:right w:val="none" w:sz="0" w:space="0" w:color="auto"/>
          </w:divBdr>
        </w:div>
        <w:div w:id="1095203664">
          <w:marLeft w:val="0"/>
          <w:marRight w:val="0"/>
          <w:marTop w:val="0"/>
          <w:marBottom w:val="0"/>
          <w:divBdr>
            <w:top w:val="none" w:sz="0" w:space="0" w:color="auto"/>
            <w:left w:val="none" w:sz="0" w:space="0" w:color="auto"/>
            <w:bottom w:val="none" w:sz="0" w:space="0" w:color="auto"/>
            <w:right w:val="none" w:sz="0" w:space="0" w:color="auto"/>
          </w:divBdr>
        </w:div>
        <w:div w:id="1402367675">
          <w:marLeft w:val="0"/>
          <w:marRight w:val="0"/>
          <w:marTop w:val="0"/>
          <w:marBottom w:val="0"/>
          <w:divBdr>
            <w:top w:val="none" w:sz="0" w:space="0" w:color="auto"/>
            <w:left w:val="none" w:sz="0" w:space="0" w:color="auto"/>
            <w:bottom w:val="none" w:sz="0" w:space="0" w:color="auto"/>
            <w:right w:val="none" w:sz="0" w:space="0" w:color="auto"/>
          </w:divBdr>
        </w:div>
        <w:div w:id="547842952">
          <w:marLeft w:val="0"/>
          <w:marRight w:val="0"/>
          <w:marTop w:val="0"/>
          <w:marBottom w:val="0"/>
          <w:divBdr>
            <w:top w:val="none" w:sz="0" w:space="0" w:color="auto"/>
            <w:left w:val="none" w:sz="0" w:space="0" w:color="auto"/>
            <w:bottom w:val="none" w:sz="0" w:space="0" w:color="auto"/>
            <w:right w:val="none" w:sz="0" w:space="0" w:color="auto"/>
          </w:divBdr>
        </w:div>
        <w:div w:id="1546485749">
          <w:marLeft w:val="0"/>
          <w:marRight w:val="0"/>
          <w:marTop w:val="0"/>
          <w:marBottom w:val="0"/>
          <w:divBdr>
            <w:top w:val="none" w:sz="0" w:space="0" w:color="auto"/>
            <w:left w:val="none" w:sz="0" w:space="0" w:color="auto"/>
            <w:bottom w:val="none" w:sz="0" w:space="0" w:color="auto"/>
            <w:right w:val="none" w:sz="0" w:space="0" w:color="auto"/>
          </w:divBdr>
        </w:div>
        <w:div w:id="1977105157">
          <w:marLeft w:val="0"/>
          <w:marRight w:val="0"/>
          <w:marTop w:val="0"/>
          <w:marBottom w:val="0"/>
          <w:divBdr>
            <w:top w:val="none" w:sz="0" w:space="0" w:color="auto"/>
            <w:left w:val="none" w:sz="0" w:space="0" w:color="auto"/>
            <w:bottom w:val="none" w:sz="0" w:space="0" w:color="auto"/>
            <w:right w:val="none" w:sz="0" w:space="0" w:color="auto"/>
          </w:divBdr>
        </w:div>
        <w:div w:id="1358651774">
          <w:marLeft w:val="0"/>
          <w:marRight w:val="0"/>
          <w:marTop w:val="0"/>
          <w:marBottom w:val="0"/>
          <w:divBdr>
            <w:top w:val="none" w:sz="0" w:space="0" w:color="auto"/>
            <w:left w:val="none" w:sz="0" w:space="0" w:color="auto"/>
            <w:bottom w:val="none" w:sz="0" w:space="0" w:color="auto"/>
            <w:right w:val="none" w:sz="0" w:space="0" w:color="auto"/>
          </w:divBdr>
        </w:div>
        <w:div w:id="930889851">
          <w:marLeft w:val="0"/>
          <w:marRight w:val="0"/>
          <w:marTop w:val="0"/>
          <w:marBottom w:val="0"/>
          <w:divBdr>
            <w:top w:val="none" w:sz="0" w:space="0" w:color="auto"/>
            <w:left w:val="none" w:sz="0" w:space="0" w:color="auto"/>
            <w:bottom w:val="none" w:sz="0" w:space="0" w:color="auto"/>
            <w:right w:val="none" w:sz="0" w:space="0" w:color="auto"/>
          </w:divBdr>
        </w:div>
        <w:div w:id="1090347774">
          <w:marLeft w:val="0"/>
          <w:marRight w:val="0"/>
          <w:marTop w:val="0"/>
          <w:marBottom w:val="0"/>
          <w:divBdr>
            <w:top w:val="none" w:sz="0" w:space="0" w:color="auto"/>
            <w:left w:val="none" w:sz="0" w:space="0" w:color="auto"/>
            <w:bottom w:val="none" w:sz="0" w:space="0" w:color="auto"/>
            <w:right w:val="none" w:sz="0" w:space="0" w:color="auto"/>
          </w:divBdr>
        </w:div>
        <w:div w:id="1655452608">
          <w:marLeft w:val="0"/>
          <w:marRight w:val="0"/>
          <w:marTop w:val="0"/>
          <w:marBottom w:val="0"/>
          <w:divBdr>
            <w:top w:val="none" w:sz="0" w:space="0" w:color="auto"/>
            <w:left w:val="none" w:sz="0" w:space="0" w:color="auto"/>
            <w:bottom w:val="none" w:sz="0" w:space="0" w:color="auto"/>
            <w:right w:val="none" w:sz="0" w:space="0" w:color="auto"/>
          </w:divBdr>
        </w:div>
        <w:div w:id="1375231764">
          <w:marLeft w:val="0"/>
          <w:marRight w:val="0"/>
          <w:marTop w:val="0"/>
          <w:marBottom w:val="0"/>
          <w:divBdr>
            <w:top w:val="none" w:sz="0" w:space="0" w:color="auto"/>
            <w:left w:val="none" w:sz="0" w:space="0" w:color="auto"/>
            <w:bottom w:val="none" w:sz="0" w:space="0" w:color="auto"/>
            <w:right w:val="none" w:sz="0" w:space="0" w:color="auto"/>
          </w:divBdr>
        </w:div>
        <w:div w:id="928847561">
          <w:marLeft w:val="0"/>
          <w:marRight w:val="0"/>
          <w:marTop w:val="0"/>
          <w:marBottom w:val="0"/>
          <w:divBdr>
            <w:top w:val="none" w:sz="0" w:space="0" w:color="auto"/>
            <w:left w:val="none" w:sz="0" w:space="0" w:color="auto"/>
            <w:bottom w:val="none" w:sz="0" w:space="0" w:color="auto"/>
            <w:right w:val="none" w:sz="0" w:space="0" w:color="auto"/>
          </w:divBdr>
        </w:div>
        <w:div w:id="1045910864">
          <w:marLeft w:val="0"/>
          <w:marRight w:val="0"/>
          <w:marTop w:val="0"/>
          <w:marBottom w:val="0"/>
          <w:divBdr>
            <w:top w:val="none" w:sz="0" w:space="0" w:color="auto"/>
            <w:left w:val="none" w:sz="0" w:space="0" w:color="auto"/>
            <w:bottom w:val="none" w:sz="0" w:space="0" w:color="auto"/>
            <w:right w:val="none" w:sz="0" w:space="0" w:color="auto"/>
          </w:divBdr>
        </w:div>
        <w:div w:id="187719887">
          <w:marLeft w:val="0"/>
          <w:marRight w:val="0"/>
          <w:marTop w:val="0"/>
          <w:marBottom w:val="0"/>
          <w:divBdr>
            <w:top w:val="none" w:sz="0" w:space="0" w:color="auto"/>
            <w:left w:val="none" w:sz="0" w:space="0" w:color="auto"/>
            <w:bottom w:val="none" w:sz="0" w:space="0" w:color="auto"/>
            <w:right w:val="none" w:sz="0" w:space="0" w:color="auto"/>
          </w:divBdr>
        </w:div>
        <w:div w:id="147937685">
          <w:marLeft w:val="0"/>
          <w:marRight w:val="0"/>
          <w:marTop w:val="0"/>
          <w:marBottom w:val="0"/>
          <w:divBdr>
            <w:top w:val="none" w:sz="0" w:space="0" w:color="auto"/>
            <w:left w:val="none" w:sz="0" w:space="0" w:color="auto"/>
            <w:bottom w:val="none" w:sz="0" w:space="0" w:color="auto"/>
            <w:right w:val="none" w:sz="0" w:space="0" w:color="auto"/>
          </w:divBdr>
        </w:div>
        <w:div w:id="1013803087">
          <w:marLeft w:val="0"/>
          <w:marRight w:val="0"/>
          <w:marTop w:val="0"/>
          <w:marBottom w:val="0"/>
          <w:divBdr>
            <w:top w:val="none" w:sz="0" w:space="0" w:color="auto"/>
            <w:left w:val="none" w:sz="0" w:space="0" w:color="auto"/>
            <w:bottom w:val="none" w:sz="0" w:space="0" w:color="auto"/>
            <w:right w:val="none" w:sz="0" w:space="0" w:color="auto"/>
          </w:divBdr>
        </w:div>
        <w:div w:id="968362694">
          <w:marLeft w:val="0"/>
          <w:marRight w:val="0"/>
          <w:marTop w:val="0"/>
          <w:marBottom w:val="0"/>
          <w:divBdr>
            <w:top w:val="none" w:sz="0" w:space="0" w:color="auto"/>
            <w:left w:val="none" w:sz="0" w:space="0" w:color="auto"/>
            <w:bottom w:val="none" w:sz="0" w:space="0" w:color="auto"/>
            <w:right w:val="none" w:sz="0" w:space="0" w:color="auto"/>
          </w:divBdr>
        </w:div>
        <w:div w:id="670447488">
          <w:marLeft w:val="0"/>
          <w:marRight w:val="0"/>
          <w:marTop w:val="0"/>
          <w:marBottom w:val="0"/>
          <w:divBdr>
            <w:top w:val="none" w:sz="0" w:space="0" w:color="auto"/>
            <w:left w:val="none" w:sz="0" w:space="0" w:color="auto"/>
            <w:bottom w:val="none" w:sz="0" w:space="0" w:color="auto"/>
            <w:right w:val="none" w:sz="0" w:space="0" w:color="auto"/>
          </w:divBdr>
        </w:div>
        <w:div w:id="1323391717">
          <w:marLeft w:val="0"/>
          <w:marRight w:val="0"/>
          <w:marTop w:val="0"/>
          <w:marBottom w:val="0"/>
          <w:divBdr>
            <w:top w:val="none" w:sz="0" w:space="0" w:color="auto"/>
            <w:left w:val="none" w:sz="0" w:space="0" w:color="auto"/>
            <w:bottom w:val="none" w:sz="0" w:space="0" w:color="auto"/>
            <w:right w:val="none" w:sz="0" w:space="0" w:color="auto"/>
          </w:divBdr>
        </w:div>
        <w:div w:id="476456773">
          <w:marLeft w:val="0"/>
          <w:marRight w:val="0"/>
          <w:marTop w:val="0"/>
          <w:marBottom w:val="0"/>
          <w:divBdr>
            <w:top w:val="none" w:sz="0" w:space="0" w:color="auto"/>
            <w:left w:val="none" w:sz="0" w:space="0" w:color="auto"/>
            <w:bottom w:val="none" w:sz="0" w:space="0" w:color="auto"/>
            <w:right w:val="none" w:sz="0" w:space="0" w:color="auto"/>
          </w:divBdr>
        </w:div>
        <w:div w:id="562765040">
          <w:marLeft w:val="0"/>
          <w:marRight w:val="0"/>
          <w:marTop w:val="0"/>
          <w:marBottom w:val="0"/>
          <w:divBdr>
            <w:top w:val="none" w:sz="0" w:space="0" w:color="auto"/>
            <w:left w:val="none" w:sz="0" w:space="0" w:color="auto"/>
            <w:bottom w:val="none" w:sz="0" w:space="0" w:color="auto"/>
            <w:right w:val="none" w:sz="0" w:space="0" w:color="auto"/>
          </w:divBdr>
        </w:div>
        <w:div w:id="727606917">
          <w:marLeft w:val="0"/>
          <w:marRight w:val="0"/>
          <w:marTop w:val="0"/>
          <w:marBottom w:val="0"/>
          <w:divBdr>
            <w:top w:val="none" w:sz="0" w:space="0" w:color="auto"/>
            <w:left w:val="none" w:sz="0" w:space="0" w:color="auto"/>
            <w:bottom w:val="none" w:sz="0" w:space="0" w:color="auto"/>
            <w:right w:val="none" w:sz="0" w:space="0" w:color="auto"/>
          </w:divBdr>
        </w:div>
        <w:div w:id="563872973">
          <w:marLeft w:val="0"/>
          <w:marRight w:val="0"/>
          <w:marTop w:val="0"/>
          <w:marBottom w:val="0"/>
          <w:divBdr>
            <w:top w:val="none" w:sz="0" w:space="0" w:color="auto"/>
            <w:left w:val="none" w:sz="0" w:space="0" w:color="auto"/>
            <w:bottom w:val="none" w:sz="0" w:space="0" w:color="auto"/>
            <w:right w:val="none" w:sz="0" w:space="0" w:color="auto"/>
          </w:divBdr>
        </w:div>
        <w:div w:id="964889881">
          <w:marLeft w:val="0"/>
          <w:marRight w:val="0"/>
          <w:marTop w:val="0"/>
          <w:marBottom w:val="0"/>
          <w:divBdr>
            <w:top w:val="none" w:sz="0" w:space="0" w:color="auto"/>
            <w:left w:val="none" w:sz="0" w:space="0" w:color="auto"/>
            <w:bottom w:val="none" w:sz="0" w:space="0" w:color="auto"/>
            <w:right w:val="none" w:sz="0" w:space="0" w:color="auto"/>
          </w:divBdr>
        </w:div>
        <w:div w:id="2080862762">
          <w:marLeft w:val="0"/>
          <w:marRight w:val="0"/>
          <w:marTop w:val="0"/>
          <w:marBottom w:val="0"/>
          <w:divBdr>
            <w:top w:val="none" w:sz="0" w:space="0" w:color="auto"/>
            <w:left w:val="none" w:sz="0" w:space="0" w:color="auto"/>
            <w:bottom w:val="none" w:sz="0" w:space="0" w:color="auto"/>
            <w:right w:val="none" w:sz="0" w:space="0" w:color="auto"/>
          </w:divBdr>
        </w:div>
        <w:div w:id="1788157633">
          <w:marLeft w:val="0"/>
          <w:marRight w:val="0"/>
          <w:marTop w:val="0"/>
          <w:marBottom w:val="0"/>
          <w:divBdr>
            <w:top w:val="none" w:sz="0" w:space="0" w:color="auto"/>
            <w:left w:val="none" w:sz="0" w:space="0" w:color="auto"/>
            <w:bottom w:val="none" w:sz="0" w:space="0" w:color="auto"/>
            <w:right w:val="none" w:sz="0" w:space="0" w:color="auto"/>
          </w:divBdr>
        </w:div>
        <w:div w:id="1682244239">
          <w:marLeft w:val="0"/>
          <w:marRight w:val="0"/>
          <w:marTop w:val="0"/>
          <w:marBottom w:val="0"/>
          <w:divBdr>
            <w:top w:val="none" w:sz="0" w:space="0" w:color="auto"/>
            <w:left w:val="none" w:sz="0" w:space="0" w:color="auto"/>
            <w:bottom w:val="none" w:sz="0" w:space="0" w:color="auto"/>
            <w:right w:val="none" w:sz="0" w:space="0" w:color="auto"/>
          </w:divBdr>
        </w:div>
        <w:div w:id="712119471">
          <w:marLeft w:val="0"/>
          <w:marRight w:val="0"/>
          <w:marTop w:val="0"/>
          <w:marBottom w:val="0"/>
          <w:divBdr>
            <w:top w:val="none" w:sz="0" w:space="0" w:color="auto"/>
            <w:left w:val="none" w:sz="0" w:space="0" w:color="auto"/>
            <w:bottom w:val="none" w:sz="0" w:space="0" w:color="auto"/>
            <w:right w:val="none" w:sz="0" w:space="0" w:color="auto"/>
          </w:divBdr>
        </w:div>
        <w:div w:id="287589123">
          <w:marLeft w:val="0"/>
          <w:marRight w:val="0"/>
          <w:marTop w:val="0"/>
          <w:marBottom w:val="0"/>
          <w:divBdr>
            <w:top w:val="none" w:sz="0" w:space="0" w:color="auto"/>
            <w:left w:val="none" w:sz="0" w:space="0" w:color="auto"/>
            <w:bottom w:val="none" w:sz="0" w:space="0" w:color="auto"/>
            <w:right w:val="none" w:sz="0" w:space="0" w:color="auto"/>
          </w:divBdr>
        </w:div>
        <w:div w:id="1783917641">
          <w:marLeft w:val="0"/>
          <w:marRight w:val="0"/>
          <w:marTop w:val="0"/>
          <w:marBottom w:val="0"/>
          <w:divBdr>
            <w:top w:val="none" w:sz="0" w:space="0" w:color="auto"/>
            <w:left w:val="none" w:sz="0" w:space="0" w:color="auto"/>
            <w:bottom w:val="none" w:sz="0" w:space="0" w:color="auto"/>
            <w:right w:val="none" w:sz="0" w:space="0" w:color="auto"/>
          </w:divBdr>
        </w:div>
        <w:div w:id="1322537286">
          <w:marLeft w:val="0"/>
          <w:marRight w:val="0"/>
          <w:marTop w:val="0"/>
          <w:marBottom w:val="0"/>
          <w:divBdr>
            <w:top w:val="none" w:sz="0" w:space="0" w:color="auto"/>
            <w:left w:val="none" w:sz="0" w:space="0" w:color="auto"/>
            <w:bottom w:val="none" w:sz="0" w:space="0" w:color="auto"/>
            <w:right w:val="none" w:sz="0" w:space="0" w:color="auto"/>
          </w:divBdr>
        </w:div>
        <w:div w:id="407117568">
          <w:marLeft w:val="0"/>
          <w:marRight w:val="0"/>
          <w:marTop w:val="0"/>
          <w:marBottom w:val="0"/>
          <w:divBdr>
            <w:top w:val="none" w:sz="0" w:space="0" w:color="auto"/>
            <w:left w:val="none" w:sz="0" w:space="0" w:color="auto"/>
            <w:bottom w:val="none" w:sz="0" w:space="0" w:color="auto"/>
            <w:right w:val="none" w:sz="0" w:space="0" w:color="auto"/>
          </w:divBdr>
        </w:div>
        <w:div w:id="1706909672">
          <w:marLeft w:val="0"/>
          <w:marRight w:val="0"/>
          <w:marTop w:val="0"/>
          <w:marBottom w:val="0"/>
          <w:divBdr>
            <w:top w:val="none" w:sz="0" w:space="0" w:color="auto"/>
            <w:left w:val="none" w:sz="0" w:space="0" w:color="auto"/>
            <w:bottom w:val="none" w:sz="0" w:space="0" w:color="auto"/>
            <w:right w:val="none" w:sz="0" w:space="0" w:color="auto"/>
          </w:divBdr>
        </w:div>
        <w:div w:id="1518347744">
          <w:marLeft w:val="0"/>
          <w:marRight w:val="0"/>
          <w:marTop w:val="0"/>
          <w:marBottom w:val="0"/>
          <w:divBdr>
            <w:top w:val="none" w:sz="0" w:space="0" w:color="auto"/>
            <w:left w:val="none" w:sz="0" w:space="0" w:color="auto"/>
            <w:bottom w:val="none" w:sz="0" w:space="0" w:color="auto"/>
            <w:right w:val="none" w:sz="0" w:space="0" w:color="auto"/>
          </w:divBdr>
        </w:div>
        <w:div w:id="464272224">
          <w:marLeft w:val="0"/>
          <w:marRight w:val="0"/>
          <w:marTop w:val="0"/>
          <w:marBottom w:val="0"/>
          <w:divBdr>
            <w:top w:val="none" w:sz="0" w:space="0" w:color="auto"/>
            <w:left w:val="none" w:sz="0" w:space="0" w:color="auto"/>
            <w:bottom w:val="none" w:sz="0" w:space="0" w:color="auto"/>
            <w:right w:val="none" w:sz="0" w:space="0" w:color="auto"/>
          </w:divBdr>
        </w:div>
        <w:div w:id="247274464">
          <w:marLeft w:val="0"/>
          <w:marRight w:val="0"/>
          <w:marTop w:val="0"/>
          <w:marBottom w:val="0"/>
          <w:divBdr>
            <w:top w:val="none" w:sz="0" w:space="0" w:color="auto"/>
            <w:left w:val="none" w:sz="0" w:space="0" w:color="auto"/>
            <w:bottom w:val="none" w:sz="0" w:space="0" w:color="auto"/>
            <w:right w:val="none" w:sz="0" w:space="0" w:color="auto"/>
          </w:divBdr>
        </w:div>
        <w:div w:id="1890216403">
          <w:marLeft w:val="0"/>
          <w:marRight w:val="0"/>
          <w:marTop w:val="0"/>
          <w:marBottom w:val="0"/>
          <w:divBdr>
            <w:top w:val="none" w:sz="0" w:space="0" w:color="auto"/>
            <w:left w:val="none" w:sz="0" w:space="0" w:color="auto"/>
            <w:bottom w:val="none" w:sz="0" w:space="0" w:color="auto"/>
            <w:right w:val="none" w:sz="0" w:space="0" w:color="auto"/>
          </w:divBdr>
        </w:div>
        <w:div w:id="1630360474">
          <w:marLeft w:val="0"/>
          <w:marRight w:val="0"/>
          <w:marTop w:val="0"/>
          <w:marBottom w:val="0"/>
          <w:divBdr>
            <w:top w:val="none" w:sz="0" w:space="0" w:color="auto"/>
            <w:left w:val="none" w:sz="0" w:space="0" w:color="auto"/>
            <w:bottom w:val="none" w:sz="0" w:space="0" w:color="auto"/>
            <w:right w:val="none" w:sz="0" w:space="0" w:color="auto"/>
          </w:divBdr>
        </w:div>
        <w:div w:id="1316762472">
          <w:marLeft w:val="0"/>
          <w:marRight w:val="0"/>
          <w:marTop w:val="0"/>
          <w:marBottom w:val="0"/>
          <w:divBdr>
            <w:top w:val="none" w:sz="0" w:space="0" w:color="auto"/>
            <w:left w:val="none" w:sz="0" w:space="0" w:color="auto"/>
            <w:bottom w:val="none" w:sz="0" w:space="0" w:color="auto"/>
            <w:right w:val="none" w:sz="0" w:space="0" w:color="auto"/>
          </w:divBdr>
        </w:div>
        <w:div w:id="880941477">
          <w:marLeft w:val="0"/>
          <w:marRight w:val="0"/>
          <w:marTop w:val="0"/>
          <w:marBottom w:val="0"/>
          <w:divBdr>
            <w:top w:val="none" w:sz="0" w:space="0" w:color="auto"/>
            <w:left w:val="none" w:sz="0" w:space="0" w:color="auto"/>
            <w:bottom w:val="none" w:sz="0" w:space="0" w:color="auto"/>
            <w:right w:val="none" w:sz="0" w:space="0" w:color="auto"/>
          </w:divBdr>
        </w:div>
        <w:div w:id="1793402380">
          <w:marLeft w:val="0"/>
          <w:marRight w:val="0"/>
          <w:marTop w:val="0"/>
          <w:marBottom w:val="0"/>
          <w:divBdr>
            <w:top w:val="none" w:sz="0" w:space="0" w:color="auto"/>
            <w:left w:val="none" w:sz="0" w:space="0" w:color="auto"/>
            <w:bottom w:val="none" w:sz="0" w:space="0" w:color="auto"/>
            <w:right w:val="none" w:sz="0" w:space="0" w:color="auto"/>
          </w:divBdr>
        </w:div>
        <w:div w:id="990793681">
          <w:marLeft w:val="0"/>
          <w:marRight w:val="0"/>
          <w:marTop w:val="0"/>
          <w:marBottom w:val="0"/>
          <w:divBdr>
            <w:top w:val="none" w:sz="0" w:space="0" w:color="auto"/>
            <w:left w:val="none" w:sz="0" w:space="0" w:color="auto"/>
            <w:bottom w:val="none" w:sz="0" w:space="0" w:color="auto"/>
            <w:right w:val="none" w:sz="0" w:space="0" w:color="auto"/>
          </w:divBdr>
        </w:div>
        <w:div w:id="561868715">
          <w:marLeft w:val="0"/>
          <w:marRight w:val="0"/>
          <w:marTop w:val="0"/>
          <w:marBottom w:val="0"/>
          <w:divBdr>
            <w:top w:val="none" w:sz="0" w:space="0" w:color="auto"/>
            <w:left w:val="none" w:sz="0" w:space="0" w:color="auto"/>
            <w:bottom w:val="none" w:sz="0" w:space="0" w:color="auto"/>
            <w:right w:val="none" w:sz="0" w:space="0" w:color="auto"/>
          </w:divBdr>
        </w:div>
        <w:div w:id="645476529">
          <w:marLeft w:val="0"/>
          <w:marRight w:val="0"/>
          <w:marTop w:val="0"/>
          <w:marBottom w:val="0"/>
          <w:divBdr>
            <w:top w:val="none" w:sz="0" w:space="0" w:color="auto"/>
            <w:left w:val="none" w:sz="0" w:space="0" w:color="auto"/>
            <w:bottom w:val="none" w:sz="0" w:space="0" w:color="auto"/>
            <w:right w:val="none" w:sz="0" w:space="0" w:color="auto"/>
          </w:divBdr>
        </w:div>
        <w:div w:id="2117361078">
          <w:marLeft w:val="0"/>
          <w:marRight w:val="0"/>
          <w:marTop w:val="0"/>
          <w:marBottom w:val="0"/>
          <w:divBdr>
            <w:top w:val="none" w:sz="0" w:space="0" w:color="auto"/>
            <w:left w:val="none" w:sz="0" w:space="0" w:color="auto"/>
            <w:bottom w:val="none" w:sz="0" w:space="0" w:color="auto"/>
            <w:right w:val="none" w:sz="0" w:space="0" w:color="auto"/>
          </w:divBdr>
        </w:div>
        <w:div w:id="918297273">
          <w:marLeft w:val="0"/>
          <w:marRight w:val="0"/>
          <w:marTop w:val="0"/>
          <w:marBottom w:val="0"/>
          <w:divBdr>
            <w:top w:val="none" w:sz="0" w:space="0" w:color="auto"/>
            <w:left w:val="none" w:sz="0" w:space="0" w:color="auto"/>
            <w:bottom w:val="none" w:sz="0" w:space="0" w:color="auto"/>
            <w:right w:val="none" w:sz="0" w:space="0" w:color="auto"/>
          </w:divBdr>
        </w:div>
        <w:div w:id="814836402">
          <w:marLeft w:val="0"/>
          <w:marRight w:val="0"/>
          <w:marTop w:val="0"/>
          <w:marBottom w:val="0"/>
          <w:divBdr>
            <w:top w:val="none" w:sz="0" w:space="0" w:color="auto"/>
            <w:left w:val="none" w:sz="0" w:space="0" w:color="auto"/>
            <w:bottom w:val="none" w:sz="0" w:space="0" w:color="auto"/>
            <w:right w:val="none" w:sz="0" w:space="0" w:color="auto"/>
          </w:divBdr>
        </w:div>
        <w:div w:id="1173376250">
          <w:marLeft w:val="0"/>
          <w:marRight w:val="0"/>
          <w:marTop w:val="0"/>
          <w:marBottom w:val="0"/>
          <w:divBdr>
            <w:top w:val="none" w:sz="0" w:space="0" w:color="auto"/>
            <w:left w:val="none" w:sz="0" w:space="0" w:color="auto"/>
            <w:bottom w:val="none" w:sz="0" w:space="0" w:color="auto"/>
            <w:right w:val="none" w:sz="0" w:space="0" w:color="auto"/>
          </w:divBdr>
        </w:div>
        <w:div w:id="784008346">
          <w:marLeft w:val="0"/>
          <w:marRight w:val="0"/>
          <w:marTop w:val="0"/>
          <w:marBottom w:val="0"/>
          <w:divBdr>
            <w:top w:val="none" w:sz="0" w:space="0" w:color="auto"/>
            <w:left w:val="none" w:sz="0" w:space="0" w:color="auto"/>
            <w:bottom w:val="none" w:sz="0" w:space="0" w:color="auto"/>
            <w:right w:val="none" w:sz="0" w:space="0" w:color="auto"/>
          </w:divBdr>
        </w:div>
        <w:div w:id="485165924">
          <w:marLeft w:val="0"/>
          <w:marRight w:val="0"/>
          <w:marTop w:val="0"/>
          <w:marBottom w:val="0"/>
          <w:divBdr>
            <w:top w:val="none" w:sz="0" w:space="0" w:color="auto"/>
            <w:left w:val="none" w:sz="0" w:space="0" w:color="auto"/>
            <w:bottom w:val="none" w:sz="0" w:space="0" w:color="auto"/>
            <w:right w:val="none" w:sz="0" w:space="0" w:color="auto"/>
          </w:divBdr>
        </w:div>
        <w:div w:id="7414737">
          <w:marLeft w:val="0"/>
          <w:marRight w:val="0"/>
          <w:marTop w:val="0"/>
          <w:marBottom w:val="0"/>
          <w:divBdr>
            <w:top w:val="none" w:sz="0" w:space="0" w:color="auto"/>
            <w:left w:val="none" w:sz="0" w:space="0" w:color="auto"/>
            <w:bottom w:val="none" w:sz="0" w:space="0" w:color="auto"/>
            <w:right w:val="none" w:sz="0" w:space="0" w:color="auto"/>
          </w:divBdr>
        </w:div>
        <w:div w:id="697245265">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043086593">
          <w:marLeft w:val="0"/>
          <w:marRight w:val="0"/>
          <w:marTop w:val="0"/>
          <w:marBottom w:val="0"/>
          <w:divBdr>
            <w:top w:val="none" w:sz="0" w:space="0" w:color="auto"/>
            <w:left w:val="none" w:sz="0" w:space="0" w:color="auto"/>
            <w:bottom w:val="none" w:sz="0" w:space="0" w:color="auto"/>
            <w:right w:val="none" w:sz="0" w:space="0" w:color="auto"/>
          </w:divBdr>
        </w:div>
        <w:div w:id="752894706">
          <w:marLeft w:val="0"/>
          <w:marRight w:val="0"/>
          <w:marTop w:val="0"/>
          <w:marBottom w:val="0"/>
          <w:divBdr>
            <w:top w:val="none" w:sz="0" w:space="0" w:color="auto"/>
            <w:left w:val="none" w:sz="0" w:space="0" w:color="auto"/>
            <w:bottom w:val="none" w:sz="0" w:space="0" w:color="auto"/>
            <w:right w:val="none" w:sz="0" w:space="0" w:color="auto"/>
          </w:divBdr>
        </w:div>
        <w:div w:id="1560705807">
          <w:marLeft w:val="0"/>
          <w:marRight w:val="0"/>
          <w:marTop w:val="0"/>
          <w:marBottom w:val="0"/>
          <w:divBdr>
            <w:top w:val="none" w:sz="0" w:space="0" w:color="auto"/>
            <w:left w:val="none" w:sz="0" w:space="0" w:color="auto"/>
            <w:bottom w:val="none" w:sz="0" w:space="0" w:color="auto"/>
            <w:right w:val="none" w:sz="0" w:space="0" w:color="auto"/>
          </w:divBdr>
        </w:div>
        <w:div w:id="710805754">
          <w:marLeft w:val="0"/>
          <w:marRight w:val="0"/>
          <w:marTop w:val="0"/>
          <w:marBottom w:val="0"/>
          <w:divBdr>
            <w:top w:val="none" w:sz="0" w:space="0" w:color="auto"/>
            <w:left w:val="none" w:sz="0" w:space="0" w:color="auto"/>
            <w:bottom w:val="none" w:sz="0" w:space="0" w:color="auto"/>
            <w:right w:val="none" w:sz="0" w:space="0" w:color="auto"/>
          </w:divBdr>
        </w:div>
        <w:div w:id="1792892028">
          <w:marLeft w:val="0"/>
          <w:marRight w:val="0"/>
          <w:marTop w:val="0"/>
          <w:marBottom w:val="0"/>
          <w:divBdr>
            <w:top w:val="none" w:sz="0" w:space="0" w:color="auto"/>
            <w:left w:val="none" w:sz="0" w:space="0" w:color="auto"/>
            <w:bottom w:val="none" w:sz="0" w:space="0" w:color="auto"/>
            <w:right w:val="none" w:sz="0" w:space="0" w:color="auto"/>
          </w:divBdr>
        </w:div>
        <w:div w:id="484587915">
          <w:marLeft w:val="0"/>
          <w:marRight w:val="0"/>
          <w:marTop w:val="0"/>
          <w:marBottom w:val="0"/>
          <w:divBdr>
            <w:top w:val="none" w:sz="0" w:space="0" w:color="auto"/>
            <w:left w:val="none" w:sz="0" w:space="0" w:color="auto"/>
            <w:bottom w:val="none" w:sz="0" w:space="0" w:color="auto"/>
            <w:right w:val="none" w:sz="0" w:space="0" w:color="auto"/>
          </w:divBdr>
        </w:div>
        <w:div w:id="626278300">
          <w:marLeft w:val="0"/>
          <w:marRight w:val="0"/>
          <w:marTop w:val="0"/>
          <w:marBottom w:val="0"/>
          <w:divBdr>
            <w:top w:val="none" w:sz="0" w:space="0" w:color="auto"/>
            <w:left w:val="none" w:sz="0" w:space="0" w:color="auto"/>
            <w:bottom w:val="none" w:sz="0" w:space="0" w:color="auto"/>
            <w:right w:val="none" w:sz="0" w:space="0" w:color="auto"/>
          </w:divBdr>
        </w:div>
        <w:div w:id="1658071830">
          <w:marLeft w:val="0"/>
          <w:marRight w:val="0"/>
          <w:marTop w:val="0"/>
          <w:marBottom w:val="0"/>
          <w:divBdr>
            <w:top w:val="none" w:sz="0" w:space="0" w:color="auto"/>
            <w:left w:val="none" w:sz="0" w:space="0" w:color="auto"/>
            <w:bottom w:val="none" w:sz="0" w:space="0" w:color="auto"/>
            <w:right w:val="none" w:sz="0" w:space="0" w:color="auto"/>
          </w:divBdr>
        </w:div>
        <w:div w:id="189145238">
          <w:marLeft w:val="0"/>
          <w:marRight w:val="0"/>
          <w:marTop w:val="0"/>
          <w:marBottom w:val="0"/>
          <w:divBdr>
            <w:top w:val="none" w:sz="0" w:space="0" w:color="auto"/>
            <w:left w:val="none" w:sz="0" w:space="0" w:color="auto"/>
            <w:bottom w:val="none" w:sz="0" w:space="0" w:color="auto"/>
            <w:right w:val="none" w:sz="0" w:space="0" w:color="auto"/>
          </w:divBdr>
        </w:div>
        <w:div w:id="637958911">
          <w:marLeft w:val="0"/>
          <w:marRight w:val="0"/>
          <w:marTop w:val="0"/>
          <w:marBottom w:val="0"/>
          <w:divBdr>
            <w:top w:val="none" w:sz="0" w:space="0" w:color="auto"/>
            <w:left w:val="none" w:sz="0" w:space="0" w:color="auto"/>
            <w:bottom w:val="none" w:sz="0" w:space="0" w:color="auto"/>
            <w:right w:val="none" w:sz="0" w:space="0" w:color="auto"/>
          </w:divBdr>
        </w:div>
        <w:div w:id="774521171">
          <w:marLeft w:val="0"/>
          <w:marRight w:val="0"/>
          <w:marTop w:val="0"/>
          <w:marBottom w:val="0"/>
          <w:divBdr>
            <w:top w:val="none" w:sz="0" w:space="0" w:color="auto"/>
            <w:left w:val="none" w:sz="0" w:space="0" w:color="auto"/>
            <w:bottom w:val="none" w:sz="0" w:space="0" w:color="auto"/>
            <w:right w:val="none" w:sz="0" w:space="0" w:color="auto"/>
          </w:divBdr>
        </w:div>
        <w:div w:id="564029212">
          <w:marLeft w:val="0"/>
          <w:marRight w:val="0"/>
          <w:marTop w:val="0"/>
          <w:marBottom w:val="0"/>
          <w:divBdr>
            <w:top w:val="none" w:sz="0" w:space="0" w:color="auto"/>
            <w:left w:val="none" w:sz="0" w:space="0" w:color="auto"/>
            <w:bottom w:val="none" w:sz="0" w:space="0" w:color="auto"/>
            <w:right w:val="none" w:sz="0" w:space="0" w:color="auto"/>
          </w:divBdr>
        </w:div>
        <w:div w:id="1105147720">
          <w:marLeft w:val="0"/>
          <w:marRight w:val="0"/>
          <w:marTop w:val="0"/>
          <w:marBottom w:val="0"/>
          <w:divBdr>
            <w:top w:val="none" w:sz="0" w:space="0" w:color="auto"/>
            <w:left w:val="none" w:sz="0" w:space="0" w:color="auto"/>
            <w:bottom w:val="none" w:sz="0" w:space="0" w:color="auto"/>
            <w:right w:val="none" w:sz="0" w:space="0" w:color="auto"/>
          </w:divBdr>
        </w:div>
        <w:div w:id="1851987439">
          <w:marLeft w:val="0"/>
          <w:marRight w:val="0"/>
          <w:marTop w:val="0"/>
          <w:marBottom w:val="0"/>
          <w:divBdr>
            <w:top w:val="none" w:sz="0" w:space="0" w:color="auto"/>
            <w:left w:val="none" w:sz="0" w:space="0" w:color="auto"/>
            <w:bottom w:val="none" w:sz="0" w:space="0" w:color="auto"/>
            <w:right w:val="none" w:sz="0" w:space="0" w:color="auto"/>
          </w:divBdr>
        </w:div>
        <w:div w:id="64113303">
          <w:marLeft w:val="0"/>
          <w:marRight w:val="0"/>
          <w:marTop w:val="0"/>
          <w:marBottom w:val="0"/>
          <w:divBdr>
            <w:top w:val="none" w:sz="0" w:space="0" w:color="auto"/>
            <w:left w:val="none" w:sz="0" w:space="0" w:color="auto"/>
            <w:bottom w:val="none" w:sz="0" w:space="0" w:color="auto"/>
            <w:right w:val="none" w:sz="0" w:space="0" w:color="auto"/>
          </w:divBdr>
        </w:div>
        <w:div w:id="674847752">
          <w:marLeft w:val="0"/>
          <w:marRight w:val="0"/>
          <w:marTop w:val="0"/>
          <w:marBottom w:val="0"/>
          <w:divBdr>
            <w:top w:val="none" w:sz="0" w:space="0" w:color="auto"/>
            <w:left w:val="none" w:sz="0" w:space="0" w:color="auto"/>
            <w:bottom w:val="none" w:sz="0" w:space="0" w:color="auto"/>
            <w:right w:val="none" w:sz="0" w:space="0" w:color="auto"/>
          </w:divBdr>
        </w:div>
        <w:div w:id="1086458850">
          <w:marLeft w:val="0"/>
          <w:marRight w:val="0"/>
          <w:marTop w:val="0"/>
          <w:marBottom w:val="0"/>
          <w:divBdr>
            <w:top w:val="none" w:sz="0" w:space="0" w:color="auto"/>
            <w:left w:val="none" w:sz="0" w:space="0" w:color="auto"/>
            <w:bottom w:val="none" w:sz="0" w:space="0" w:color="auto"/>
            <w:right w:val="none" w:sz="0" w:space="0" w:color="auto"/>
          </w:divBdr>
        </w:div>
        <w:div w:id="2041080708">
          <w:marLeft w:val="0"/>
          <w:marRight w:val="0"/>
          <w:marTop w:val="0"/>
          <w:marBottom w:val="0"/>
          <w:divBdr>
            <w:top w:val="none" w:sz="0" w:space="0" w:color="auto"/>
            <w:left w:val="none" w:sz="0" w:space="0" w:color="auto"/>
            <w:bottom w:val="none" w:sz="0" w:space="0" w:color="auto"/>
            <w:right w:val="none" w:sz="0" w:space="0" w:color="auto"/>
          </w:divBdr>
        </w:div>
        <w:div w:id="1439134335">
          <w:marLeft w:val="0"/>
          <w:marRight w:val="0"/>
          <w:marTop w:val="0"/>
          <w:marBottom w:val="0"/>
          <w:divBdr>
            <w:top w:val="none" w:sz="0" w:space="0" w:color="auto"/>
            <w:left w:val="none" w:sz="0" w:space="0" w:color="auto"/>
            <w:bottom w:val="none" w:sz="0" w:space="0" w:color="auto"/>
            <w:right w:val="none" w:sz="0" w:space="0" w:color="auto"/>
          </w:divBdr>
        </w:div>
        <w:div w:id="550112284">
          <w:marLeft w:val="0"/>
          <w:marRight w:val="0"/>
          <w:marTop w:val="0"/>
          <w:marBottom w:val="0"/>
          <w:divBdr>
            <w:top w:val="none" w:sz="0" w:space="0" w:color="auto"/>
            <w:left w:val="none" w:sz="0" w:space="0" w:color="auto"/>
            <w:bottom w:val="none" w:sz="0" w:space="0" w:color="auto"/>
            <w:right w:val="none" w:sz="0" w:space="0" w:color="auto"/>
          </w:divBdr>
        </w:div>
        <w:div w:id="163207358">
          <w:marLeft w:val="0"/>
          <w:marRight w:val="0"/>
          <w:marTop w:val="0"/>
          <w:marBottom w:val="0"/>
          <w:divBdr>
            <w:top w:val="none" w:sz="0" w:space="0" w:color="auto"/>
            <w:left w:val="none" w:sz="0" w:space="0" w:color="auto"/>
            <w:bottom w:val="none" w:sz="0" w:space="0" w:color="auto"/>
            <w:right w:val="none" w:sz="0" w:space="0" w:color="auto"/>
          </w:divBdr>
        </w:div>
        <w:div w:id="159389514">
          <w:marLeft w:val="0"/>
          <w:marRight w:val="0"/>
          <w:marTop w:val="0"/>
          <w:marBottom w:val="0"/>
          <w:divBdr>
            <w:top w:val="none" w:sz="0" w:space="0" w:color="auto"/>
            <w:left w:val="none" w:sz="0" w:space="0" w:color="auto"/>
            <w:bottom w:val="none" w:sz="0" w:space="0" w:color="auto"/>
            <w:right w:val="none" w:sz="0" w:space="0" w:color="auto"/>
          </w:divBdr>
        </w:div>
        <w:div w:id="313949062">
          <w:marLeft w:val="0"/>
          <w:marRight w:val="0"/>
          <w:marTop w:val="0"/>
          <w:marBottom w:val="0"/>
          <w:divBdr>
            <w:top w:val="none" w:sz="0" w:space="0" w:color="auto"/>
            <w:left w:val="none" w:sz="0" w:space="0" w:color="auto"/>
            <w:bottom w:val="none" w:sz="0" w:space="0" w:color="auto"/>
            <w:right w:val="none" w:sz="0" w:space="0" w:color="auto"/>
          </w:divBdr>
        </w:div>
        <w:div w:id="1833789396">
          <w:marLeft w:val="0"/>
          <w:marRight w:val="0"/>
          <w:marTop w:val="0"/>
          <w:marBottom w:val="0"/>
          <w:divBdr>
            <w:top w:val="none" w:sz="0" w:space="0" w:color="auto"/>
            <w:left w:val="none" w:sz="0" w:space="0" w:color="auto"/>
            <w:bottom w:val="none" w:sz="0" w:space="0" w:color="auto"/>
            <w:right w:val="none" w:sz="0" w:space="0" w:color="auto"/>
          </w:divBdr>
        </w:div>
        <w:div w:id="1754739017">
          <w:marLeft w:val="0"/>
          <w:marRight w:val="0"/>
          <w:marTop w:val="0"/>
          <w:marBottom w:val="0"/>
          <w:divBdr>
            <w:top w:val="none" w:sz="0" w:space="0" w:color="auto"/>
            <w:left w:val="none" w:sz="0" w:space="0" w:color="auto"/>
            <w:bottom w:val="none" w:sz="0" w:space="0" w:color="auto"/>
            <w:right w:val="none" w:sz="0" w:space="0" w:color="auto"/>
          </w:divBdr>
        </w:div>
        <w:div w:id="1163279852">
          <w:marLeft w:val="0"/>
          <w:marRight w:val="0"/>
          <w:marTop w:val="0"/>
          <w:marBottom w:val="0"/>
          <w:divBdr>
            <w:top w:val="none" w:sz="0" w:space="0" w:color="auto"/>
            <w:left w:val="none" w:sz="0" w:space="0" w:color="auto"/>
            <w:bottom w:val="none" w:sz="0" w:space="0" w:color="auto"/>
            <w:right w:val="none" w:sz="0" w:space="0" w:color="auto"/>
          </w:divBdr>
        </w:div>
        <w:div w:id="609240509">
          <w:marLeft w:val="0"/>
          <w:marRight w:val="0"/>
          <w:marTop w:val="0"/>
          <w:marBottom w:val="0"/>
          <w:divBdr>
            <w:top w:val="none" w:sz="0" w:space="0" w:color="auto"/>
            <w:left w:val="none" w:sz="0" w:space="0" w:color="auto"/>
            <w:bottom w:val="none" w:sz="0" w:space="0" w:color="auto"/>
            <w:right w:val="none" w:sz="0" w:space="0" w:color="auto"/>
          </w:divBdr>
        </w:div>
        <w:div w:id="133453082">
          <w:marLeft w:val="0"/>
          <w:marRight w:val="0"/>
          <w:marTop w:val="0"/>
          <w:marBottom w:val="0"/>
          <w:divBdr>
            <w:top w:val="none" w:sz="0" w:space="0" w:color="auto"/>
            <w:left w:val="none" w:sz="0" w:space="0" w:color="auto"/>
            <w:bottom w:val="none" w:sz="0" w:space="0" w:color="auto"/>
            <w:right w:val="none" w:sz="0" w:space="0" w:color="auto"/>
          </w:divBdr>
        </w:div>
        <w:div w:id="1500385663">
          <w:marLeft w:val="0"/>
          <w:marRight w:val="0"/>
          <w:marTop w:val="0"/>
          <w:marBottom w:val="0"/>
          <w:divBdr>
            <w:top w:val="none" w:sz="0" w:space="0" w:color="auto"/>
            <w:left w:val="none" w:sz="0" w:space="0" w:color="auto"/>
            <w:bottom w:val="none" w:sz="0" w:space="0" w:color="auto"/>
            <w:right w:val="none" w:sz="0" w:space="0" w:color="auto"/>
          </w:divBdr>
        </w:div>
        <w:div w:id="1413970086">
          <w:marLeft w:val="0"/>
          <w:marRight w:val="0"/>
          <w:marTop w:val="0"/>
          <w:marBottom w:val="0"/>
          <w:divBdr>
            <w:top w:val="none" w:sz="0" w:space="0" w:color="auto"/>
            <w:left w:val="none" w:sz="0" w:space="0" w:color="auto"/>
            <w:bottom w:val="none" w:sz="0" w:space="0" w:color="auto"/>
            <w:right w:val="none" w:sz="0" w:space="0" w:color="auto"/>
          </w:divBdr>
        </w:div>
        <w:div w:id="855653653">
          <w:marLeft w:val="0"/>
          <w:marRight w:val="0"/>
          <w:marTop w:val="0"/>
          <w:marBottom w:val="0"/>
          <w:divBdr>
            <w:top w:val="none" w:sz="0" w:space="0" w:color="auto"/>
            <w:left w:val="none" w:sz="0" w:space="0" w:color="auto"/>
            <w:bottom w:val="none" w:sz="0" w:space="0" w:color="auto"/>
            <w:right w:val="none" w:sz="0" w:space="0" w:color="auto"/>
          </w:divBdr>
        </w:div>
        <w:div w:id="1521315740">
          <w:marLeft w:val="0"/>
          <w:marRight w:val="0"/>
          <w:marTop w:val="0"/>
          <w:marBottom w:val="0"/>
          <w:divBdr>
            <w:top w:val="none" w:sz="0" w:space="0" w:color="auto"/>
            <w:left w:val="none" w:sz="0" w:space="0" w:color="auto"/>
            <w:bottom w:val="none" w:sz="0" w:space="0" w:color="auto"/>
            <w:right w:val="none" w:sz="0" w:space="0" w:color="auto"/>
          </w:divBdr>
        </w:div>
        <w:div w:id="1558396159">
          <w:marLeft w:val="0"/>
          <w:marRight w:val="0"/>
          <w:marTop w:val="0"/>
          <w:marBottom w:val="0"/>
          <w:divBdr>
            <w:top w:val="none" w:sz="0" w:space="0" w:color="auto"/>
            <w:left w:val="none" w:sz="0" w:space="0" w:color="auto"/>
            <w:bottom w:val="none" w:sz="0" w:space="0" w:color="auto"/>
            <w:right w:val="none" w:sz="0" w:space="0" w:color="auto"/>
          </w:divBdr>
        </w:div>
        <w:div w:id="692876110">
          <w:marLeft w:val="0"/>
          <w:marRight w:val="0"/>
          <w:marTop w:val="0"/>
          <w:marBottom w:val="0"/>
          <w:divBdr>
            <w:top w:val="none" w:sz="0" w:space="0" w:color="auto"/>
            <w:left w:val="none" w:sz="0" w:space="0" w:color="auto"/>
            <w:bottom w:val="none" w:sz="0" w:space="0" w:color="auto"/>
            <w:right w:val="none" w:sz="0" w:space="0" w:color="auto"/>
          </w:divBdr>
        </w:div>
        <w:div w:id="550383876">
          <w:marLeft w:val="0"/>
          <w:marRight w:val="0"/>
          <w:marTop w:val="0"/>
          <w:marBottom w:val="0"/>
          <w:divBdr>
            <w:top w:val="none" w:sz="0" w:space="0" w:color="auto"/>
            <w:left w:val="none" w:sz="0" w:space="0" w:color="auto"/>
            <w:bottom w:val="none" w:sz="0" w:space="0" w:color="auto"/>
            <w:right w:val="none" w:sz="0" w:space="0" w:color="auto"/>
          </w:divBdr>
        </w:div>
        <w:div w:id="2043047800">
          <w:marLeft w:val="0"/>
          <w:marRight w:val="0"/>
          <w:marTop w:val="0"/>
          <w:marBottom w:val="0"/>
          <w:divBdr>
            <w:top w:val="none" w:sz="0" w:space="0" w:color="auto"/>
            <w:left w:val="none" w:sz="0" w:space="0" w:color="auto"/>
            <w:bottom w:val="none" w:sz="0" w:space="0" w:color="auto"/>
            <w:right w:val="none" w:sz="0" w:space="0" w:color="auto"/>
          </w:divBdr>
        </w:div>
        <w:div w:id="53553973">
          <w:marLeft w:val="0"/>
          <w:marRight w:val="0"/>
          <w:marTop w:val="0"/>
          <w:marBottom w:val="0"/>
          <w:divBdr>
            <w:top w:val="none" w:sz="0" w:space="0" w:color="auto"/>
            <w:left w:val="none" w:sz="0" w:space="0" w:color="auto"/>
            <w:bottom w:val="none" w:sz="0" w:space="0" w:color="auto"/>
            <w:right w:val="none" w:sz="0" w:space="0" w:color="auto"/>
          </w:divBdr>
        </w:div>
        <w:div w:id="310251187">
          <w:marLeft w:val="0"/>
          <w:marRight w:val="0"/>
          <w:marTop w:val="0"/>
          <w:marBottom w:val="0"/>
          <w:divBdr>
            <w:top w:val="none" w:sz="0" w:space="0" w:color="auto"/>
            <w:left w:val="none" w:sz="0" w:space="0" w:color="auto"/>
            <w:bottom w:val="none" w:sz="0" w:space="0" w:color="auto"/>
            <w:right w:val="none" w:sz="0" w:space="0" w:color="auto"/>
          </w:divBdr>
        </w:div>
        <w:div w:id="572157974">
          <w:marLeft w:val="0"/>
          <w:marRight w:val="0"/>
          <w:marTop w:val="0"/>
          <w:marBottom w:val="0"/>
          <w:divBdr>
            <w:top w:val="none" w:sz="0" w:space="0" w:color="auto"/>
            <w:left w:val="none" w:sz="0" w:space="0" w:color="auto"/>
            <w:bottom w:val="none" w:sz="0" w:space="0" w:color="auto"/>
            <w:right w:val="none" w:sz="0" w:space="0" w:color="auto"/>
          </w:divBdr>
        </w:div>
        <w:div w:id="762651648">
          <w:marLeft w:val="0"/>
          <w:marRight w:val="0"/>
          <w:marTop w:val="0"/>
          <w:marBottom w:val="0"/>
          <w:divBdr>
            <w:top w:val="none" w:sz="0" w:space="0" w:color="auto"/>
            <w:left w:val="none" w:sz="0" w:space="0" w:color="auto"/>
            <w:bottom w:val="none" w:sz="0" w:space="0" w:color="auto"/>
            <w:right w:val="none" w:sz="0" w:space="0" w:color="auto"/>
          </w:divBdr>
        </w:div>
        <w:div w:id="598024229">
          <w:marLeft w:val="0"/>
          <w:marRight w:val="0"/>
          <w:marTop w:val="0"/>
          <w:marBottom w:val="0"/>
          <w:divBdr>
            <w:top w:val="none" w:sz="0" w:space="0" w:color="auto"/>
            <w:left w:val="none" w:sz="0" w:space="0" w:color="auto"/>
            <w:bottom w:val="none" w:sz="0" w:space="0" w:color="auto"/>
            <w:right w:val="none" w:sz="0" w:space="0" w:color="auto"/>
          </w:divBdr>
        </w:div>
        <w:div w:id="1013725451">
          <w:marLeft w:val="0"/>
          <w:marRight w:val="0"/>
          <w:marTop w:val="0"/>
          <w:marBottom w:val="0"/>
          <w:divBdr>
            <w:top w:val="none" w:sz="0" w:space="0" w:color="auto"/>
            <w:left w:val="none" w:sz="0" w:space="0" w:color="auto"/>
            <w:bottom w:val="none" w:sz="0" w:space="0" w:color="auto"/>
            <w:right w:val="none" w:sz="0" w:space="0" w:color="auto"/>
          </w:divBdr>
        </w:div>
        <w:div w:id="1684435369">
          <w:marLeft w:val="0"/>
          <w:marRight w:val="0"/>
          <w:marTop w:val="0"/>
          <w:marBottom w:val="0"/>
          <w:divBdr>
            <w:top w:val="none" w:sz="0" w:space="0" w:color="auto"/>
            <w:left w:val="none" w:sz="0" w:space="0" w:color="auto"/>
            <w:bottom w:val="none" w:sz="0" w:space="0" w:color="auto"/>
            <w:right w:val="none" w:sz="0" w:space="0" w:color="auto"/>
          </w:divBdr>
        </w:div>
        <w:div w:id="371031792">
          <w:marLeft w:val="0"/>
          <w:marRight w:val="0"/>
          <w:marTop w:val="0"/>
          <w:marBottom w:val="0"/>
          <w:divBdr>
            <w:top w:val="none" w:sz="0" w:space="0" w:color="auto"/>
            <w:left w:val="none" w:sz="0" w:space="0" w:color="auto"/>
            <w:bottom w:val="none" w:sz="0" w:space="0" w:color="auto"/>
            <w:right w:val="none" w:sz="0" w:space="0" w:color="auto"/>
          </w:divBdr>
        </w:div>
        <w:div w:id="1491369077">
          <w:marLeft w:val="0"/>
          <w:marRight w:val="0"/>
          <w:marTop w:val="0"/>
          <w:marBottom w:val="0"/>
          <w:divBdr>
            <w:top w:val="none" w:sz="0" w:space="0" w:color="auto"/>
            <w:left w:val="none" w:sz="0" w:space="0" w:color="auto"/>
            <w:bottom w:val="none" w:sz="0" w:space="0" w:color="auto"/>
            <w:right w:val="none" w:sz="0" w:space="0" w:color="auto"/>
          </w:divBdr>
        </w:div>
        <w:div w:id="1236549497">
          <w:marLeft w:val="0"/>
          <w:marRight w:val="0"/>
          <w:marTop w:val="0"/>
          <w:marBottom w:val="0"/>
          <w:divBdr>
            <w:top w:val="none" w:sz="0" w:space="0" w:color="auto"/>
            <w:left w:val="none" w:sz="0" w:space="0" w:color="auto"/>
            <w:bottom w:val="none" w:sz="0" w:space="0" w:color="auto"/>
            <w:right w:val="none" w:sz="0" w:space="0" w:color="auto"/>
          </w:divBdr>
        </w:div>
        <w:div w:id="353457229">
          <w:marLeft w:val="0"/>
          <w:marRight w:val="0"/>
          <w:marTop w:val="0"/>
          <w:marBottom w:val="0"/>
          <w:divBdr>
            <w:top w:val="none" w:sz="0" w:space="0" w:color="auto"/>
            <w:left w:val="none" w:sz="0" w:space="0" w:color="auto"/>
            <w:bottom w:val="none" w:sz="0" w:space="0" w:color="auto"/>
            <w:right w:val="none" w:sz="0" w:space="0" w:color="auto"/>
          </w:divBdr>
        </w:div>
        <w:div w:id="500043523">
          <w:marLeft w:val="0"/>
          <w:marRight w:val="0"/>
          <w:marTop w:val="0"/>
          <w:marBottom w:val="0"/>
          <w:divBdr>
            <w:top w:val="none" w:sz="0" w:space="0" w:color="auto"/>
            <w:left w:val="none" w:sz="0" w:space="0" w:color="auto"/>
            <w:bottom w:val="none" w:sz="0" w:space="0" w:color="auto"/>
            <w:right w:val="none" w:sz="0" w:space="0" w:color="auto"/>
          </w:divBdr>
        </w:div>
        <w:div w:id="19741459">
          <w:marLeft w:val="0"/>
          <w:marRight w:val="0"/>
          <w:marTop w:val="0"/>
          <w:marBottom w:val="0"/>
          <w:divBdr>
            <w:top w:val="none" w:sz="0" w:space="0" w:color="auto"/>
            <w:left w:val="none" w:sz="0" w:space="0" w:color="auto"/>
            <w:bottom w:val="none" w:sz="0" w:space="0" w:color="auto"/>
            <w:right w:val="none" w:sz="0" w:space="0" w:color="auto"/>
          </w:divBdr>
        </w:div>
        <w:div w:id="1334186381">
          <w:marLeft w:val="0"/>
          <w:marRight w:val="0"/>
          <w:marTop w:val="0"/>
          <w:marBottom w:val="0"/>
          <w:divBdr>
            <w:top w:val="none" w:sz="0" w:space="0" w:color="auto"/>
            <w:left w:val="none" w:sz="0" w:space="0" w:color="auto"/>
            <w:bottom w:val="none" w:sz="0" w:space="0" w:color="auto"/>
            <w:right w:val="none" w:sz="0" w:space="0" w:color="auto"/>
          </w:divBdr>
        </w:div>
        <w:div w:id="1783452566">
          <w:marLeft w:val="0"/>
          <w:marRight w:val="0"/>
          <w:marTop w:val="0"/>
          <w:marBottom w:val="0"/>
          <w:divBdr>
            <w:top w:val="none" w:sz="0" w:space="0" w:color="auto"/>
            <w:left w:val="none" w:sz="0" w:space="0" w:color="auto"/>
            <w:bottom w:val="none" w:sz="0" w:space="0" w:color="auto"/>
            <w:right w:val="none" w:sz="0" w:space="0" w:color="auto"/>
          </w:divBdr>
        </w:div>
        <w:div w:id="1125855044">
          <w:marLeft w:val="0"/>
          <w:marRight w:val="0"/>
          <w:marTop w:val="0"/>
          <w:marBottom w:val="0"/>
          <w:divBdr>
            <w:top w:val="none" w:sz="0" w:space="0" w:color="auto"/>
            <w:left w:val="none" w:sz="0" w:space="0" w:color="auto"/>
            <w:bottom w:val="none" w:sz="0" w:space="0" w:color="auto"/>
            <w:right w:val="none" w:sz="0" w:space="0" w:color="auto"/>
          </w:divBdr>
        </w:div>
        <w:div w:id="1569029800">
          <w:marLeft w:val="0"/>
          <w:marRight w:val="0"/>
          <w:marTop w:val="0"/>
          <w:marBottom w:val="0"/>
          <w:divBdr>
            <w:top w:val="none" w:sz="0" w:space="0" w:color="auto"/>
            <w:left w:val="none" w:sz="0" w:space="0" w:color="auto"/>
            <w:bottom w:val="none" w:sz="0" w:space="0" w:color="auto"/>
            <w:right w:val="none" w:sz="0" w:space="0" w:color="auto"/>
          </w:divBdr>
        </w:div>
        <w:div w:id="258609382">
          <w:marLeft w:val="0"/>
          <w:marRight w:val="0"/>
          <w:marTop w:val="0"/>
          <w:marBottom w:val="0"/>
          <w:divBdr>
            <w:top w:val="none" w:sz="0" w:space="0" w:color="auto"/>
            <w:left w:val="none" w:sz="0" w:space="0" w:color="auto"/>
            <w:bottom w:val="none" w:sz="0" w:space="0" w:color="auto"/>
            <w:right w:val="none" w:sz="0" w:space="0" w:color="auto"/>
          </w:divBdr>
        </w:div>
        <w:div w:id="1231967435">
          <w:marLeft w:val="0"/>
          <w:marRight w:val="0"/>
          <w:marTop w:val="0"/>
          <w:marBottom w:val="0"/>
          <w:divBdr>
            <w:top w:val="none" w:sz="0" w:space="0" w:color="auto"/>
            <w:left w:val="none" w:sz="0" w:space="0" w:color="auto"/>
            <w:bottom w:val="none" w:sz="0" w:space="0" w:color="auto"/>
            <w:right w:val="none" w:sz="0" w:space="0" w:color="auto"/>
          </w:divBdr>
        </w:div>
        <w:div w:id="163786645">
          <w:marLeft w:val="0"/>
          <w:marRight w:val="0"/>
          <w:marTop w:val="0"/>
          <w:marBottom w:val="0"/>
          <w:divBdr>
            <w:top w:val="none" w:sz="0" w:space="0" w:color="auto"/>
            <w:left w:val="none" w:sz="0" w:space="0" w:color="auto"/>
            <w:bottom w:val="none" w:sz="0" w:space="0" w:color="auto"/>
            <w:right w:val="none" w:sz="0" w:space="0" w:color="auto"/>
          </w:divBdr>
        </w:div>
        <w:div w:id="1930237796">
          <w:marLeft w:val="0"/>
          <w:marRight w:val="0"/>
          <w:marTop w:val="0"/>
          <w:marBottom w:val="0"/>
          <w:divBdr>
            <w:top w:val="none" w:sz="0" w:space="0" w:color="auto"/>
            <w:left w:val="none" w:sz="0" w:space="0" w:color="auto"/>
            <w:bottom w:val="none" w:sz="0" w:space="0" w:color="auto"/>
            <w:right w:val="none" w:sz="0" w:space="0" w:color="auto"/>
          </w:divBdr>
        </w:div>
        <w:div w:id="1771273365">
          <w:marLeft w:val="0"/>
          <w:marRight w:val="0"/>
          <w:marTop w:val="0"/>
          <w:marBottom w:val="0"/>
          <w:divBdr>
            <w:top w:val="none" w:sz="0" w:space="0" w:color="auto"/>
            <w:left w:val="none" w:sz="0" w:space="0" w:color="auto"/>
            <w:bottom w:val="none" w:sz="0" w:space="0" w:color="auto"/>
            <w:right w:val="none" w:sz="0" w:space="0" w:color="auto"/>
          </w:divBdr>
        </w:div>
        <w:div w:id="315500261">
          <w:marLeft w:val="0"/>
          <w:marRight w:val="0"/>
          <w:marTop w:val="0"/>
          <w:marBottom w:val="0"/>
          <w:divBdr>
            <w:top w:val="none" w:sz="0" w:space="0" w:color="auto"/>
            <w:left w:val="none" w:sz="0" w:space="0" w:color="auto"/>
            <w:bottom w:val="none" w:sz="0" w:space="0" w:color="auto"/>
            <w:right w:val="none" w:sz="0" w:space="0" w:color="auto"/>
          </w:divBdr>
        </w:div>
        <w:div w:id="956831732">
          <w:marLeft w:val="0"/>
          <w:marRight w:val="0"/>
          <w:marTop w:val="0"/>
          <w:marBottom w:val="0"/>
          <w:divBdr>
            <w:top w:val="none" w:sz="0" w:space="0" w:color="auto"/>
            <w:left w:val="none" w:sz="0" w:space="0" w:color="auto"/>
            <w:bottom w:val="none" w:sz="0" w:space="0" w:color="auto"/>
            <w:right w:val="none" w:sz="0" w:space="0" w:color="auto"/>
          </w:divBdr>
        </w:div>
        <w:div w:id="2003460558">
          <w:marLeft w:val="0"/>
          <w:marRight w:val="0"/>
          <w:marTop w:val="0"/>
          <w:marBottom w:val="0"/>
          <w:divBdr>
            <w:top w:val="none" w:sz="0" w:space="0" w:color="auto"/>
            <w:left w:val="none" w:sz="0" w:space="0" w:color="auto"/>
            <w:bottom w:val="none" w:sz="0" w:space="0" w:color="auto"/>
            <w:right w:val="none" w:sz="0" w:space="0" w:color="auto"/>
          </w:divBdr>
        </w:div>
        <w:div w:id="1403333958">
          <w:marLeft w:val="0"/>
          <w:marRight w:val="0"/>
          <w:marTop w:val="0"/>
          <w:marBottom w:val="0"/>
          <w:divBdr>
            <w:top w:val="none" w:sz="0" w:space="0" w:color="auto"/>
            <w:left w:val="none" w:sz="0" w:space="0" w:color="auto"/>
            <w:bottom w:val="none" w:sz="0" w:space="0" w:color="auto"/>
            <w:right w:val="none" w:sz="0" w:space="0" w:color="auto"/>
          </w:divBdr>
        </w:div>
        <w:div w:id="1818958774">
          <w:marLeft w:val="0"/>
          <w:marRight w:val="0"/>
          <w:marTop w:val="0"/>
          <w:marBottom w:val="0"/>
          <w:divBdr>
            <w:top w:val="none" w:sz="0" w:space="0" w:color="auto"/>
            <w:left w:val="none" w:sz="0" w:space="0" w:color="auto"/>
            <w:bottom w:val="none" w:sz="0" w:space="0" w:color="auto"/>
            <w:right w:val="none" w:sz="0" w:space="0" w:color="auto"/>
          </w:divBdr>
        </w:div>
        <w:div w:id="687677252">
          <w:marLeft w:val="0"/>
          <w:marRight w:val="0"/>
          <w:marTop w:val="0"/>
          <w:marBottom w:val="0"/>
          <w:divBdr>
            <w:top w:val="none" w:sz="0" w:space="0" w:color="auto"/>
            <w:left w:val="none" w:sz="0" w:space="0" w:color="auto"/>
            <w:bottom w:val="none" w:sz="0" w:space="0" w:color="auto"/>
            <w:right w:val="none" w:sz="0" w:space="0" w:color="auto"/>
          </w:divBdr>
        </w:div>
        <w:div w:id="34352319">
          <w:marLeft w:val="0"/>
          <w:marRight w:val="0"/>
          <w:marTop w:val="0"/>
          <w:marBottom w:val="0"/>
          <w:divBdr>
            <w:top w:val="none" w:sz="0" w:space="0" w:color="auto"/>
            <w:left w:val="none" w:sz="0" w:space="0" w:color="auto"/>
            <w:bottom w:val="none" w:sz="0" w:space="0" w:color="auto"/>
            <w:right w:val="none" w:sz="0" w:space="0" w:color="auto"/>
          </w:divBdr>
        </w:div>
        <w:div w:id="923338548">
          <w:marLeft w:val="0"/>
          <w:marRight w:val="0"/>
          <w:marTop w:val="0"/>
          <w:marBottom w:val="0"/>
          <w:divBdr>
            <w:top w:val="none" w:sz="0" w:space="0" w:color="auto"/>
            <w:left w:val="none" w:sz="0" w:space="0" w:color="auto"/>
            <w:bottom w:val="none" w:sz="0" w:space="0" w:color="auto"/>
            <w:right w:val="none" w:sz="0" w:space="0" w:color="auto"/>
          </w:divBdr>
        </w:div>
        <w:div w:id="1605840167">
          <w:marLeft w:val="0"/>
          <w:marRight w:val="0"/>
          <w:marTop w:val="0"/>
          <w:marBottom w:val="0"/>
          <w:divBdr>
            <w:top w:val="none" w:sz="0" w:space="0" w:color="auto"/>
            <w:left w:val="none" w:sz="0" w:space="0" w:color="auto"/>
            <w:bottom w:val="none" w:sz="0" w:space="0" w:color="auto"/>
            <w:right w:val="none" w:sz="0" w:space="0" w:color="auto"/>
          </w:divBdr>
        </w:div>
        <w:div w:id="1001736899">
          <w:marLeft w:val="0"/>
          <w:marRight w:val="0"/>
          <w:marTop w:val="0"/>
          <w:marBottom w:val="0"/>
          <w:divBdr>
            <w:top w:val="none" w:sz="0" w:space="0" w:color="auto"/>
            <w:left w:val="none" w:sz="0" w:space="0" w:color="auto"/>
            <w:bottom w:val="none" w:sz="0" w:space="0" w:color="auto"/>
            <w:right w:val="none" w:sz="0" w:space="0" w:color="auto"/>
          </w:divBdr>
        </w:div>
        <w:div w:id="1249850298">
          <w:marLeft w:val="0"/>
          <w:marRight w:val="0"/>
          <w:marTop w:val="0"/>
          <w:marBottom w:val="0"/>
          <w:divBdr>
            <w:top w:val="none" w:sz="0" w:space="0" w:color="auto"/>
            <w:left w:val="none" w:sz="0" w:space="0" w:color="auto"/>
            <w:bottom w:val="none" w:sz="0" w:space="0" w:color="auto"/>
            <w:right w:val="none" w:sz="0" w:space="0" w:color="auto"/>
          </w:divBdr>
        </w:div>
        <w:div w:id="200165867">
          <w:marLeft w:val="0"/>
          <w:marRight w:val="0"/>
          <w:marTop w:val="0"/>
          <w:marBottom w:val="0"/>
          <w:divBdr>
            <w:top w:val="none" w:sz="0" w:space="0" w:color="auto"/>
            <w:left w:val="none" w:sz="0" w:space="0" w:color="auto"/>
            <w:bottom w:val="none" w:sz="0" w:space="0" w:color="auto"/>
            <w:right w:val="none" w:sz="0" w:space="0" w:color="auto"/>
          </w:divBdr>
        </w:div>
        <w:div w:id="158816517">
          <w:marLeft w:val="0"/>
          <w:marRight w:val="0"/>
          <w:marTop w:val="0"/>
          <w:marBottom w:val="0"/>
          <w:divBdr>
            <w:top w:val="none" w:sz="0" w:space="0" w:color="auto"/>
            <w:left w:val="none" w:sz="0" w:space="0" w:color="auto"/>
            <w:bottom w:val="none" w:sz="0" w:space="0" w:color="auto"/>
            <w:right w:val="none" w:sz="0" w:space="0" w:color="auto"/>
          </w:divBdr>
        </w:div>
        <w:div w:id="1080524477">
          <w:marLeft w:val="0"/>
          <w:marRight w:val="0"/>
          <w:marTop w:val="0"/>
          <w:marBottom w:val="0"/>
          <w:divBdr>
            <w:top w:val="none" w:sz="0" w:space="0" w:color="auto"/>
            <w:left w:val="none" w:sz="0" w:space="0" w:color="auto"/>
            <w:bottom w:val="none" w:sz="0" w:space="0" w:color="auto"/>
            <w:right w:val="none" w:sz="0" w:space="0" w:color="auto"/>
          </w:divBdr>
        </w:div>
        <w:div w:id="1429347891">
          <w:marLeft w:val="0"/>
          <w:marRight w:val="0"/>
          <w:marTop w:val="0"/>
          <w:marBottom w:val="0"/>
          <w:divBdr>
            <w:top w:val="none" w:sz="0" w:space="0" w:color="auto"/>
            <w:left w:val="none" w:sz="0" w:space="0" w:color="auto"/>
            <w:bottom w:val="none" w:sz="0" w:space="0" w:color="auto"/>
            <w:right w:val="none" w:sz="0" w:space="0" w:color="auto"/>
          </w:divBdr>
        </w:div>
        <w:div w:id="155734328">
          <w:marLeft w:val="0"/>
          <w:marRight w:val="0"/>
          <w:marTop w:val="0"/>
          <w:marBottom w:val="0"/>
          <w:divBdr>
            <w:top w:val="none" w:sz="0" w:space="0" w:color="auto"/>
            <w:left w:val="none" w:sz="0" w:space="0" w:color="auto"/>
            <w:bottom w:val="none" w:sz="0" w:space="0" w:color="auto"/>
            <w:right w:val="none" w:sz="0" w:space="0" w:color="auto"/>
          </w:divBdr>
        </w:div>
        <w:div w:id="52511661">
          <w:marLeft w:val="0"/>
          <w:marRight w:val="0"/>
          <w:marTop w:val="0"/>
          <w:marBottom w:val="0"/>
          <w:divBdr>
            <w:top w:val="none" w:sz="0" w:space="0" w:color="auto"/>
            <w:left w:val="none" w:sz="0" w:space="0" w:color="auto"/>
            <w:bottom w:val="none" w:sz="0" w:space="0" w:color="auto"/>
            <w:right w:val="none" w:sz="0" w:space="0" w:color="auto"/>
          </w:divBdr>
        </w:div>
        <w:div w:id="1766926549">
          <w:marLeft w:val="0"/>
          <w:marRight w:val="0"/>
          <w:marTop w:val="0"/>
          <w:marBottom w:val="0"/>
          <w:divBdr>
            <w:top w:val="none" w:sz="0" w:space="0" w:color="auto"/>
            <w:left w:val="none" w:sz="0" w:space="0" w:color="auto"/>
            <w:bottom w:val="none" w:sz="0" w:space="0" w:color="auto"/>
            <w:right w:val="none" w:sz="0" w:space="0" w:color="auto"/>
          </w:divBdr>
        </w:div>
        <w:div w:id="2053532055">
          <w:marLeft w:val="0"/>
          <w:marRight w:val="0"/>
          <w:marTop w:val="0"/>
          <w:marBottom w:val="0"/>
          <w:divBdr>
            <w:top w:val="none" w:sz="0" w:space="0" w:color="auto"/>
            <w:left w:val="none" w:sz="0" w:space="0" w:color="auto"/>
            <w:bottom w:val="none" w:sz="0" w:space="0" w:color="auto"/>
            <w:right w:val="none" w:sz="0" w:space="0" w:color="auto"/>
          </w:divBdr>
        </w:div>
        <w:div w:id="1754815270">
          <w:marLeft w:val="0"/>
          <w:marRight w:val="0"/>
          <w:marTop w:val="0"/>
          <w:marBottom w:val="0"/>
          <w:divBdr>
            <w:top w:val="none" w:sz="0" w:space="0" w:color="auto"/>
            <w:left w:val="none" w:sz="0" w:space="0" w:color="auto"/>
            <w:bottom w:val="none" w:sz="0" w:space="0" w:color="auto"/>
            <w:right w:val="none" w:sz="0" w:space="0" w:color="auto"/>
          </w:divBdr>
        </w:div>
        <w:div w:id="1640764420">
          <w:marLeft w:val="0"/>
          <w:marRight w:val="0"/>
          <w:marTop w:val="0"/>
          <w:marBottom w:val="0"/>
          <w:divBdr>
            <w:top w:val="none" w:sz="0" w:space="0" w:color="auto"/>
            <w:left w:val="none" w:sz="0" w:space="0" w:color="auto"/>
            <w:bottom w:val="none" w:sz="0" w:space="0" w:color="auto"/>
            <w:right w:val="none" w:sz="0" w:space="0" w:color="auto"/>
          </w:divBdr>
        </w:div>
        <w:div w:id="1854949301">
          <w:marLeft w:val="0"/>
          <w:marRight w:val="0"/>
          <w:marTop w:val="0"/>
          <w:marBottom w:val="0"/>
          <w:divBdr>
            <w:top w:val="none" w:sz="0" w:space="0" w:color="auto"/>
            <w:left w:val="none" w:sz="0" w:space="0" w:color="auto"/>
            <w:bottom w:val="none" w:sz="0" w:space="0" w:color="auto"/>
            <w:right w:val="none" w:sz="0" w:space="0" w:color="auto"/>
          </w:divBdr>
        </w:div>
        <w:div w:id="2068338626">
          <w:marLeft w:val="0"/>
          <w:marRight w:val="0"/>
          <w:marTop w:val="0"/>
          <w:marBottom w:val="0"/>
          <w:divBdr>
            <w:top w:val="none" w:sz="0" w:space="0" w:color="auto"/>
            <w:left w:val="none" w:sz="0" w:space="0" w:color="auto"/>
            <w:bottom w:val="none" w:sz="0" w:space="0" w:color="auto"/>
            <w:right w:val="none" w:sz="0" w:space="0" w:color="auto"/>
          </w:divBdr>
        </w:div>
        <w:div w:id="1155685809">
          <w:marLeft w:val="0"/>
          <w:marRight w:val="0"/>
          <w:marTop w:val="0"/>
          <w:marBottom w:val="0"/>
          <w:divBdr>
            <w:top w:val="none" w:sz="0" w:space="0" w:color="auto"/>
            <w:left w:val="none" w:sz="0" w:space="0" w:color="auto"/>
            <w:bottom w:val="none" w:sz="0" w:space="0" w:color="auto"/>
            <w:right w:val="none" w:sz="0" w:space="0" w:color="auto"/>
          </w:divBdr>
        </w:div>
        <w:div w:id="1644387753">
          <w:marLeft w:val="0"/>
          <w:marRight w:val="0"/>
          <w:marTop w:val="0"/>
          <w:marBottom w:val="0"/>
          <w:divBdr>
            <w:top w:val="none" w:sz="0" w:space="0" w:color="auto"/>
            <w:left w:val="none" w:sz="0" w:space="0" w:color="auto"/>
            <w:bottom w:val="none" w:sz="0" w:space="0" w:color="auto"/>
            <w:right w:val="none" w:sz="0" w:space="0" w:color="auto"/>
          </w:divBdr>
        </w:div>
        <w:div w:id="901215925">
          <w:marLeft w:val="0"/>
          <w:marRight w:val="0"/>
          <w:marTop w:val="0"/>
          <w:marBottom w:val="0"/>
          <w:divBdr>
            <w:top w:val="none" w:sz="0" w:space="0" w:color="auto"/>
            <w:left w:val="none" w:sz="0" w:space="0" w:color="auto"/>
            <w:bottom w:val="none" w:sz="0" w:space="0" w:color="auto"/>
            <w:right w:val="none" w:sz="0" w:space="0" w:color="auto"/>
          </w:divBdr>
        </w:div>
        <w:div w:id="835264251">
          <w:marLeft w:val="0"/>
          <w:marRight w:val="0"/>
          <w:marTop w:val="0"/>
          <w:marBottom w:val="0"/>
          <w:divBdr>
            <w:top w:val="none" w:sz="0" w:space="0" w:color="auto"/>
            <w:left w:val="none" w:sz="0" w:space="0" w:color="auto"/>
            <w:bottom w:val="none" w:sz="0" w:space="0" w:color="auto"/>
            <w:right w:val="none" w:sz="0" w:space="0" w:color="auto"/>
          </w:divBdr>
        </w:div>
        <w:div w:id="537739153">
          <w:marLeft w:val="0"/>
          <w:marRight w:val="0"/>
          <w:marTop w:val="0"/>
          <w:marBottom w:val="0"/>
          <w:divBdr>
            <w:top w:val="none" w:sz="0" w:space="0" w:color="auto"/>
            <w:left w:val="none" w:sz="0" w:space="0" w:color="auto"/>
            <w:bottom w:val="none" w:sz="0" w:space="0" w:color="auto"/>
            <w:right w:val="none" w:sz="0" w:space="0" w:color="auto"/>
          </w:divBdr>
        </w:div>
        <w:div w:id="693965359">
          <w:marLeft w:val="0"/>
          <w:marRight w:val="0"/>
          <w:marTop w:val="0"/>
          <w:marBottom w:val="0"/>
          <w:divBdr>
            <w:top w:val="none" w:sz="0" w:space="0" w:color="auto"/>
            <w:left w:val="none" w:sz="0" w:space="0" w:color="auto"/>
            <w:bottom w:val="none" w:sz="0" w:space="0" w:color="auto"/>
            <w:right w:val="none" w:sz="0" w:space="0" w:color="auto"/>
          </w:divBdr>
        </w:div>
        <w:div w:id="506291586">
          <w:marLeft w:val="0"/>
          <w:marRight w:val="0"/>
          <w:marTop w:val="0"/>
          <w:marBottom w:val="0"/>
          <w:divBdr>
            <w:top w:val="none" w:sz="0" w:space="0" w:color="auto"/>
            <w:left w:val="none" w:sz="0" w:space="0" w:color="auto"/>
            <w:bottom w:val="none" w:sz="0" w:space="0" w:color="auto"/>
            <w:right w:val="none" w:sz="0" w:space="0" w:color="auto"/>
          </w:divBdr>
        </w:div>
        <w:div w:id="1660233673">
          <w:marLeft w:val="0"/>
          <w:marRight w:val="0"/>
          <w:marTop w:val="0"/>
          <w:marBottom w:val="0"/>
          <w:divBdr>
            <w:top w:val="none" w:sz="0" w:space="0" w:color="auto"/>
            <w:left w:val="none" w:sz="0" w:space="0" w:color="auto"/>
            <w:bottom w:val="none" w:sz="0" w:space="0" w:color="auto"/>
            <w:right w:val="none" w:sz="0" w:space="0" w:color="auto"/>
          </w:divBdr>
        </w:div>
        <w:div w:id="1790733412">
          <w:marLeft w:val="0"/>
          <w:marRight w:val="0"/>
          <w:marTop w:val="0"/>
          <w:marBottom w:val="0"/>
          <w:divBdr>
            <w:top w:val="none" w:sz="0" w:space="0" w:color="auto"/>
            <w:left w:val="none" w:sz="0" w:space="0" w:color="auto"/>
            <w:bottom w:val="none" w:sz="0" w:space="0" w:color="auto"/>
            <w:right w:val="none" w:sz="0" w:space="0" w:color="auto"/>
          </w:divBdr>
        </w:div>
        <w:div w:id="1860922783">
          <w:marLeft w:val="0"/>
          <w:marRight w:val="0"/>
          <w:marTop w:val="0"/>
          <w:marBottom w:val="0"/>
          <w:divBdr>
            <w:top w:val="none" w:sz="0" w:space="0" w:color="auto"/>
            <w:left w:val="none" w:sz="0" w:space="0" w:color="auto"/>
            <w:bottom w:val="none" w:sz="0" w:space="0" w:color="auto"/>
            <w:right w:val="none" w:sz="0" w:space="0" w:color="auto"/>
          </w:divBdr>
        </w:div>
        <w:div w:id="644506091">
          <w:marLeft w:val="0"/>
          <w:marRight w:val="0"/>
          <w:marTop w:val="0"/>
          <w:marBottom w:val="0"/>
          <w:divBdr>
            <w:top w:val="none" w:sz="0" w:space="0" w:color="auto"/>
            <w:left w:val="none" w:sz="0" w:space="0" w:color="auto"/>
            <w:bottom w:val="none" w:sz="0" w:space="0" w:color="auto"/>
            <w:right w:val="none" w:sz="0" w:space="0" w:color="auto"/>
          </w:divBdr>
        </w:div>
        <w:div w:id="683362976">
          <w:marLeft w:val="0"/>
          <w:marRight w:val="0"/>
          <w:marTop w:val="0"/>
          <w:marBottom w:val="0"/>
          <w:divBdr>
            <w:top w:val="none" w:sz="0" w:space="0" w:color="auto"/>
            <w:left w:val="none" w:sz="0" w:space="0" w:color="auto"/>
            <w:bottom w:val="none" w:sz="0" w:space="0" w:color="auto"/>
            <w:right w:val="none" w:sz="0" w:space="0" w:color="auto"/>
          </w:divBdr>
        </w:div>
        <w:div w:id="1999840357">
          <w:marLeft w:val="0"/>
          <w:marRight w:val="0"/>
          <w:marTop w:val="0"/>
          <w:marBottom w:val="0"/>
          <w:divBdr>
            <w:top w:val="none" w:sz="0" w:space="0" w:color="auto"/>
            <w:left w:val="none" w:sz="0" w:space="0" w:color="auto"/>
            <w:bottom w:val="none" w:sz="0" w:space="0" w:color="auto"/>
            <w:right w:val="none" w:sz="0" w:space="0" w:color="auto"/>
          </w:divBdr>
        </w:div>
        <w:div w:id="1210873942">
          <w:marLeft w:val="0"/>
          <w:marRight w:val="0"/>
          <w:marTop w:val="0"/>
          <w:marBottom w:val="0"/>
          <w:divBdr>
            <w:top w:val="none" w:sz="0" w:space="0" w:color="auto"/>
            <w:left w:val="none" w:sz="0" w:space="0" w:color="auto"/>
            <w:bottom w:val="none" w:sz="0" w:space="0" w:color="auto"/>
            <w:right w:val="none" w:sz="0" w:space="0" w:color="auto"/>
          </w:divBdr>
        </w:div>
        <w:div w:id="363138072">
          <w:marLeft w:val="0"/>
          <w:marRight w:val="0"/>
          <w:marTop w:val="0"/>
          <w:marBottom w:val="0"/>
          <w:divBdr>
            <w:top w:val="none" w:sz="0" w:space="0" w:color="auto"/>
            <w:left w:val="none" w:sz="0" w:space="0" w:color="auto"/>
            <w:bottom w:val="none" w:sz="0" w:space="0" w:color="auto"/>
            <w:right w:val="none" w:sz="0" w:space="0" w:color="auto"/>
          </w:divBdr>
        </w:div>
        <w:div w:id="1920484179">
          <w:marLeft w:val="0"/>
          <w:marRight w:val="0"/>
          <w:marTop w:val="0"/>
          <w:marBottom w:val="0"/>
          <w:divBdr>
            <w:top w:val="none" w:sz="0" w:space="0" w:color="auto"/>
            <w:left w:val="none" w:sz="0" w:space="0" w:color="auto"/>
            <w:bottom w:val="none" w:sz="0" w:space="0" w:color="auto"/>
            <w:right w:val="none" w:sz="0" w:space="0" w:color="auto"/>
          </w:divBdr>
        </w:div>
        <w:div w:id="1493370399">
          <w:marLeft w:val="0"/>
          <w:marRight w:val="0"/>
          <w:marTop w:val="0"/>
          <w:marBottom w:val="0"/>
          <w:divBdr>
            <w:top w:val="none" w:sz="0" w:space="0" w:color="auto"/>
            <w:left w:val="none" w:sz="0" w:space="0" w:color="auto"/>
            <w:bottom w:val="none" w:sz="0" w:space="0" w:color="auto"/>
            <w:right w:val="none" w:sz="0" w:space="0" w:color="auto"/>
          </w:divBdr>
        </w:div>
        <w:div w:id="1725837865">
          <w:marLeft w:val="0"/>
          <w:marRight w:val="0"/>
          <w:marTop w:val="0"/>
          <w:marBottom w:val="0"/>
          <w:divBdr>
            <w:top w:val="none" w:sz="0" w:space="0" w:color="auto"/>
            <w:left w:val="none" w:sz="0" w:space="0" w:color="auto"/>
            <w:bottom w:val="none" w:sz="0" w:space="0" w:color="auto"/>
            <w:right w:val="none" w:sz="0" w:space="0" w:color="auto"/>
          </w:divBdr>
        </w:div>
        <w:div w:id="1474835477">
          <w:marLeft w:val="0"/>
          <w:marRight w:val="0"/>
          <w:marTop w:val="0"/>
          <w:marBottom w:val="0"/>
          <w:divBdr>
            <w:top w:val="none" w:sz="0" w:space="0" w:color="auto"/>
            <w:left w:val="none" w:sz="0" w:space="0" w:color="auto"/>
            <w:bottom w:val="none" w:sz="0" w:space="0" w:color="auto"/>
            <w:right w:val="none" w:sz="0" w:space="0" w:color="auto"/>
          </w:divBdr>
        </w:div>
        <w:div w:id="397245967">
          <w:marLeft w:val="0"/>
          <w:marRight w:val="0"/>
          <w:marTop w:val="0"/>
          <w:marBottom w:val="0"/>
          <w:divBdr>
            <w:top w:val="none" w:sz="0" w:space="0" w:color="auto"/>
            <w:left w:val="none" w:sz="0" w:space="0" w:color="auto"/>
            <w:bottom w:val="none" w:sz="0" w:space="0" w:color="auto"/>
            <w:right w:val="none" w:sz="0" w:space="0" w:color="auto"/>
          </w:divBdr>
        </w:div>
        <w:div w:id="1175388217">
          <w:marLeft w:val="0"/>
          <w:marRight w:val="0"/>
          <w:marTop w:val="0"/>
          <w:marBottom w:val="0"/>
          <w:divBdr>
            <w:top w:val="none" w:sz="0" w:space="0" w:color="auto"/>
            <w:left w:val="none" w:sz="0" w:space="0" w:color="auto"/>
            <w:bottom w:val="none" w:sz="0" w:space="0" w:color="auto"/>
            <w:right w:val="none" w:sz="0" w:space="0" w:color="auto"/>
          </w:divBdr>
        </w:div>
        <w:div w:id="93674614">
          <w:marLeft w:val="0"/>
          <w:marRight w:val="0"/>
          <w:marTop w:val="0"/>
          <w:marBottom w:val="0"/>
          <w:divBdr>
            <w:top w:val="none" w:sz="0" w:space="0" w:color="auto"/>
            <w:left w:val="none" w:sz="0" w:space="0" w:color="auto"/>
            <w:bottom w:val="none" w:sz="0" w:space="0" w:color="auto"/>
            <w:right w:val="none" w:sz="0" w:space="0" w:color="auto"/>
          </w:divBdr>
        </w:div>
        <w:div w:id="897402554">
          <w:marLeft w:val="0"/>
          <w:marRight w:val="0"/>
          <w:marTop w:val="0"/>
          <w:marBottom w:val="0"/>
          <w:divBdr>
            <w:top w:val="none" w:sz="0" w:space="0" w:color="auto"/>
            <w:left w:val="none" w:sz="0" w:space="0" w:color="auto"/>
            <w:bottom w:val="none" w:sz="0" w:space="0" w:color="auto"/>
            <w:right w:val="none" w:sz="0" w:space="0" w:color="auto"/>
          </w:divBdr>
        </w:div>
        <w:div w:id="1872259644">
          <w:marLeft w:val="0"/>
          <w:marRight w:val="0"/>
          <w:marTop w:val="0"/>
          <w:marBottom w:val="0"/>
          <w:divBdr>
            <w:top w:val="none" w:sz="0" w:space="0" w:color="auto"/>
            <w:left w:val="none" w:sz="0" w:space="0" w:color="auto"/>
            <w:bottom w:val="none" w:sz="0" w:space="0" w:color="auto"/>
            <w:right w:val="none" w:sz="0" w:space="0" w:color="auto"/>
          </w:divBdr>
        </w:div>
        <w:div w:id="500781671">
          <w:marLeft w:val="0"/>
          <w:marRight w:val="0"/>
          <w:marTop w:val="0"/>
          <w:marBottom w:val="0"/>
          <w:divBdr>
            <w:top w:val="none" w:sz="0" w:space="0" w:color="auto"/>
            <w:left w:val="none" w:sz="0" w:space="0" w:color="auto"/>
            <w:bottom w:val="none" w:sz="0" w:space="0" w:color="auto"/>
            <w:right w:val="none" w:sz="0" w:space="0" w:color="auto"/>
          </w:divBdr>
        </w:div>
        <w:div w:id="1211528434">
          <w:marLeft w:val="0"/>
          <w:marRight w:val="0"/>
          <w:marTop w:val="0"/>
          <w:marBottom w:val="0"/>
          <w:divBdr>
            <w:top w:val="none" w:sz="0" w:space="0" w:color="auto"/>
            <w:left w:val="none" w:sz="0" w:space="0" w:color="auto"/>
            <w:bottom w:val="none" w:sz="0" w:space="0" w:color="auto"/>
            <w:right w:val="none" w:sz="0" w:space="0" w:color="auto"/>
          </w:divBdr>
        </w:div>
        <w:div w:id="599223870">
          <w:marLeft w:val="0"/>
          <w:marRight w:val="0"/>
          <w:marTop w:val="0"/>
          <w:marBottom w:val="0"/>
          <w:divBdr>
            <w:top w:val="none" w:sz="0" w:space="0" w:color="auto"/>
            <w:left w:val="none" w:sz="0" w:space="0" w:color="auto"/>
            <w:bottom w:val="none" w:sz="0" w:space="0" w:color="auto"/>
            <w:right w:val="none" w:sz="0" w:space="0" w:color="auto"/>
          </w:divBdr>
        </w:div>
        <w:div w:id="2000844258">
          <w:marLeft w:val="0"/>
          <w:marRight w:val="0"/>
          <w:marTop w:val="0"/>
          <w:marBottom w:val="0"/>
          <w:divBdr>
            <w:top w:val="none" w:sz="0" w:space="0" w:color="auto"/>
            <w:left w:val="none" w:sz="0" w:space="0" w:color="auto"/>
            <w:bottom w:val="none" w:sz="0" w:space="0" w:color="auto"/>
            <w:right w:val="none" w:sz="0" w:space="0" w:color="auto"/>
          </w:divBdr>
        </w:div>
        <w:div w:id="491796562">
          <w:marLeft w:val="0"/>
          <w:marRight w:val="0"/>
          <w:marTop w:val="0"/>
          <w:marBottom w:val="0"/>
          <w:divBdr>
            <w:top w:val="none" w:sz="0" w:space="0" w:color="auto"/>
            <w:left w:val="none" w:sz="0" w:space="0" w:color="auto"/>
            <w:bottom w:val="none" w:sz="0" w:space="0" w:color="auto"/>
            <w:right w:val="none" w:sz="0" w:space="0" w:color="auto"/>
          </w:divBdr>
        </w:div>
        <w:div w:id="1268580393">
          <w:marLeft w:val="0"/>
          <w:marRight w:val="0"/>
          <w:marTop w:val="0"/>
          <w:marBottom w:val="0"/>
          <w:divBdr>
            <w:top w:val="none" w:sz="0" w:space="0" w:color="auto"/>
            <w:left w:val="none" w:sz="0" w:space="0" w:color="auto"/>
            <w:bottom w:val="none" w:sz="0" w:space="0" w:color="auto"/>
            <w:right w:val="none" w:sz="0" w:space="0" w:color="auto"/>
          </w:divBdr>
        </w:div>
        <w:div w:id="510068401">
          <w:marLeft w:val="0"/>
          <w:marRight w:val="0"/>
          <w:marTop w:val="0"/>
          <w:marBottom w:val="0"/>
          <w:divBdr>
            <w:top w:val="none" w:sz="0" w:space="0" w:color="auto"/>
            <w:left w:val="none" w:sz="0" w:space="0" w:color="auto"/>
            <w:bottom w:val="none" w:sz="0" w:space="0" w:color="auto"/>
            <w:right w:val="none" w:sz="0" w:space="0" w:color="auto"/>
          </w:divBdr>
        </w:div>
        <w:div w:id="758479147">
          <w:marLeft w:val="0"/>
          <w:marRight w:val="0"/>
          <w:marTop w:val="0"/>
          <w:marBottom w:val="0"/>
          <w:divBdr>
            <w:top w:val="none" w:sz="0" w:space="0" w:color="auto"/>
            <w:left w:val="none" w:sz="0" w:space="0" w:color="auto"/>
            <w:bottom w:val="none" w:sz="0" w:space="0" w:color="auto"/>
            <w:right w:val="none" w:sz="0" w:space="0" w:color="auto"/>
          </w:divBdr>
        </w:div>
        <w:div w:id="523058426">
          <w:marLeft w:val="0"/>
          <w:marRight w:val="0"/>
          <w:marTop w:val="0"/>
          <w:marBottom w:val="0"/>
          <w:divBdr>
            <w:top w:val="none" w:sz="0" w:space="0" w:color="auto"/>
            <w:left w:val="none" w:sz="0" w:space="0" w:color="auto"/>
            <w:bottom w:val="none" w:sz="0" w:space="0" w:color="auto"/>
            <w:right w:val="none" w:sz="0" w:space="0" w:color="auto"/>
          </w:divBdr>
        </w:div>
        <w:div w:id="1304240562">
          <w:marLeft w:val="0"/>
          <w:marRight w:val="0"/>
          <w:marTop w:val="0"/>
          <w:marBottom w:val="0"/>
          <w:divBdr>
            <w:top w:val="none" w:sz="0" w:space="0" w:color="auto"/>
            <w:left w:val="none" w:sz="0" w:space="0" w:color="auto"/>
            <w:bottom w:val="none" w:sz="0" w:space="0" w:color="auto"/>
            <w:right w:val="none" w:sz="0" w:space="0" w:color="auto"/>
          </w:divBdr>
        </w:div>
        <w:div w:id="1117290471">
          <w:marLeft w:val="0"/>
          <w:marRight w:val="0"/>
          <w:marTop w:val="0"/>
          <w:marBottom w:val="0"/>
          <w:divBdr>
            <w:top w:val="none" w:sz="0" w:space="0" w:color="auto"/>
            <w:left w:val="none" w:sz="0" w:space="0" w:color="auto"/>
            <w:bottom w:val="none" w:sz="0" w:space="0" w:color="auto"/>
            <w:right w:val="none" w:sz="0" w:space="0" w:color="auto"/>
          </w:divBdr>
        </w:div>
        <w:div w:id="1929118715">
          <w:marLeft w:val="0"/>
          <w:marRight w:val="0"/>
          <w:marTop w:val="0"/>
          <w:marBottom w:val="0"/>
          <w:divBdr>
            <w:top w:val="none" w:sz="0" w:space="0" w:color="auto"/>
            <w:left w:val="none" w:sz="0" w:space="0" w:color="auto"/>
            <w:bottom w:val="none" w:sz="0" w:space="0" w:color="auto"/>
            <w:right w:val="none" w:sz="0" w:space="0" w:color="auto"/>
          </w:divBdr>
        </w:div>
        <w:div w:id="1009063086">
          <w:marLeft w:val="0"/>
          <w:marRight w:val="0"/>
          <w:marTop w:val="0"/>
          <w:marBottom w:val="0"/>
          <w:divBdr>
            <w:top w:val="none" w:sz="0" w:space="0" w:color="auto"/>
            <w:left w:val="none" w:sz="0" w:space="0" w:color="auto"/>
            <w:bottom w:val="none" w:sz="0" w:space="0" w:color="auto"/>
            <w:right w:val="none" w:sz="0" w:space="0" w:color="auto"/>
          </w:divBdr>
        </w:div>
        <w:div w:id="1604075169">
          <w:marLeft w:val="0"/>
          <w:marRight w:val="0"/>
          <w:marTop w:val="0"/>
          <w:marBottom w:val="0"/>
          <w:divBdr>
            <w:top w:val="none" w:sz="0" w:space="0" w:color="auto"/>
            <w:left w:val="none" w:sz="0" w:space="0" w:color="auto"/>
            <w:bottom w:val="none" w:sz="0" w:space="0" w:color="auto"/>
            <w:right w:val="none" w:sz="0" w:space="0" w:color="auto"/>
          </w:divBdr>
        </w:div>
        <w:div w:id="851992325">
          <w:marLeft w:val="0"/>
          <w:marRight w:val="0"/>
          <w:marTop w:val="0"/>
          <w:marBottom w:val="0"/>
          <w:divBdr>
            <w:top w:val="none" w:sz="0" w:space="0" w:color="auto"/>
            <w:left w:val="none" w:sz="0" w:space="0" w:color="auto"/>
            <w:bottom w:val="none" w:sz="0" w:space="0" w:color="auto"/>
            <w:right w:val="none" w:sz="0" w:space="0" w:color="auto"/>
          </w:divBdr>
        </w:div>
        <w:div w:id="1526168120">
          <w:marLeft w:val="0"/>
          <w:marRight w:val="0"/>
          <w:marTop w:val="0"/>
          <w:marBottom w:val="0"/>
          <w:divBdr>
            <w:top w:val="none" w:sz="0" w:space="0" w:color="auto"/>
            <w:left w:val="none" w:sz="0" w:space="0" w:color="auto"/>
            <w:bottom w:val="none" w:sz="0" w:space="0" w:color="auto"/>
            <w:right w:val="none" w:sz="0" w:space="0" w:color="auto"/>
          </w:divBdr>
        </w:div>
        <w:div w:id="1241251898">
          <w:marLeft w:val="0"/>
          <w:marRight w:val="0"/>
          <w:marTop w:val="0"/>
          <w:marBottom w:val="0"/>
          <w:divBdr>
            <w:top w:val="none" w:sz="0" w:space="0" w:color="auto"/>
            <w:left w:val="none" w:sz="0" w:space="0" w:color="auto"/>
            <w:bottom w:val="none" w:sz="0" w:space="0" w:color="auto"/>
            <w:right w:val="none" w:sz="0" w:space="0" w:color="auto"/>
          </w:divBdr>
        </w:div>
        <w:div w:id="1276792354">
          <w:marLeft w:val="0"/>
          <w:marRight w:val="0"/>
          <w:marTop w:val="0"/>
          <w:marBottom w:val="0"/>
          <w:divBdr>
            <w:top w:val="none" w:sz="0" w:space="0" w:color="auto"/>
            <w:left w:val="none" w:sz="0" w:space="0" w:color="auto"/>
            <w:bottom w:val="none" w:sz="0" w:space="0" w:color="auto"/>
            <w:right w:val="none" w:sz="0" w:space="0" w:color="auto"/>
          </w:divBdr>
        </w:div>
        <w:div w:id="244415880">
          <w:marLeft w:val="0"/>
          <w:marRight w:val="0"/>
          <w:marTop w:val="0"/>
          <w:marBottom w:val="0"/>
          <w:divBdr>
            <w:top w:val="none" w:sz="0" w:space="0" w:color="auto"/>
            <w:left w:val="none" w:sz="0" w:space="0" w:color="auto"/>
            <w:bottom w:val="none" w:sz="0" w:space="0" w:color="auto"/>
            <w:right w:val="none" w:sz="0" w:space="0" w:color="auto"/>
          </w:divBdr>
        </w:div>
        <w:div w:id="147333030">
          <w:marLeft w:val="0"/>
          <w:marRight w:val="0"/>
          <w:marTop w:val="0"/>
          <w:marBottom w:val="0"/>
          <w:divBdr>
            <w:top w:val="none" w:sz="0" w:space="0" w:color="auto"/>
            <w:left w:val="none" w:sz="0" w:space="0" w:color="auto"/>
            <w:bottom w:val="none" w:sz="0" w:space="0" w:color="auto"/>
            <w:right w:val="none" w:sz="0" w:space="0" w:color="auto"/>
          </w:divBdr>
        </w:div>
        <w:div w:id="689456712">
          <w:marLeft w:val="0"/>
          <w:marRight w:val="0"/>
          <w:marTop w:val="0"/>
          <w:marBottom w:val="0"/>
          <w:divBdr>
            <w:top w:val="none" w:sz="0" w:space="0" w:color="auto"/>
            <w:left w:val="none" w:sz="0" w:space="0" w:color="auto"/>
            <w:bottom w:val="none" w:sz="0" w:space="0" w:color="auto"/>
            <w:right w:val="none" w:sz="0" w:space="0" w:color="auto"/>
          </w:divBdr>
        </w:div>
        <w:div w:id="1577931417">
          <w:marLeft w:val="0"/>
          <w:marRight w:val="0"/>
          <w:marTop w:val="0"/>
          <w:marBottom w:val="0"/>
          <w:divBdr>
            <w:top w:val="none" w:sz="0" w:space="0" w:color="auto"/>
            <w:left w:val="none" w:sz="0" w:space="0" w:color="auto"/>
            <w:bottom w:val="none" w:sz="0" w:space="0" w:color="auto"/>
            <w:right w:val="none" w:sz="0" w:space="0" w:color="auto"/>
          </w:divBdr>
        </w:div>
        <w:div w:id="1217742487">
          <w:marLeft w:val="0"/>
          <w:marRight w:val="0"/>
          <w:marTop w:val="0"/>
          <w:marBottom w:val="0"/>
          <w:divBdr>
            <w:top w:val="none" w:sz="0" w:space="0" w:color="auto"/>
            <w:left w:val="none" w:sz="0" w:space="0" w:color="auto"/>
            <w:bottom w:val="none" w:sz="0" w:space="0" w:color="auto"/>
            <w:right w:val="none" w:sz="0" w:space="0" w:color="auto"/>
          </w:divBdr>
        </w:div>
        <w:div w:id="761489598">
          <w:marLeft w:val="0"/>
          <w:marRight w:val="0"/>
          <w:marTop w:val="0"/>
          <w:marBottom w:val="0"/>
          <w:divBdr>
            <w:top w:val="none" w:sz="0" w:space="0" w:color="auto"/>
            <w:left w:val="none" w:sz="0" w:space="0" w:color="auto"/>
            <w:bottom w:val="none" w:sz="0" w:space="0" w:color="auto"/>
            <w:right w:val="none" w:sz="0" w:space="0" w:color="auto"/>
          </w:divBdr>
        </w:div>
        <w:div w:id="2023237223">
          <w:marLeft w:val="0"/>
          <w:marRight w:val="0"/>
          <w:marTop w:val="0"/>
          <w:marBottom w:val="0"/>
          <w:divBdr>
            <w:top w:val="none" w:sz="0" w:space="0" w:color="auto"/>
            <w:left w:val="none" w:sz="0" w:space="0" w:color="auto"/>
            <w:bottom w:val="none" w:sz="0" w:space="0" w:color="auto"/>
            <w:right w:val="none" w:sz="0" w:space="0" w:color="auto"/>
          </w:divBdr>
        </w:div>
        <w:div w:id="1651861623">
          <w:marLeft w:val="0"/>
          <w:marRight w:val="0"/>
          <w:marTop w:val="0"/>
          <w:marBottom w:val="0"/>
          <w:divBdr>
            <w:top w:val="none" w:sz="0" w:space="0" w:color="auto"/>
            <w:left w:val="none" w:sz="0" w:space="0" w:color="auto"/>
            <w:bottom w:val="none" w:sz="0" w:space="0" w:color="auto"/>
            <w:right w:val="none" w:sz="0" w:space="0" w:color="auto"/>
          </w:divBdr>
        </w:div>
        <w:div w:id="984313011">
          <w:marLeft w:val="0"/>
          <w:marRight w:val="0"/>
          <w:marTop w:val="0"/>
          <w:marBottom w:val="0"/>
          <w:divBdr>
            <w:top w:val="none" w:sz="0" w:space="0" w:color="auto"/>
            <w:left w:val="none" w:sz="0" w:space="0" w:color="auto"/>
            <w:bottom w:val="none" w:sz="0" w:space="0" w:color="auto"/>
            <w:right w:val="none" w:sz="0" w:space="0" w:color="auto"/>
          </w:divBdr>
        </w:div>
        <w:div w:id="777529555">
          <w:marLeft w:val="0"/>
          <w:marRight w:val="0"/>
          <w:marTop w:val="0"/>
          <w:marBottom w:val="0"/>
          <w:divBdr>
            <w:top w:val="none" w:sz="0" w:space="0" w:color="auto"/>
            <w:left w:val="none" w:sz="0" w:space="0" w:color="auto"/>
            <w:bottom w:val="none" w:sz="0" w:space="0" w:color="auto"/>
            <w:right w:val="none" w:sz="0" w:space="0" w:color="auto"/>
          </w:divBdr>
        </w:div>
        <w:div w:id="1285962976">
          <w:marLeft w:val="0"/>
          <w:marRight w:val="0"/>
          <w:marTop w:val="0"/>
          <w:marBottom w:val="0"/>
          <w:divBdr>
            <w:top w:val="none" w:sz="0" w:space="0" w:color="auto"/>
            <w:left w:val="none" w:sz="0" w:space="0" w:color="auto"/>
            <w:bottom w:val="none" w:sz="0" w:space="0" w:color="auto"/>
            <w:right w:val="none" w:sz="0" w:space="0" w:color="auto"/>
          </w:divBdr>
        </w:div>
        <w:div w:id="2059552115">
          <w:marLeft w:val="0"/>
          <w:marRight w:val="0"/>
          <w:marTop w:val="0"/>
          <w:marBottom w:val="0"/>
          <w:divBdr>
            <w:top w:val="none" w:sz="0" w:space="0" w:color="auto"/>
            <w:left w:val="none" w:sz="0" w:space="0" w:color="auto"/>
            <w:bottom w:val="none" w:sz="0" w:space="0" w:color="auto"/>
            <w:right w:val="none" w:sz="0" w:space="0" w:color="auto"/>
          </w:divBdr>
        </w:div>
        <w:div w:id="1853104921">
          <w:marLeft w:val="0"/>
          <w:marRight w:val="0"/>
          <w:marTop w:val="0"/>
          <w:marBottom w:val="0"/>
          <w:divBdr>
            <w:top w:val="none" w:sz="0" w:space="0" w:color="auto"/>
            <w:left w:val="none" w:sz="0" w:space="0" w:color="auto"/>
            <w:bottom w:val="none" w:sz="0" w:space="0" w:color="auto"/>
            <w:right w:val="none" w:sz="0" w:space="0" w:color="auto"/>
          </w:divBdr>
        </w:div>
        <w:div w:id="235629313">
          <w:marLeft w:val="0"/>
          <w:marRight w:val="0"/>
          <w:marTop w:val="0"/>
          <w:marBottom w:val="0"/>
          <w:divBdr>
            <w:top w:val="none" w:sz="0" w:space="0" w:color="auto"/>
            <w:left w:val="none" w:sz="0" w:space="0" w:color="auto"/>
            <w:bottom w:val="none" w:sz="0" w:space="0" w:color="auto"/>
            <w:right w:val="none" w:sz="0" w:space="0" w:color="auto"/>
          </w:divBdr>
        </w:div>
        <w:div w:id="850949822">
          <w:marLeft w:val="0"/>
          <w:marRight w:val="0"/>
          <w:marTop w:val="0"/>
          <w:marBottom w:val="0"/>
          <w:divBdr>
            <w:top w:val="none" w:sz="0" w:space="0" w:color="auto"/>
            <w:left w:val="none" w:sz="0" w:space="0" w:color="auto"/>
            <w:bottom w:val="none" w:sz="0" w:space="0" w:color="auto"/>
            <w:right w:val="none" w:sz="0" w:space="0" w:color="auto"/>
          </w:divBdr>
        </w:div>
        <w:div w:id="63184872">
          <w:marLeft w:val="0"/>
          <w:marRight w:val="0"/>
          <w:marTop w:val="0"/>
          <w:marBottom w:val="0"/>
          <w:divBdr>
            <w:top w:val="none" w:sz="0" w:space="0" w:color="auto"/>
            <w:left w:val="none" w:sz="0" w:space="0" w:color="auto"/>
            <w:bottom w:val="none" w:sz="0" w:space="0" w:color="auto"/>
            <w:right w:val="none" w:sz="0" w:space="0" w:color="auto"/>
          </w:divBdr>
        </w:div>
        <w:div w:id="122886858">
          <w:marLeft w:val="0"/>
          <w:marRight w:val="0"/>
          <w:marTop w:val="0"/>
          <w:marBottom w:val="0"/>
          <w:divBdr>
            <w:top w:val="none" w:sz="0" w:space="0" w:color="auto"/>
            <w:left w:val="none" w:sz="0" w:space="0" w:color="auto"/>
            <w:bottom w:val="none" w:sz="0" w:space="0" w:color="auto"/>
            <w:right w:val="none" w:sz="0" w:space="0" w:color="auto"/>
          </w:divBdr>
        </w:div>
        <w:div w:id="1423573328">
          <w:marLeft w:val="0"/>
          <w:marRight w:val="0"/>
          <w:marTop w:val="0"/>
          <w:marBottom w:val="0"/>
          <w:divBdr>
            <w:top w:val="none" w:sz="0" w:space="0" w:color="auto"/>
            <w:left w:val="none" w:sz="0" w:space="0" w:color="auto"/>
            <w:bottom w:val="none" w:sz="0" w:space="0" w:color="auto"/>
            <w:right w:val="none" w:sz="0" w:space="0" w:color="auto"/>
          </w:divBdr>
        </w:div>
        <w:div w:id="1719813974">
          <w:marLeft w:val="0"/>
          <w:marRight w:val="0"/>
          <w:marTop w:val="0"/>
          <w:marBottom w:val="0"/>
          <w:divBdr>
            <w:top w:val="none" w:sz="0" w:space="0" w:color="auto"/>
            <w:left w:val="none" w:sz="0" w:space="0" w:color="auto"/>
            <w:bottom w:val="none" w:sz="0" w:space="0" w:color="auto"/>
            <w:right w:val="none" w:sz="0" w:space="0" w:color="auto"/>
          </w:divBdr>
        </w:div>
        <w:div w:id="1330675221">
          <w:marLeft w:val="0"/>
          <w:marRight w:val="0"/>
          <w:marTop w:val="0"/>
          <w:marBottom w:val="0"/>
          <w:divBdr>
            <w:top w:val="none" w:sz="0" w:space="0" w:color="auto"/>
            <w:left w:val="none" w:sz="0" w:space="0" w:color="auto"/>
            <w:bottom w:val="none" w:sz="0" w:space="0" w:color="auto"/>
            <w:right w:val="none" w:sz="0" w:space="0" w:color="auto"/>
          </w:divBdr>
        </w:div>
        <w:div w:id="633943715">
          <w:marLeft w:val="0"/>
          <w:marRight w:val="0"/>
          <w:marTop w:val="0"/>
          <w:marBottom w:val="0"/>
          <w:divBdr>
            <w:top w:val="none" w:sz="0" w:space="0" w:color="auto"/>
            <w:left w:val="none" w:sz="0" w:space="0" w:color="auto"/>
            <w:bottom w:val="none" w:sz="0" w:space="0" w:color="auto"/>
            <w:right w:val="none" w:sz="0" w:space="0" w:color="auto"/>
          </w:divBdr>
        </w:div>
        <w:div w:id="636910297">
          <w:marLeft w:val="0"/>
          <w:marRight w:val="0"/>
          <w:marTop w:val="0"/>
          <w:marBottom w:val="0"/>
          <w:divBdr>
            <w:top w:val="none" w:sz="0" w:space="0" w:color="auto"/>
            <w:left w:val="none" w:sz="0" w:space="0" w:color="auto"/>
            <w:bottom w:val="none" w:sz="0" w:space="0" w:color="auto"/>
            <w:right w:val="none" w:sz="0" w:space="0" w:color="auto"/>
          </w:divBdr>
        </w:div>
        <w:div w:id="137263548">
          <w:marLeft w:val="0"/>
          <w:marRight w:val="0"/>
          <w:marTop w:val="0"/>
          <w:marBottom w:val="0"/>
          <w:divBdr>
            <w:top w:val="none" w:sz="0" w:space="0" w:color="auto"/>
            <w:left w:val="none" w:sz="0" w:space="0" w:color="auto"/>
            <w:bottom w:val="none" w:sz="0" w:space="0" w:color="auto"/>
            <w:right w:val="none" w:sz="0" w:space="0" w:color="auto"/>
          </w:divBdr>
        </w:div>
        <w:div w:id="1461608268">
          <w:marLeft w:val="0"/>
          <w:marRight w:val="0"/>
          <w:marTop w:val="0"/>
          <w:marBottom w:val="0"/>
          <w:divBdr>
            <w:top w:val="none" w:sz="0" w:space="0" w:color="auto"/>
            <w:left w:val="none" w:sz="0" w:space="0" w:color="auto"/>
            <w:bottom w:val="none" w:sz="0" w:space="0" w:color="auto"/>
            <w:right w:val="none" w:sz="0" w:space="0" w:color="auto"/>
          </w:divBdr>
        </w:div>
        <w:div w:id="84036077">
          <w:marLeft w:val="0"/>
          <w:marRight w:val="0"/>
          <w:marTop w:val="0"/>
          <w:marBottom w:val="0"/>
          <w:divBdr>
            <w:top w:val="none" w:sz="0" w:space="0" w:color="auto"/>
            <w:left w:val="none" w:sz="0" w:space="0" w:color="auto"/>
            <w:bottom w:val="none" w:sz="0" w:space="0" w:color="auto"/>
            <w:right w:val="none" w:sz="0" w:space="0" w:color="auto"/>
          </w:divBdr>
        </w:div>
        <w:div w:id="470253087">
          <w:marLeft w:val="0"/>
          <w:marRight w:val="0"/>
          <w:marTop w:val="0"/>
          <w:marBottom w:val="0"/>
          <w:divBdr>
            <w:top w:val="none" w:sz="0" w:space="0" w:color="auto"/>
            <w:left w:val="none" w:sz="0" w:space="0" w:color="auto"/>
            <w:bottom w:val="none" w:sz="0" w:space="0" w:color="auto"/>
            <w:right w:val="none" w:sz="0" w:space="0" w:color="auto"/>
          </w:divBdr>
        </w:div>
        <w:div w:id="697125913">
          <w:marLeft w:val="0"/>
          <w:marRight w:val="0"/>
          <w:marTop w:val="0"/>
          <w:marBottom w:val="0"/>
          <w:divBdr>
            <w:top w:val="none" w:sz="0" w:space="0" w:color="auto"/>
            <w:left w:val="none" w:sz="0" w:space="0" w:color="auto"/>
            <w:bottom w:val="none" w:sz="0" w:space="0" w:color="auto"/>
            <w:right w:val="none" w:sz="0" w:space="0" w:color="auto"/>
          </w:divBdr>
        </w:div>
        <w:div w:id="2051345075">
          <w:marLeft w:val="0"/>
          <w:marRight w:val="0"/>
          <w:marTop w:val="0"/>
          <w:marBottom w:val="0"/>
          <w:divBdr>
            <w:top w:val="none" w:sz="0" w:space="0" w:color="auto"/>
            <w:left w:val="none" w:sz="0" w:space="0" w:color="auto"/>
            <w:bottom w:val="none" w:sz="0" w:space="0" w:color="auto"/>
            <w:right w:val="none" w:sz="0" w:space="0" w:color="auto"/>
          </w:divBdr>
        </w:div>
        <w:div w:id="98139374">
          <w:marLeft w:val="0"/>
          <w:marRight w:val="0"/>
          <w:marTop w:val="0"/>
          <w:marBottom w:val="0"/>
          <w:divBdr>
            <w:top w:val="none" w:sz="0" w:space="0" w:color="auto"/>
            <w:left w:val="none" w:sz="0" w:space="0" w:color="auto"/>
            <w:bottom w:val="none" w:sz="0" w:space="0" w:color="auto"/>
            <w:right w:val="none" w:sz="0" w:space="0" w:color="auto"/>
          </w:divBdr>
        </w:div>
        <w:div w:id="1497846748">
          <w:marLeft w:val="0"/>
          <w:marRight w:val="0"/>
          <w:marTop w:val="0"/>
          <w:marBottom w:val="0"/>
          <w:divBdr>
            <w:top w:val="none" w:sz="0" w:space="0" w:color="auto"/>
            <w:left w:val="none" w:sz="0" w:space="0" w:color="auto"/>
            <w:bottom w:val="none" w:sz="0" w:space="0" w:color="auto"/>
            <w:right w:val="none" w:sz="0" w:space="0" w:color="auto"/>
          </w:divBdr>
        </w:div>
        <w:div w:id="943194328">
          <w:marLeft w:val="0"/>
          <w:marRight w:val="0"/>
          <w:marTop w:val="0"/>
          <w:marBottom w:val="0"/>
          <w:divBdr>
            <w:top w:val="none" w:sz="0" w:space="0" w:color="auto"/>
            <w:left w:val="none" w:sz="0" w:space="0" w:color="auto"/>
            <w:bottom w:val="none" w:sz="0" w:space="0" w:color="auto"/>
            <w:right w:val="none" w:sz="0" w:space="0" w:color="auto"/>
          </w:divBdr>
        </w:div>
        <w:div w:id="1617173528">
          <w:marLeft w:val="0"/>
          <w:marRight w:val="0"/>
          <w:marTop w:val="0"/>
          <w:marBottom w:val="0"/>
          <w:divBdr>
            <w:top w:val="none" w:sz="0" w:space="0" w:color="auto"/>
            <w:left w:val="none" w:sz="0" w:space="0" w:color="auto"/>
            <w:bottom w:val="none" w:sz="0" w:space="0" w:color="auto"/>
            <w:right w:val="none" w:sz="0" w:space="0" w:color="auto"/>
          </w:divBdr>
        </w:div>
        <w:div w:id="1390420203">
          <w:marLeft w:val="0"/>
          <w:marRight w:val="0"/>
          <w:marTop w:val="0"/>
          <w:marBottom w:val="0"/>
          <w:divBdr>
            <w:top w:val="none" w:sz="0" w:space="0" w:color="auto"/>
            <w:left w:val="none" w:sz="0" w:space="0" w:color="auto"/>
            <w:bottom w:val="none" w:sz="0" w:space="0" w:color="auto"/>
            <w:right w:val="none" w:sz="0" w:space="0" w:color="auto"/>
          </w:divBdr>
        </w:div>
        <w:div w:id="2055810610">
          <w:marLeft w:val="0"/>
          <w:marRight w:val="0"/>
          <w:marTop w:val="0"/>
          <w:marBottom w:val="0"/>
          <w:divBdr>
            <w:top w:val="none" w:sz="0" w:space="0" w:color="auto"/>
            <w:left w:val="none" w:sz="0" w:space="0" w:color="auto"/>
            <w:bottom w:val="none" w:sz="0" w:space="0" w:color="auto"/>
            <w:right w:val="none" w:sz="0" w:space="0" w:color="auto"/>
          </w:divBdr>
        </w:div>
        <w:div w:id="1257709038">
          <w:marLeft w:val="0"/>
          <w:marRight w:val="0"/>
          <w:marTop w:val="0"/>
          <w:marBottom w:val="0"/>
          <w:divBdr>
            <w:top w:val="none" w:sz="0" w:space="0" w:color="auto"/>
            <w:left w:val="none" w:sz="0" w:space="0" w:color="auto"/>
            <w:bottom w:val="none" w:sz="0" w:space="0" w:color="auto"/>
            <w:right w:val="none" w:sz="0" w:space="0" w:color="auto"/>
          </w:divBdr>
        </w:div>
        <w:div w:id="657732330">
          <w:marLeft w:val="0"/>
          <w:marRight w:val="0"/>
          <w:marTop w:val="0"/>
          <w:marBottom w:val="0"/>
          <w:divBdr>
            <w:top w:val="none" w:sz="0" w:space="0" w:color="auto"/>
            <w:left w:val="none" w:sz="0" w:space="0" w:color="auto"/>
            <w:bottom w:val="none" w:sz="0" w:space="0" w:color="auto"/>
            <w:right w:val="none" w:sz="0" w:space="0" w:color="auto"/>
          </w:divBdr>
        </w:div>
        <w:div w:id="1063523166">
          <w:marLeft w:val="0"/>
          <w:marRight w:val="0"/>
          <w:marTop w:val="0"/>
          <w:marBottom w:val="0"/>
          <w:divBdr>
            <w:top w:val="none" w:sz="0" w:space="0" w:color="auto"/>
            <w:left w:val="none" w:sz="0" w:space="0" w:color="auto"/>
            <w:bottom w:val="none" w:sz="0" w:space="0" w:color="auto"/>
            <w:right w:val="none" w:sz="0" w:space="0" w:color="auto"/>
          </w:divBdr>
        </w:div>
        <w:div w:id="447436242">
          <w:marLeft w:val="0"/>
          <w:marRight w:val="0"/>
          <w:marTop w:val="0"/>
          <w:marBottom w:val="0"/>
          <w:divBdr>
            <w:top w:val="none" w:sz="0" w:space="0" w:color="auto"/>
            <w:left w:val="none" w:sz="0" w:space="0" w:color="auto"/>
            <w:bottom w:val="none" w:sz="0" w:space="0" w:color="auto"/>
            <w:right w:val="none" w:sz="0" w:space="0" w:color="auto"/>
          </w:divBdr>
        </w:div>
        <w:div w:id="16740803">
          <w:marLeft w:val="0"/>
          <w:marRight w:val="0"/>
          <w:marTop w:val="0"/>
          <w:marBottom w:val="0"/>
          <w:divBdr>
            <w:top w:val="none" w:sz="0" w:space="0" w:color="auto"/>
            <w:left w:val="none" w:sz="0" w:space="0" w:color="auto"/>
            <w:bottom w:val="none" w:sz="0" w:space="0" w:color="auto"/>
            <w:right w:val="none" w:sz="0" w:space="0" w:color="auto"/>
          </w:divBdr>
        </w:div>
        <w:div w:id="1670524995">
          <w:marLeft w:val="0"/>
          <w:marRight w:val="0"/>
          <w:marTop w:val="0"/>
          <w:marBottom w:val="0"/>
          <w:divBdr>
            <w:top w:val="none" w:sz="0" w:space="0" w:color="auto"/>
            <w:left w:val="none" w:sz="0" w:space="0" w:color="auto"/>
            <w:bottom w:val="none" w:sz="0" w:space="0" w:color="auto"/>
            <w:right w:val="none" w:sz="0" w:space="0" w:color="auto"/>
          </w:divBdr>
        </w:div>
        <w:div w:id="196701833">
          <w:marLeft w:val="0"/>
          <w:marRight w:val="0"/>
          <w:marTop w:val="0"/>
          <w:marBottom w:val="0"/>
          <w:divBdr>
            <w:top w:val="none" w:sz="0" w:space="0" w:color="auto"/>
            <w:left w:val="none" w:sz="0" w:space="0" w:color="auto"/>
            <w:bottom w:val="none" w:sz="0" w:space="0" w:color="auto"/>
            <w:right w:val="none" w:sz="0" w:space="0" w:color="auto"/>
          </w:divBdr>
        </w:div>
        <w:div w:id="801919378">
          <w:marLeft w:val="0"/>
          <w:marRight w:val="0"/>
          <w:marTop w:val="0"/>
          <w:marBottom w:val="0"/>
          <w:divBdr>
            <w:top w:val="none" w:sz="0" w:space="0" w:color="auto"/>
            <w:left w:val="none" w:sz="0" w:space="0" w:color="auto"/>
            <w:bottom w:val="none" w:sz="0" w:space="0" w:color="auto"/>
            <w:right w:val="none" w:sz="0" w:space="0" w:color="auto"/>
          </w:divBdr>
        </w:div>
        <w:div w:id="1538277834">
          <w:marLeft w:val="0"/>
          <w:marRight w:val="0"/>
          <w:marTop w:val="0"/>
          <w:marBottom w:val="0"/>
          <w:divBdr>
            <w:top w:val="none" w:sz="0" w:space="0" w:color="auto"/>
            <w:left w:val="none" w:sz="0" w:space="0" w:color="auto"/>
            <w:bottom w:val="none" w:sz="0" w:space="0" w:color="auto"/>
            <w:right w:val="none" w:sz="0" w:space="0" w:color="auto"/>
          </w:divBdr>
        </w:div>
        <w:div w:id="1858077716">
          <w:marLeft w:val="0"/>
          <w:marRight w:val="0"/>
          <w:marTop w:val="0"/>
          <w:marBottom w:val="0"/>
          <w:divBdr>
            <w:top w:val="none" w:sz="0" w:space="0" w:color="auto"/>
            <w:left w:val="none" w:sz="0" w:space="0" w:color="auto"/>
            <w:bottom w:val="none" w:sz="0" w:space="0" w:color="auto"/>
            <w:right w:val="none" w:sz="0" w:space="0" w:color="auto"/>
          </w:divBdr>
        </w:div>
        <w:div w:id="428820635">
          <w:marLeft w:val="0"/>
          <w:marRight w:val="0"/>
          <w:marTop w:val="0"/>
          <w:marBottom w:val="0"/>
          <w:divBdr>
            <w:top w:val="none" w:sz="0" w:space="0" w:color="auto"/>
            <w:left w:val="none" w:sz="0" w:space="0" w:color="auto"/>
            <w:bottom w:val="none" w:sz="0" w:space="0" w:color="auto"/>
            <w:right w:val="none" w:sz="0" w:space="0" w:color="auto"/>
          </w:divBdr>
        </w:div>
        <w:div w:id="150217583">
          <w:marLeft w:val="0"/>
          <w:marRight w:val="0"/>
          <w:marTop w:val="0"/>
          <w:marBottom w:val="0"/>
          <w:divBdr>
            <w:top w:val="none" w:sz="0" w:space="0" w:color="auto"/>
            <w:left w:val="none" w:sz="0" w:space="0" w:color="auto"/>
            <w:bottom w:val="none" w:sz="0" w:space="0" w:color="auto"/>
            <w:right w:val="none" w:sz="0" w:space="0" w:color="auto"/>
          </w:divBdr>
        </w:div>
        <w:div w:id="1647081968">
          <w:marLeft w:val="0"/>
          <w:marRight w:val="0"/>
          <w:marTop w:val="0"/>
          <w:marBottom w:val="0"/>
          <w:divBdr>
            <w:top w:val="none" w:sz="0" w:space="0" w:color="auto"/>
            <w:left w:val="none" w:sz="0" w:space="0" w:color="auto"/>
            <w:bottom w:val="none" w:sz="0" w:space="0" w:color="auto"/>
            <w:right w:val="none" w:sz="0" w:space="0" w:color="auto"/>
          </w:divBdr>
        </w:div>
        <w:div w:id="672149991">
          <w:marLeft w:val="0"/>
          <w:marRight w:val="0"/>
          <w:marTop w:val="0"/>
          <w:marBottom w:val="0"/>
          <w:divBdr>
            <w:top w:val="none" w:sz="0" w:space="0" w:color="auto"/>
            <w:left w:val="none" w:sz="0" w:space="0" w:color="auto"/>
            <w:bottom w:val="none" w:sz="0" w:space="0" w:color="auto"/>
            <w:right w:val="none" w:sz="0" w:space="0" w:color="auto"/>
          </w:divBdr>
        </w:div>
        <w:div w:id="166360573">
          <w:marLeft w:val="0"/>
          <w:marRight w:val="0"/>
          <w:marTop w:val="0"/>
          <w:marBottom w:val="0"/>
          <w:divBdr>
            <w:top w:val="none" w:sz="0" w:space="0" w:color="auto"/>
            <w:left w:val="none" w:sz="0" w:space="0" w:color="auto"/>
            <w:bottom w:val="none" w:sz="0" w:space="0" w:color="auto"/>
            <w:right w:val="none" w:sz="0" w:space="0" w:color="auto"/>
          </w:divBdr>
        </w:div>
        <w:div w:id="589584256">
          <w:marLeft w:val="0"/>
          <w:marRight w:val="0"/>
          <w:marTop w:val="0"/>
          <w:marBottom w:val="0"/>
          <w:divBdr>
            <w:top w:val="none" w:sz="0" w:space="0" w:color="auto"/>
            <w:left w:val="none" w:sz="0" w:space="0" w:color="auto"/>
            <w:bottom w:val="none" w:sz="0" w:space="0" w:color="auto"/>
            <w:right w:val="none" w:sz="0" w:space="0" w:color="auto"/>
          </w:divBdr>
        </w:div>
        <w:div w:id="1909876611">
          <w:marLeft w:val="0"/>
          <w:marRight w:val="0"/>
          <w:marTop w:val="0"/>
          <w:marBottom w:val="0"/>
          <w:divBdr>
            <w:top w:val="none" w:sz="0" w:space="0" w:color="auto"/>
            <w:left w:val="none" w:sz="0" w:space="0" w:color="auto"/>
            <w:bottom w:val="none" w:sz="0" w:space="0" w:color="auto"/>
            <w:right w:val="none" w:sz="0" w:space="0" w:color="auto"/>
          </w:divBdr>
        </w:div>
        <w:div w:id="1032416157">
          <w:marLeft w:val="0"/>
          <w:marRight w:val="0"/>
          <w:marTop w:val="0"/>
          <w:marBottom w:val="0"/>
          <w:divBdr>
            <w:top w:val="none" w:sz="0" w:space="0" w:color="auto"/>
            <w:left w:val="none" w:sz="0" w:space="0" w:color="auto"/>
            <w:bottom w:val="none" w:sz="0" w:space="0" w:color="auto"/>
            <w:right w:val="none" w:sz="0" w:space="0" w:color="auto"/>
          </w:divBdr>
        </w:div>
        <w:div w:id="487136793">
          <w:marLeft w:val="0"/>
          <w:marRight w:val="0"/>
          <w:marTop w:val="0"/>
          <w:marBottom w:val="0"/>
          <w:divBdr>
            <w:top w:val="none" w:sz="0" w:space="0" w:color="auto"/>
            <w:left w:val="none" w:sz="0" w:space="0" w:color="auto"/>
            <w:bottom w:val="none" w:sz="0" w:space="0" w:color="auto"/>
            <w:right w:val="none" w:sz="0" w:space="0" w:color="auto"/>
          </w:divBdr>
        </w:div>
        <w:div w:id="1167290003">
          <w:marLeft w:val="0"/>
          <w:marRight w:val="0"/>
          <w:marTop w:val="0"/>
          <w:marBottom w:val="0"/>
          <w:divBdr>
            <w:top w:val="none" w:sz="0" w:space="0" w:color="auto"/>
            <w:left w:val="none" w:sz="0" w:space="0" w:color="auto"/>
            <w:bottom w:val="none" w:sz="0" w:space="0" w:color="auto"/>
            <w:right w:val="none" w:sz="0" w:space="0" w:color="auto"/>
          </w:divBdr>
        </w:div>
        <w:div w:id="581722243">
          <w:marLeft w:val="0"/>
          <w:marRight w:val="0"/>
          <w:marTop w:val="0"/>
          <w:marBottom w:val="0"/>
          <w:divBdr>
            <w:top w:val="none" w:sz="0" w:space="0" w:color="auto"/>
            <w:left w:val="none" w:sz="0" w:space="0" w:color="auto"/>
            <w:bottom w:val="none" w:sz="0" w:space="0" w:color="auto"/>
            <w:right w:val="none" w:sz="0" w:space="0" w:color="auto"/>
          </w:divBdr>
        </w:div>
        <w:div w:id="558054063">
          <w:marLeft w:val="0"/>
          <w:marRight w:val="0"/>
          <w:marTop w:val="0"/>
          <w:marBottom w:val="0"/>
          <w:divBdr>
            <w:top w:val="none" w:sz="0" w:space="0" w:color="auto"/>
            <w:left w:val="none" w:sz="0" w:space="0" w:color="auto"/>
            <w:bottom w:val="none" w:sz="0" w:space="0" w:color="auto"/>
            <w:right w:val="none" w:sz="0" w:space="0" w:color="auto"/>
          </w:divBdr>
        </w:div>
        <w:div w:id="1588151459">
          <w:marLeft w:val="0"/>
          <w:marRight w:val="0"/>
          <w:marTop w:val="0"/>
          <w:marBottom w:val="0"/>
          <w:divBdr>
            <w:top w:val="none" w:sz="0" w:space="0" w:color="auto"/>
            <w:left w:val="none" w:sz="0" w:space="0" w:color="auto"/>
            <w:bottom w:val="none" w:sz="0" w:space="0" w:color="auto"/>
            <w:right w:val="none" w:sz="0" w:space="0" w:color="auto"/>
          </w:divBdr>
        </w:div>
        <w:div w:id="769200665">
          <w:marLeft w:val="0"/>
          <w:marRight w:val="0"/>
          <w:marTop w:val="0"/>
          <w:marBottom w:val="0"/>
          <w:divBdr>
            <w:top w:val="none" w:sz="0" w:space="0" w:color="auto"/>
            <w:left w:val="none" w:sz="0" w:space="0" w:color="auto"/>
            <w:bottom w:val="none" w:sz="0" w:space="0" w:color="auto"/>
            <w:right w:val="none" w:sz="0" w:space="0" w:color="auto"/>
          </w:divBdr>
        </w:div>
        <w:div w:id="1520392705">
          <w:marLeft w:val="0"/>
          <w:marRight w:val="0"/>
          <w:marTop w:val="0"/>
          <w:marBottom w:val="0"/>
          <w:divBdr>
            <w:top w:val="none" w:sz="0" w:space="0" w:color="auto"/>
            <w:left w:val="none" w:sz="0" w:space="0" w:color="auto"/>
            <w:bottom w:val="none" w:sz="0" w:space="0" w:color="auto"/>
            <w:right w:val="none" w:sz="0" w:space="0" w:color="auto"/>
          </w:divBdr>
        </w:div>
        <w:div w:id="2073577674">
          <w:marLeft w:val="0"/>
          <w:marRight w:val="0"/>
          <w:marTop w:val="0"/>
          <w:marBottom w:val="0"/>
          <w:divBdr>
            <w:top w:val="none" w:sz="0" w:space="0" w:color="auto"/>
            <w:left w:val="none" w:sz="0" w:space="0" w:color="auto"/>
            <w:bottom w:val="none" w:sz="0" w:space="0" w:color="auto"/>
            <w:right w:val="none" w:sz="0" w:space="0" w:color="auto"/>
          </w:divBdr>
        </w:div>
        <w:div w:id="145242852">
          <w:marLeft w:val="0"/>
          <w:marRight w:val="0"/>
          <w:marTop w:val="0"/>
          <w:marBottom w:val="0"/>
          <w:divBdr>
            <w:top w:val="none" w:sz="0" w:space="0" w:color="auto"/>
            <w:left w:val="none" w:sz="0" w:space="0" w:color="auto"/>
            <w:bottom w:val="none" w:sz="0" w:space="0" w:color="auto"/>
            <w:right w:val="none" w:sz="0" w:space="0" w:color="auto"/>
          </w:divBdr>
        </w:div>
        <w:div w:id="1149248790">
          <w:marLeft w:val="0"/>
          <w:marRight w:val="0"/>
          <w:marTop w:val="0"/>
          <w:marBottom w:val="0"/>
          <w:divBdr>
            <w:top w:val="none" w:sz="0" w:space="0" w:color="auto"/>
            <w:left w:val="none" w:sz="0" w:space="0" w:color="auto"/>
            <w:bottom w:val="none" w:sz="0" w:space="0" w:color="auto"/>
            <w:right w:val="none" w:sz="0" w:space="0" w:color="auto"/>
          </w:divBdr>
        </w:div>
        <w:div w:id="1475098630">
          <w:marLeft w:val="0"/>
          <w:marRight w:val="0"/>
          <w:marTop w:val="0"/>
          <w:marBottom w:val="0"/>
          <w:divBdr>
            <w:top w:val="none" w:sz="0" w:space="0" w:color="auto"/>
            <w:left w:val="none" w:sz="0" w:space="0" w:color="auto"/>
            <w:bottom w:val="none" w:sz="0" w:space="0" w:color="auto"/>
            <w:right w:val="none" w:sz="0" w:space="0" w:color="auto"/>
          </w:divBdr>
        </w:div>
        <w:div w:id="1328629669">
          <w:marLeft w:val="0"/>
          <w:marRight w:val="0"/>
          <w:marTop w:val="0"/>
          <w:marBottom w:val="0"/>
          <w:divBdr>
            <w:top w:val="none" w:sz="0" w:space="0" w:color="auto"/>
            <w:left w:val="none" w:sz="0" w:space="0" w:color="auto"/>
            <w:bottom w:val="none" w:sz="0" w:space="0" w:color="auto"/>
            <w:right w:val="none" w:sz="0" w:space="0" w:color="auto"/>
          </w:divBdr>
        </w:div>
        <w:div w:id="472678054">
          <w:marLeft w:val="0"/>
          <w:marRight w:val="0"/>
          <w:marTop w:val="0"/>
          <w:marBottom w:val="0"/>
          <w:divBdr>
            <w:top w:val="none" w:sz="0" w:space="0" w:color="auto"/>
            <w:left w:val="none" w:sz="0" w:space="0" w:color="auto"/>
            <w:bottom w:val="none" w:sz="0" w:space="0" w:color="auto"/>
            <w:right w:val="none" w:sz="0" w:space="0" w:color="auto"/>
          </w:divBdr>
        </w:div>
        <w:div w:id="1716805620">
          <w:marLeft w:val="0"/>
          <w:marRight w:val="0"/>
          <w:marTop w:val="0"/>
          <w:marBottom w:val="0"/>
          <w:divBdr>
            <w:top w:val="none" w:sz="0" w:space="0" w:color="auto"/>
            <w:left w:val="none" w:sz="0" w:space="0" w:color="auto"/>
            <w:bottom w:val="none" w:sz="0" w:space="0" w:color="auto"/>
            <w:right w:val="none" w:sz="0" w:space="0" w:color="auto"/>
          </w:divBdr>
        </w:div>
        <w:div w:id="854347939">
          <w:marLeft w:val="0"/>
          <w:marRight w:val="0"/>
          <w:marTop w:val="0"/>
          <w:marBottom w:val="0"/>
          <w:divBdr>
            <w:top w:val="none" w:sz="0" w:space="0" w:color="auto"/>
            <w:left w:val="none" w:sz="0" w:space="0" w:color="auto"/>
            <w:bottom w:val="none" w:sz="0" w:space="0" w:color="auto"/>
            <w:right w:val="none" w:sz="0" w:space="0" w:color="auto"/>
          </w:divBdr>
        </w:div>
        <w:div w:id="356931278">
          <w:marLeft w:val="0"/>
          <w:marRight w:val="0"/>
          <w:marTop w:val="0"/>
          <w:marBottom w:val="0"/>
          <w:divBdr>
            <w:top w:val="none" w:sz="0" w:space="0" w:color="auto"/>
            <w:left w:val="none" w:sz="0" w:space="0" w:color="auto"/>
            <w:bottom w:val="none" w:sz="0" w:space="0" w:color="auto"/>
            <w:right w:val="none" w:sz="0" w:space="0" w:color="auto"/>
          </w:divBdr>
        </w:div>
        <w:div w:id="796677153">
          <w:marLeft w:val="0"/>
          <w:marRight w:val="0"/>
          <w:marTop w:val="0"/>
          <w:marBottom w:val="0"/>
          <w:divBdr>
            <w:top w:val="none" w:sz="0" w:space="0" w:color="auto"/>
            <w:left w:val="none" w:sz="0" w:space="0" w:color="auto"/>
            <w:bottom w:val="none" w:sz="0" w:space="0" w:color="auto"/>
            <w:right w:val="none" w:sz="0" w:space="0" w:color="auto"/>
          </w:divBdr>
        </w:div>
        <w:div w:id="663970046">
          <w:marLeft w:val="0"/>
          <w:marRight w:val="0"/>
          <w:marTop w:val="0"/>
          <w:marBottom w:val="0"/>
          <w:divBdr>
            <w:top w:val="none" w:sz="0" w:space="0" w:color="auto"/>
            <w:left w:val="none" w:sz="0" w:space="0" w:color="auto"/>
            <w:bottom w:val="none" w:sz="0" w:space="0" w:color="auto"/>
            <w:right w:val="none" w:sz="0" w:space="0" w:color="auto"/>
          </w:divBdr>
        </w:div>
        <w:div w:id="409930798">
          <w:marLeft w:val="0"/>
          <w:marRight w:val="0"/>
          <w:marTop w:val="0"/>
          <w:marBottom w:val="0"/>
          <w:divBdr>
            <w:top w:val="none" w:sz="0" w:space="0" w:color="auto"/>
            <w:left w:val="none" w:sz="0" w:space="0" w:color="auto"/>
            <w:bottom w:val="none" w:sz="0" w:space="0" w:color="auto"/>
            <w:right w:val="none" w:sz="0" w:space="0" w:color="auto"/>
          </w:divBdr>
        </w:div>
        <w:div w:id="1392464194">
          <w:marLeft w:val="0"/>
          <w:marRight w:val="0"/>
          <w:marTop w:val="0"/>
          <w:marBottom w:val="0"/>
          <w:divBdr>
            <w:top w:val="none" w:sz="0" w:space="0" w:color="auto"/>
            <w:left w:val="none" w:sz="0" w:space="0" w:color="auto"/>
            <w:bottom w:val="none" w:sz="0" w:space="0" w:color="auto"/>
            <w:right w:val="none" w:sz="0" w:space="0" w:color="auto"/>
          </w:divBdr>
        </w:div>
        <w:div w:id="1626501447">
          <w:marLeft w:val="0"/>
          <w:marRight w:val="0"/>
          <w:marTop w:val="0"/>
          <w:marBottom w:val="0"/>
          <w:divBdr>
            <w:top w:val="none" w:sz="0" w:space="0" w:color="auto"/>
            <w:left w:val="none" w:sz="0" w:space="0" w:color="auto"/>
            <w:bottom w:val="none" w:sz="0" w:space="0" w:color="auto"/>
            <w:right w:val="none" w:sz="0" w:space="0" w:color="auto"/>
          </w:divBdr>
        </w:div>
        <w:div w:id="1351563489">
          <w:marLeft w:val="0"/>
          <w:marRight w:val="0"/>
          <w:marTop w:val="0"/>
          <w:marBottom w:val="0"/>
          <w:divBdr>
            <w:top w:val="none" w:sz="0" w:space="0" w:color="auto"/>
            <w:left w:val="none" w:sz="0" w:space="0" w:color="auto"/>
            <w:bottom w:val="none" w:sz="0" w:space="0" w:color="auto"/>
            <w:right w:val="none" w:sz="0" w:space="0" w:color="auto"/>
          </w:divBdr>
        </w:div>
        <w:div w:id="574516139">
          <w:marLeft w:val="0"/>
          <w:marRight w:val="0"/>
          <w:marTop w:val="0"/>
          <w:marBottom w:val="0"/>
          <w:divBdr>
            <w:top w:val="none" w:sz="0" w:space="0" w:color="auto"/>
            <w:left w:val="none" w:sz="0" w:space="0" w:color="auto"/>
            <w:bottom w:val="none" w:sz="0" w:space="0" w:color="auto"/>
            <w:right w:val="none" w:sz="0" w:space="0" w:color="auto"/>
          </w:divBdr>
        </w:div>
        <w:div w:id="909968912">
          <w:marLeft w:val="0"/>
          <w:marRight w:val="0"/>
          <w:marTop w:val="0"/>
          <w:marBottom w:val="0"/>
          <w:divBdr>
            <w:top w:val="none" w:sz="0" w:space="0" w:color="auto"/>
            <w:left w:val="none" w:sz="0" w:space="0" w:color="auto"/>
            <w:bottom w:val="none" w:sz="0" w:space="0" w:color="auto"/>
            <w:right w:val="none" w:sz="0" w:space="0" w:color="auto"/>
          </w:divBdr>
        </w:div>
        <w:div w:id="704868760">
          <w:marLeft w:val="0"/>
          <w:marRight w:val="0"/>
          <w:marTop w:val="0"/>
          <w:marBottom w:val="0"/>
          <w:divBdr>
            <w:top w:val="none" w:sz="0" w:space="0" w:color="auto"/>
            <w:left w:val="none" w:sz="0" w:space="0" w:color="auto"/>
            <w:bottom w:val="none" w:sz="0" w:space="0" w:color="auto"/>
            <w:right w:val="none" w:sz="0" w:space="0" w:color="auto"/>
          </w:divBdr>
        </w:div>
        <w:div w:id="1814565415">
          <w:marLeft w:val="0"/>
          <w:marRight w:val="0"/>
          <w:marTop w:val="0"/>
          <w:marBottom w:val="0"/>
          <w:divBdr>
            <w:top w:val="none" w:sz="0" w:space="0" w:color="auto"/>
            <w:left w:val="none" w:sz="0" w:space="0" w:color="auto"/>
            <w:bottom w:val="none" w:sz="0" w:space="0" w:color="auto"/>
            <w:right w:val="none" w:sz="0" w:space="0" w:color="auto"/>
          </w:divBdr>
        </w:div>
        <w:div w:id="1702437795">
          <w:marLeft w:val="0"/>
          <w:marRight w:val="0"/>
          <w:marTop w:val="0"/>
          <w:marBottom w:val="0"/>
          <w:divBdr>
            <w:top w:val="none" w:sz="0" w:space="0" w:color="auto"/>
            <w:left w:val="none" w:sz="0" w:space="0" w:color="auto"/>
            <w:bottom w:val="none" w:sz="0" w:space="0" w:color="auto"/>
            <w:right w:val="none" w:sz="0" w:space="0" w:color="auto"/>
          </w:divBdr>
        </w:div>
        <w:div w:id="1077894982">
          <w:marLeft w:val="0"/>
          <w:marRight w:val="0"/>
          <w:marTop w:val="0"/>
          <w:marBottom w:val="0"/>
          <w:divBdr>
            <w:top w:val="none" w:sz="0" w:space="0" w:color="auto"/>
            <w:left w:val="none" w:sz="0" w:space="0" w:color="auto"/>
            <w:bottom w:val="none" w:sz="0" w:space="0" w:color="auto"/>
            <w:right w:val="none" w:sz="0" w:space="0" w:color="auto"/>
          </w:divBdr>
        </w:div>
        <w:div w:id="311830438">
          <w:marLeft w:val="0"/>
          <w:marRight w:val="0"/>
          <w:marTop w:val="0"/>
          <w:marBottom w:val="0"/>
          <w:divBdr>
            <w:top w:val="none" w:sz="0" w:space="0" w:color="auto"/>
            <w:left w:val="none" w:sz="0" w:space="0" w:color="auto"/>
            <w:bottom w:val="none" w:sz="0" w:space="0" w:color="auto"/>
            <w:right w:val="none" w:sz="0" w:space="0" w:color="auto"/>
          </w:divBdr>
        </w:div>
        <w:div w:id="218445780">
          <w:marLeft w:val="0"/>
          <w:marRight w:val="0"/>
          <w:marTop w:val="0"/>
          <w:marBottom w:val="0"/>
          <w:divBdr>
            <w:top w:val="none" w:sz="0" w:space="0" w:color="auto"/>
            <w:left w:val="none" w:sz="0" w:space="0" w:color="auto"/>
            <w:bottom w:val="none" w:sz="0" w:space="0" w:color="auto"/>
            <w:right w:val="none" w:sz="0" w:space="0" w:color="auto"/>
          </w:divBdr>
        </w:div>
        <w:div w:id="1238593197">
          <w:marLeft w:val="0"/>
          <w:marRight w:val="0"/>
          <w:marTop w:val="0"/>
          <w:marBottom w:val="0"/>
          <w:divBdr>
            <w:top w:val="none" w:sz="0" w:space="0" w:color="auto"/>
            <w:left w:val="none" w:sz="0" w:space="0" w:color="auto"/>
            <w:bottom w:val="none" w:sz="0" w:space="0" w:color="auto"/>
            <w:right w:val="none" w:sz="0" w:space="0" w:color="auto"/>
          </w:divBdr>
        </w:div>
        <w:div w:id="285089539">
          <w:marLeft w:val="0"/>
          <w:marRight w:val="0"/>
          <w:marTop w:val="0"/>
          <w:marBottom w:val="0"/>
          <w:divBdr>
            <w:top w:val="none" w:sz="0" w:space="0" w:color="auto"/>
            <w:left w:val="none" w:sz="0" w:space="0" w:color="auto"/>
            <w:bottom w:val="none" w:sz="0" w:space="0" w:color="auto"/>
            <w:right w:val="none" w:sz="0" w:space="0" w:color="auto"/>
          </w:divBdr>
        </w:div>
        <w:div w:id="1098989974">
          <w:marLeft w:val="0"/>
          <w:marRight w:val="0"/>
          <w:marTop w:val="0"/>
          <w:marBottom w:val="0"/>
          <w:divBdr>
            <w:top w:val="none" w:sz="0" w:space="0" w:color="auto"/>
            <w:left w:val="none" w:sz="0" w:space="0" w:color="auto"/>
            <w:bottom w:val="none" w:sz="0" w:space="0" w:color="auto"/>
            <w:right w:val="none" w:sz="0" w:space="0" w:color="auto"/>
          </w:divBdr>
        </w:div>
        <w:div w:id="704645677">
          <w:marLeft w:val="0"/>
          <w:marRight w:val="0"/>
          <w:marTop w:val="0"/>
          <w:marBottom w:val="0"/>
          <w:divBdr>
            <w:top w:val="none" w:sz="0" w:space="0" w:color="auto"/>
            <w:left w:val="none" w:sz="0" w:space="0" w:color="auto"/>
            <w:bottom w:val="none" w:sz="0" w:space="0" w:color="auto"/>
            <w:right w:val="none" w:sz="0" w:space="0" w:color="auto"/>
          </w:divBdr>
        </w:div>
        <w:div w:id="1722361488">
          <w:marLeft w:val="0"/>
          <w:marRight w:val="0"/>
          <w:marTop w:val="0"/>
          <w:marBottom w:val="0"/>
          <w:divBdr>
            <w:top w:val="none" w:sz="0" w:space="0" w:color="auto"/>
            <w:left w:val="none" w:sz="0" w:space="0" w:color="auto"/>
            <w:bottom w:val="none" w:sz="0" w:space="0" w:color="auto"/>
            <w:right w:val="none" w:sz="0" w:space="0" w:color="auto"/>
          </w:divBdr>
        </w:div>
        <w:div w:id="2040231057">
          <w:marLeft w:val="0"/>
          <w:marRight w:val="0"/>
          <w:marTop w:val="0"/>
          <w:marBottom w:val="0"/>
          <w:divBdr>
            <w:top w:val="none" w:sz="0" w:space="0" w:color="auto"/>
            <w:left w:val="none" w:sz="0" w:space="0" w:color="auto"/>
            <w:bottom w:val="none" w:sz="0" w:space="0" w:color="auto"/>
            <w:right w:val="none" w:sz="0" w:space="0" w:color="auto"/>
          </w:divBdr>
        </w:div>
        <w:div w:id="375084748">
          <w:marLeft w:val="0"/>
          <w:marRight w:val="0"/>
          <w:marTop w:val="0"/>
          <w:marBottom w:val="0"/>
          <w:divBdr>
            <w:top w:val="none" w:sz="0" w:space="0" w:color="auto"/>
            <w:left w:val="none" w:sz="0" w:space="0" w:color="auto"/>
            <w:bottom w:val="none" w:sz="0" w:space="0" w:color="auto"/>
            <w:right w:val="none" w:sz="0" w:space="0" w:color="auto"/>
          </w:divBdr>
        </w:div>
        <w:div w:id="1696618078">
          <w:marLeft w:val="0"/>
          <w:marRight w:val="0"/>
          <w:marTop w:val="0"/>
          <w:marBottom w:val="0"/>
          <w:divBdr>
            <w:top w:val="none" w:sz="0" w:space="0" w:color="auto"/>
            <w:left w:val="none" w:sz="0" w:space="0" w:color="auto"/>
            <w:bottom w:val="none" w:sz="0" w:space="0" w:color="auto"/>
            <w:right w:val="none" w:sz="0" w:space="0" w:color="auto"/>
          </w:divBdr>
        </w:div>
        <w:div w:id="1756240145">
          <w:marLeft w:val="0"/>
          <w:marRight w:val="0"/>
          <w:marTop w:val="0"/>
          <w:marBottom w:val="0"/>
          <w:divBdr>
            <w:top w:val="none" w:sz="0" w:space="0" w:color="auto"/>
            <w:left w:val="none" w:sz="0" w:space="0" w:color="auto"/>
            <w:bottom w:val="none" w:sz="0" w:space="0" w:color="auto"/>
            <w:right w:val="none" w:sz="0" w:space="0" w:color="auto"/>
          </w:divBdr>
        </w:div>
        <w:div w:id="919169752">
          <w:marLeft w:val="0"/>
          <w:marRight w:val="0"/>
          <w:marTop w:val="0"/>
          <w:marBottom w:val="0"/>
          <w:divBdr>
            <w:top w:val="none" w:sz="0" w:space="0" w:color="auto"/>
            <w:left w:val="none" w:sz="0" w:space="0" w:color="auto"/>
            <w:bottom w:val="none" w:sz="0" w:space="0" w:color="auto"/>
            <w:right w:val="none" w:sz="0" w:space="0" w:color="auto"/>
          </w:divBdr>
        </w:div>
        <w:div w:id="2043092505">
          <w:marLeft w:val="0"/>
          <w:marRight w:val="0"/>
          <w:marTop w:val="0"/>
          <w:marBottom w:val="0"/>
          <w:divBdr>
            <w:top w:val="none" w:sz="0" w:space="0" w:color="auto"/>
            <w:left w:val="none" w:sz="0" w:space="0" w:color="auto"/>
            <w:bottom w:val="none" w:sz="0" w:space="0" w:color="auto"/>
            <w:right w:val="none" w:sz="0" w:space="0" w:color="auto"/>
          </w:divBdr>
        </w:div>
        <w:div w:id="653798861">
          <w:marLeft w:val="0"/>
          <w:marRight w:val="0"/>
          <w:marTop w:val="0"/>
          <w:marBottom w:val="0"/>
          <w:divBdr>
            <w:top w:val="none" w:sz="0" w:space="0" w:color="auto"/>
            <w:left w:val="none" w:sz="0" w:space="0" w:color="auto"/>
            <w:bottom w:val="none" w:sz="0" w:space="0" w:color="auto"/>
            <w:right w:val="none" w:sz="0" w:space="0" w:color="auto"/>
          </w:divBdr>
        </w:div>
        <w:div w:id="924219374">
          <w:marLeft w:val="0"/>
          <w:marRight w:val="0"/>
          <w:marTop w:val="0"/>
          <w:marBottom w:val="0"/>
          <w:divBdr>
            <w:top w:val="none" w:sz="0" w:space="0" w:color="auto"/>
            <w:left w:val="none" w:sz="0" w:space="0" w:color="auto"/>
            <w:bottom w:val="none" w:sz="0" w:space="0" w:color="auto"/>
            <w:right w:val="none" w:sz="0" w:space="0" w:color="auto"/>
          </w:divBdr>
        </w:div>
        <w:div w:id="193157138">
          <w:marLeft w:val="0"/>
          <w:marRight w:val="0"/>
          <w:marTop w:val="0"/>
          <w:marBottom w:val="0"/>
          <w:divBdr>
            <w:top w:val="none" w:sz="0" w:space="0" w:color="auto"/>
            <w:left w:val="none" w:sz="0" w:space="0" w:color="auto"/>
            <w:bottom w:val="none" w:sz="0" w:space="0" w:color="auto"/>
            <w:right w:val="none" w:sz="0" w:space="0" w:color="auto"/>
          </w:divBdr>
        </w:div>
        <w:div w:id="1445033028">
          <w:marLeft w:val="0"/>
          <w:marRight w:val="0"/>
          <w:marTop w:val="0"/>
          <w:marBottom w:val="0"/>
          <w:divBdr>
            <w:top w:val="none" w:sz="0" w:space="0" w:color="auto"/>
            <w:left w:val="none" w:sz="0" w:space="0" w:color="auto"/>
            <w:bottom w:val="none" w:sz="0" w:space="0" w:color="auto"/>
            <w:right w:val="none" w:sz="0" w:space="0" w:color="auto"/>
          </w:divBdr>
        </w:div>
        <w:div w:id="61369109">
          <w:marLeft w:val="0"/>
          <w:marRight w:val="0"/>
          <w:marTop w:val="0"/>
          <w:marBottom w:val="0"/>
          <w:divBdr>
            <w:top w:val="none" w:sz="0" w:space="0" w:color="auto"/>
            <w:left w:val="none" w:sz="0" w:space="0" w:color="auto"/>
            <w:bottom w:val="none" w:sz="0" w:space="0" w:color="auto"/>
            <w:right w:val="none" w:sz="0" w:space="0" w:color="auto"/>
          </w:divBdr>
        </w:div>
        <w:div w:id="854421273">
          <w:marLeft w:val="0"/>
          <w:marRight w:val="0"/>
          <w:marTop w:val="0"/>
          <w:marBottom w:val="0"/>
          <w:divBdr>
            <w:top w:val="none" w:sz="0" w:space="0" w:color="auto"/>
            <w:left w:val="none" w:sz="0" w:space="0" w:color="auto"/>
            <w:bottom w:val="none" w:sz="0" w:space="0" w:color="auto"/>
            <w:right w:val="none" w:sz="0" w:space="0" w:color="auto"/>
          </w:divBdr>
        </w:div>
        <w:div w:id="790780097">
          <w:marLeft w:val="0"/>
          <w:marRight w:val="0"/>
          <w:marTop w:val="0"/>
          <w:marBottom w:val="0"/>
          <w:divBdr>
            <w:top w:val="none" w:sz="0" w:space="0" w:color="auto"/>
            <w:left w:val="none" w:sz="0" w:space="0" w:color="auto"/>
            <w:bottom w:val="none" w:sz="0" w:space="0" w:color="auto"/>
            <w:right w:val="none" w:sz="0" w:space="0" w:color="auto"/>
          </w:divBdr>
        </w:div>
        <w:div w:id="1942378197">
          <w:marLeft w:val="0"/>
          <w:marRight w:val="0"/>
          <w:marTop w:val="0"/>
          <w:marBottom w:val="0"/>
          <w:divBdr>
            <w:top w:val="none" w:sz="0" w:space="0" w:color="auto"/>
            <w:left w:val="none" w:sz="0" w:space="0" w:color="auto"/>
            <w:bottom w:val="none" w:sz="0" w:space="0" w:color="auto"/>
            <w:right w:val="none" w:sz="0" w:space="0" w:color="auto"/>
          </w:divBdr>
        </w:div>
        <w:div w:id="1445690038">
          <w:marLeft w:val="0"/>
          <w:marRight w:val="0"/>
          <w:marTop w:val="0"/>
          <w:marBottom w:val="0"/>
          <w:divBdr>
            <w:top w:val="none" w:sz="0" w:space="0" w:color="auto"/>
            <w:left w:val="none" w:sz="0" w:space="0" w:color="auto"/>
            <w:bottom w:val="none" w:sz="0" w:space="0" w:color="auto"/>
            <w:right w:val="none" w:sz="0" w:space="0" w:color="auto"/>
          </w:divBdr>
        </w:div>
        <w:div w:id="1152405981">
          <w:marLeft w:val="0"/>
          <w:marRight w:val="0"/>
          <w:marTop w:val="0"/>
          <w:marBottom w:val="0"/>
          <w:divBdr>
            <w:top w:val="none" w:sz="0" w:space="0" w:color="auto"/>
            <w:left w:val="none" w:sz="0" w:space="0" w:color="auto"/>
            <w:bottom w:val="none" w:sz="0" w:space="0" w:color="auto"/>
            <w:right w:val="none" w:sz="0" w:space="0" w:color="auto"/>
          </w:divBdr>
        </w:div>
        <w:div w:id="935987000">
          <w:marLeft w:val="0"/>
          <w:marRight w:val="0"/>
          <w:marTop w:val="0"/>
          <w:marBottom w:val="0"/>
          <w:divBdr>
            <w:top w:val="none" w:sz="0" w:space="0" w:color="auto"/>
            <w:left w:val="none" w:sz="0" w:space="0" w:color="auto"/>
            <w:bottom w:val="none" w:sz="0" w:space="0" w:color="auto"/>
            <w:right w:val="none" w:sz="0" w:space="0" w:color="auto"/>
          </w:divBdr>
        </w:div>
        <w:div w:id="2013487104">
          <w:marLeft w:val="0"/>
          <w:marRight w:val="0"/>
          <w:marTop w:val="0"/>
          <w:marBottom w:val="0"/>
          <w:divBdr>
            <w:top w:val="none" w:sz="0" w:space="0" w:color="auto"/>
            <w:left w:val="none" w:sz="0" w:space="0" w:color="auto"/>
            <w:bottom w:val="none" w:sz="0" w:space="0" w:color="auto"/>
            <w:right w:val="none" w:sz="0" w:space="0" w:color="auto"/>
          </w:divBdr>
        </w:div>
        <w:div w:id="2012028831">
          <w:marLeft w:val="0"/>
          <w:marRight w:val="0"/>
          <w:marTop w:val="0"/>
          <w:marBottom w:val="0"/>
          <w:divBdr>
            <w:top w:val="none" w:sz="0" w:space="0" w:color="auto"/>
            <w:left w:val="none" w:sz="0" w:space="0" w:color="auto"/>
            <w:bottom w:val="none" w:sz="0" w:space="0" w:color="auto"/>
            <w:right w:val="none" w:sz="0" w:space="0" w:color="auto"/>
          </w:divBdr>
        </w:div>
        <w:div w:id="374622319">
          <w:marLeft w:val="0"/>
          <w:marRight w:val="0"/>
          <w:marTop w:val="0"/>
          <w:marBottom w:val="0"/>
          <w:divBdr>
            <w:top w:val="none" w:sz="0" w:space="0" w:color="auto"/>
            <w:left w:val="none" w:sz="0" w:space="0" w:color="auto"/>
            <w:bottom w:val="none" w:sz="0" w:space="0" w:color="auto"/>
            <w:right w:val="none" w:sz="0" w:space="0" w:color="auto"/>
          </w:divBdr>
        </w:div>
        <w:div w:id="1763254541">
          <w:marLeft w:val="0"/>
          <w:marRight w:val="0"/>
          <w:marTop w:val="0"/>
          <w:marBottom w:val="0"/>
          <w:divBdr>
            <w:top w:val="none" w:sz="0" w:space="0" w:color="auto"/>
            <w:left w:val="none" w:sz="0" w:space="0" w:color="auto"/>
            <w:bottom w:val="none" w:sz="0" w:space="0" w:color="auto"/>
            <w:right w:val="none" w:sz="0" w:space="0" w:color="auto"/>
          </w:divBdr>
        </w:div>
        <w:div w:id="1982808417">
          <w:marLeft w:val="0"/>
          <w:marRight w:val="0"/>
          <w:marTop w:val="0"/>
          <w:marBottom w:val="0"/>
          <w:divBdr>
            <w:top w:val="none" w:sz="0" w:space="0" w:color="auto"/>
            <w:left w:val="none" w:sz="0" w:space="0" w:color="auto"/>
            <w:bottom w:val="none" w:sz="0" w:space="0" w:color="auto"/>
            <w:right w:val="none" w:sz="0" w:space="0" w:color="auto"/>
          </w:divBdr>
        </w:div>
        <w:div w:id="824006884">
          <w:marLeft w:val="0"/>
          <w:marRight w:val="0"/>
          <w:marTop w:val="0"/>
          <w:marBottom w:val="0"/>
          <w:divBdr>
            <w:top w:val="none" w:sz="0" w:space="0" w:color="auto"/>
            <w:left w:val="none" w:sz="0" w:space="0" w:color="auto"/>
            <w:bottom w:val="none" w:sz="0" w:space="0" w:color="auto"/>
            <w:right w:val="none" w:sz="0" w:space="0" w:color="auto"/>
          </w:divBdr>
        </w:div>
        <w:div w:id="1273630725">
          <w:marLeft w:val="0"/>
          <w:marRight w:val="0"/>
          <w:marTop w:val="0"/>
          <w:marBottom w:val="0"/>
          <w:divBdr>
            <w:top w:val="none" w:sz="0" w:space="0" w:color="auto"/>
            <w:left w:val="none" w:sz="0" w:space="0" w:color="auto"/>
            <w:bottom w:val="none" w:sz="0" w:space="0" w:color="auto"/>
            <w:right w:val="none" w:sz="0" w:space="0" w:color="auto"/>
          </w:divBdr>
        </w:div>
        <w:div w:id="525366186">
          <w:marLeft w:val="0"/>
          <w:marRight w:val="0"/>
          <w:marTop w:val="0"/>
          <w:marBottom w:val="0"/>
          <w:divBdr>
            <w:top w:val="none" w:sz="0" w:space="0" w:color="auto"/>
            <w:left w:val="none" w:sz="0" w:space="0" w:color="auto"/>
            <w:bottom w:val="none" w:sz="0" w:space="0" w:color="auto"/>
            <w:right w:val="none" w:sz="0" w:space="0" w:color="auto"/>
          </w:divBdr>
        </w:div>
        <w:div w:id="1541821827">
          <w:marLeft w:val="0"/>
          <w:marRight w:val="0"/>
          <w:marTop w:val="0"/>
          <w:marBottom w:val="0"/>
          <w:divBdr>
            <w:top w:val="none" w:sz="0" w:space="0" w:color="auto"/>
            <w:left w:val="none" w:sz="0" w:space="0" w:color="auto"/>
            <w:bottom w:val="none" w:sz="0" w:space="0" w:color="auto"/>
            <w:right w:val="none" w:sz="0" w:space="0" w:color="auto"/>
          </w:divBdr>
        </w:div>
        <w:div w:id="709577454">
          <w:marLeft w:val="0"/>
          <w:marRight w:val="0"/>
          <w:marTop w:val="0"/>
          <w:marBottom w:val="0"/>
          <w:divBdr>
            <w:top w:val="none" w:sz="0" w:space="0" w:color="auto"/>
            <w:left w:val="none" w:sz="0" w:space="0" w:color="auto"/>
            <w:bottom w:val="none" w:sz="0" w:space="0" w:color="auto"/>
            <w:right w:val="none" w:sz="0" w:space="0" w:color="auto"/>
          </w:divBdr>
        </w:div>
        <w:div w:id="534847964">
          <w:marLeft w:val="0"/>
          <w:marRight w:val="0"/>
          <w:marTop w:val="0"/>
          <w:marBottom w:val="0"/>
          <w:divBdr>
            <w:top w:val="none" w:sz="0" w:space="0" w:color="auto"/>
            <w:left w:val="none" w:sz="0" w:space="0" w:color="auto"/>
            <w:bottom w:val="none" w:sz="0" w:space="0" w:color="auto"/>
            <w:right w:val="none" w:sz="0" w:space="0" w:color="auto"/>
          </w:divBdr>
        </w:div>
        <w:div w:id="1958291640">
          <w:marLeft w:val="0"/>
          <w:marRight w:val="0"/>
          <w:marTop w:val="0"/>
          <w:marBottom w:val="0"/>
          <w:divBdr>
            <w:top w:val="none" w:sz="0" w:space="0" w:color="auto"/>
            <w:left w:val="none" w:sz="0" w:space="0" w:color="auto"/>
            <w:bottom w:val="none" w:sz="0" w:space="0" w:color="auto"/>
            <w:right w:val="none" w:sz="0" w:space="0" w:color="auto"/>
          </w:divBdr>
        </w:div>
        <w:div w:id="486478395">
          <w:marLeft w:val="0"/>
          <w:marRight w:val="0"/>
          <w:marTop w:val="0"/>
          <w:marBottom w:val="0"/>
          <w:divBdr>
            <w:top w:val="none" w:sz="0" w:space="0" w:color="auto"/>
            <w:left w:val="none" w:sz="0" w:space="0" w:color="auto"/>
            <w:bottom w:val="none" w:sz="0" w:space="0" w:color="auto"/>
            <w:right w:val="none" w:sz="0" w:space="0" w:color="auto"/>
          </w:divBdr>
        </w:div>
        <w:div w:id="1562524485">
          <w:marLeft w:val="0"/>
          <w:marRight w:val="0"/>
          <w:marTop w:val="0"/>
          <w:marBottom w:val="0"/>
          <w:divBdr>
            <w:top w:val="none" w:sz="0" w:space="0" w:color="auto"/>
            <w:left w:val="none" w:sz="0" w:space="0" w:color="auto"/>
            <w:bottom w:val="none" w:sz="0" w:space="0" w:color="auto"/>
            <w:right w:val="none" w:sz="0" w:space="0" w:color="auto"/>
          </w:divBdr>
        </w:div>
        <w:div w:id="1869249962">
          <w:marLeft w:val="0"/>
          <w:marRight w:val="0"/>
          <w:marTop w:val="0"/>
          <w:marBottom w:val="0"/>
          <w:divBdr>
            <w:top w:val="none" w:sz="0" w:space="0" w:color="auto"/>
            <w:left w:val="none" w:sz="0" w:space="0" w:color="auto"/>
            <w:bottom w:val="none" w:sz="0" w:space="0" w:color="auto"/>
            <w:right w:val="none" w:sz="0" w:space="0" w:color="auto"/>
          </w:divBdr>
        </w:div>
        <w:div w:id="568542384">
          <w:marLeft w:val="0"/>
          <w:marRight w:val="0"/>
          <w:marTop w:val="0"/>
          <w:marBottom w:val="0"/>
          <w:divBdr>
            <w:top w:val="none" w:sz="0" w:space="0" w:color="auto"/>
            <w:left w:val="none" w:sz="0" w:space="0" w:color="auto"/>
            <w:bottom w:val="none" w:sz="0" w:space="0" w:color="auto"/>
            <w:right w:val="none" w:sz="0" w:space="0" w:color="auto"/>
          </w:divBdr>
        </w:div>
        <w:div w:id="1118451888">
          <w:marLeft w:val="0"/>
          <w:marRight w:val="0"/>
          <w:marTop w:val="0"/>
          <w:marBottom w:val="0"/>
          <w:divBdr>
            <w:top w:val="none" w:sz="0" w:space="0" w:color="auto"/>
            <w:left w:val="none" w:sz="0" w:space="0" w:color="auto"/>
            <w:bottom w:val="none" w:sz="0" w:space="0" w:color="auto"/>
            <w:right w:val="none" w:sz="0" w:space="0" w:color="auto"/>
          </w:divBdr>
        </w:div>
        <w:div w:id="1402100316">
          <w:marLeft w:val="0"/>
          <w:marRight w:val="0"/>
          <w:marTop w:val="0"/>
          <w:marBottom w:val="0"/>
          <w:divBdr>
            <w:top w:val="none" w:sz="0" w:space="0" w:color="auto"/>
            <w:left w:val="none" w:sz="0" w:space="0" w:color="auto"/>
            <w:bottom w:val="none" w:sz="0" w:space="0" w:color="auto"/>
            <w:right w:val="none" w:sz="0" w:space="0" w:color="auto"/>
          </w:divBdr>
        </w:div>
        <w:div w:id="266278869">
          <w:marLeft w:val="0"/>
          <w:marRight w:val="0"/>
          <w:marTop w:val="0"/>
          <w:marBottom w:val="0"/>
          <w:divBdr>
            <w:top w:val="none" w:sz="0" w:space="0" w:color="auto"/>
            <w:left w:val="none" w:sz="0" w:space="0" w:color="auto"/>
            <w:bottom w:val="none" w:sz="0" w:space="0" w:color="auto"/>
            <w:right w:val="none" w:sz="0" w:space="0" w:color="auto"/>
          </w:divBdr>
        </w:div>
        <w:div w:id="1496605671">
          <w:marLeft w:val="0"/>
          <w:marRight w:val="0"/>
          <w:marTop w:val="0"/>
          <w:marBottom w:val="0"/>
          <w:divBdr>
            <w:top w:val="none" w:sz="0" w:space="0" w:color="auto"/>
            <w:left w:val="none" w:sz="0" w:space="0" w:color="auto"/>
            <w:bottom w:val="none" w:sz="0" w:space="0" w:color="auto"/>
            <w:right w:val="none" w:sz="0" w:space="0" w:color="auto"/>
          </w:divBdr>
        </w:div>
        <w:div w:id="863403456">
          <w:marLeft w:val="0"/>
          <w:marRight w:val="0"/>
          <w:marTop w:val="0"/>
          <w:marBottom w:val="0"/>
          <w:divBdr>
            <w:top w:val="none" w:sz="0" w:space="0" w:color="auto"/>
            <w:left w:val="none" w:sz="0" w:space="0" w:color="auto"/>
            <w:bottom w:val="none" w:sz="0" w:space="0" w:color="auto"/>
            <w:right w:val="none" w:sz="0" w:space="0" w:color="auto"/>
          </w:divBdr>
        </w:div>
        <w:div w:id="1676345508">
          <w:marLeft w:val="0"/>
          <w:marRight w:val="0"/>
          <w:marTop w:val="0"/>
          <w:marBottom w:val="0"/>
          <w:divBdr>
            <w:top w:val="none" w:sz="0" w:space="0" w:color="auto"/>
            <w:left w:val="none" w:sz="0" w:space="0" w:color="auto"/>
            <w:bottom w:val="none" w:sz="0" w:space="0" w:color="auto"/>
            <w:right w:val="none" w:sz="0" w:space="0" w:color="auto"/>
          </w:divBdr>
        </w:div>
        <w:div w:id="781535599">
          <w:marLeft w:val="0"/>
          <w:marRight w:val="0"/>
          <w:marTop w:val="0"/>
          <w:marBottom w:val="0"/>
          <w:divBdr>
            <w:top w:val="none" w:sz="0" w:space="0" w:color="auto"/>
            <w:left w:val="none" w:sz="0" w:space="0" w:color="auto"/>
            <w:bottom w:val="none" w:sz="0" w:space="0" w:color="auto"/>
            <w:right w:val="none" w:sz="0" w:space="0" w:color="auto"/>
          </w:divBdr>
        </w:div>
        <w:div w:id="1318650107">
          <w:marLeft w:val="0"/>
          <w:marRight w:val="0"/>
          <w:marTop w:val="0"/>
          <w:marBottom w:val="0"/>
          <w:divBdr>
            <w:top w:val="none" w:sz="0" w:space="0" w:color="auto"/>
            <w:left w:val="none" w:sz="0" w:space="0" w:color="auto"/>
            <w:bottom w:val="none" w:sz="0" w:space="0" w:color="auto"/>
            <w:right w:val="none" w:sz="0" w:space="0" w:color="auto"/>
          </w:divBdr>
        </w:div>
        <w:div w:id="374277705">
          <w:marLeft w:val="0"/>
          <w:marRight w:val="0"/>
          <w:marTop w:val="0"/>
          <w:marBottom w:val="0"/>
          <w:divBdr>
            <w:top w:val="none" w:sz="0" w:space="0" w:color="auto"/>
            <w:left w:val="none" w:sz="0" w:space="0" w:color="auto"/>
            <w:bottom w:val="none" w:sz="0" w:space="0" w:color="auto"/>
            <w:right w:val="none" w:sz="0" w:space="0" w:color="auto"/>
          </w:divBdr>
        </w:div>
        <w:div w:id="398481921">
          <w:marLeft w:val="0"/>
          <w:marRight w:val="0"/>
          <w:marTop w:val="0"/>
          <w:marBottom w:val="0"/>
          <w:divBdr>
            <w:top w:val="none" w:sz="0" w:space="0" w:color="auto"/>
            <w:left w:val="none" w:sz="0" w:space="0" w:color="auto"/>
            <w:bottom w:val="none" w:sz="0" w:space="0" w:color="auto"/>
            <w:right w:val="none" w:sz="0" w:space="0" w:color="auto"/>
          </w:divBdr>
        </w:div>
        <w:div w:id="2086801467">
          <w:marLeft w:val="0"/>
          <w:marRight w:val="0"/>
          <w:marTop w:val="0"/>
          <w:marBottom w:val="0"/>
          <w:divBdr>
            <w:top w:val="none" w:sz="0" w:space="0" w:color="auto"/>
            <w:left w:val="none" w:sz="0" w:space="0" w:color="auto"/>
            <w:bottom w:val="none" w:sz="0" w:space="0" w:color="auto"/>
            <w:right w:val="none" w:sz="0" w:space="0" w:color="auto"/>
          </w:divBdr>
        </w:div>
        <w:div w:id="922185726">
          <w:marLeft w:val="0"/>
          <w:marRight w:val="0"/>
          <w:marTop w:val="0"/>
          <w:marBottom w:val="0"/>
          <w:divBdr>
            <w:top w:val="none" w:sz="0" w:space="0" w:color="auto"/>
            <w:left w:val="none" w:sz="0" w:space="0" w:color="auto"/>
            <w:bottom w:val="none" w:sz="0" w:space="0" w:color="auto"/>
            <w:right w:val="none" w:sz="0" w:space="0" w:color="auto"/>
          </w:divBdr>
        </w:div>
        <w:div w:id="466778578">
          <w:marLeft w:val="0"/>
          <w:marRight w:val="0"/>
          <w:marTop w:val="0"/>
          <w:marBottom w:val="0"/>
          <w:divBdr>
            <w:top w:val="none" w:sz="0" w:space="0" w:color="auto"/>
            <w:left w:val="none" w:sz="0" w:space="0" w:color="auto"/>
            <w:bottom w:val="none" w:sz="0" w:space="0" w:color="auto"/>
            <w:right w:val="none" w:sz="0" w:space="0" w:color="auto"/>
          </w:divBdr>
        </w:div>
        <w:div w:id="665092060">
          <w:marLeft w:val="0"/>
          <w:marRight w:val="0"/>
          <w:marTop w:val="0"/>
          <w:marBottom w:val="0"/>
          <w:divBdr>
            <w:top w:val="none" w:sz="0" w:space="0" w:color="auto"/>
            <w:left w:val="none" w:sz="0" w:space="0" w:color="auto"/>
            <w:bottom w:val="none" w:sz="0" w:space="0" w:color="auto"/>
            <w:right w:val="none" w:sz="0" w:space="0" w:color="auto"/>
          </w:divBdr>
        </w:div>
        <w:div w:id="1463618580">
          <w:marLeft w:val="0"/>
          <w:marRight w:val="0"/>
          <w:marTop w:val="0"/>
          <w:marBottom w:val="0"/>
          <w:divBdr>
            <w:top w:val="none" w:sz="0" w:space="0" w:color="auto"/>
            <w:left w:val="none" w:sz="0" w:space="0" w:color="auto"/>
            <w:bottom w:val="none" w:sz="0" w:space="0" w:color="auto"/>
            <w:right w:val="none" w:sz="0" w:space="0" w:color="auto"/>
          </w:divBdr>
        </w:div>
        <w:div w:id="1932665168">
          <w:marLeft w:val="0"/>
          <w:marRight w:val="0"/>
          <w:marTop w:val="0"/>
          <w:marBottom w:val="0"/>
          <w:divBdr>
            <w:top w:val="none" w:sz="0" w:space="0" w:color="auto"/>
            <w:left w:val="none" w:sz="0" w:space="0" w:color="auto"/>
            <w:bottom w:val="none" w:sz="0" w:space="0" w:color="auto"/>
            <w:right w:val="none" w:sz="0" w:space="0" w:color="auto"/>
          </w:divBdr>
        </w:div>
        <w:div w:id="2102218776">
          <w:marLeft w:val="0"/>
          <w:marRight w:val="0"/>
          <w:marTop w:val="0"/>
          <w:marBottom w:val="0"/>
          <w:divBdr>
            <w:top w:val="none" w:sz="0" w:space="0" w:color="auto"/>
            <w:left w:val="none" w:sz="0" w:space="0" w:color="auto"/>
            <w:bottom w:val="none" w:sz="0" w:space="0" w:color="auto"/>
            <w:right w:val="none" w:sz="0" w:space="0" w:color="auto"/>
          </w:divBdr>
        </w:div>
        <w:div w:id="1495874781">
          <w:marLeft w:val="0"/>
          <w:marRight w:val="0"/>
          <w:marTop w:val="0"/>
          <w:marBottom w:val="0"/>
          <w:divBdr>
            <w:top w:val="none" w:sz="0" w:space="0" w:color="auto"/>
            <w:left w:val="none" w:sz="0" w:space="0" w:color="auto"/>
            <w:bottom w:val="none" w:sz="0" w:space="0" w:color="auto"/>
            <w:right w:val="none" w:sz="0" w:space="0" w:color="auto"/>
          </w:divBdr>
        </w:div>
        <w:div w:id="261037032">
          <w:marLeft w:val="0"/>
          <w:marRight w:val="0"/>
          <w:marTop w:val="0"/>
          <w:marBottom w:val="0"/>
          <w:divBdr>
            <w:top w:val="none" w:sz="0" w:space="0" w:color="auto"/>
            <w:left w:val="none" w:sz="0" w:space="0" w:color="auto"/>
            <w:bottom w:val="none" w:sz="0" w:space="0" w:color="auto"/>
            <w:right w:val="none" w:sz="0" w:space="0" w:color="auto"/>
          </w:divBdr>
        </w:div>
        <w:div w:id="775757302">
          <w:marLeft w:val="0"/>
          <w:marRight w:val="0"/>
          <w:marTop w:val="0"/>
          <w:marBottom w:val="0"/>
          <w:divBdr>
            <w:top w:val="none" w:sz="0" w:space="0" w:color="auto"/>
            <w:left w:val="none" w:sz="0" w:space="0" w:color="auto"/>
            <w:bottom w:val="none" w:sz="0" w:space="0" w:color="auto"/>
            <w:right w:val="none" w:sz="0" w:space="0" w:color="auto"/>
          </w:divBdr>
        </w:div>
        <w:div w:id="1980305986">
          <w:marLeft w:val="0"/>
          <w:marRight w:val="0"/>
          <w:marTop w:val="0"/>
          <w:marBottom w:val="0"/>
          <w:divBdr>
            <w:top w:val="none" w:sz="0" w:space="0" w:color="auto"/>
            <w:left w:val="none" w:sz="0" w:space="0" w:color="auto"/>
            <w:bottom w:val="none" w:sz="0" w:space="0" w:color="auto"/>
            <w:right w:val="none" w:sz="0" w:space="0" w:color="auto"/>
          </w:divBdr>
        </w:div>
        <w:div w:id="2000689969">
          <w:marLeft w:val="0"/>
          <w:marRight w:val="0"/>
          <w:marTop w:val="0"/>
          <w:marBottom w:val="0"/>
          <w:divBdr>
            <w:top w:val="none" w:sz="0" w:space="0" w:color="auto"/>
            <w:left w:val="none" w:sz="0" w:space="0" w:color="auto"/>
            <w:bottom w:val="none" w:sz="0" w:space="0" w:color="auto"/>
            <w:right w:val="none" w:sz="0" w:space="0" w:color="auto"/>
          </w:divBdr>
        </w:div>
        <w:div w:id="817038617">
          <w:marLeft w:val="0"/>
          <w:marRight w:val="0"/>
          <w:marTop w:val="0"/>
          <w:marBottom w:val="0"/>
          <w:divBdr>
            <w:top w:val="none" w:sz="0" w:space="0" w:color="auto"/>
            <w:left w:val="none" w:sz="0" w:space="0" w:color="auto"/>
            <w:bottom w:val="none" w:sz="0" w:space="0" w:color="auto"/>
            <w:right w:val="none" w:sz="0" w:space="0" w:color="auto"/>
          </w:divBdr>
        </w:div>
        <w:div w:id="210650177">
          <w:marLeft w:val="0"/>
          <w:marRight w:val="0"/>
          <w:marTop w:val="0"/>
          <w:marBottom w:val="0"/>
          <w:divBdr>
            <w:top w:val="none" w:sz="0" w:space="0" w:color="auto"/>
            <w:left w:val="none" w:sz="0" w:space="0" w:color="auto"/>
            <w:bottom w:val="none" w:sz="0" w:space="0" w:color="auto"/>
            <w:right w:val="none" w:sz="0" w:space="0" w:color="auto"/>
          </w:divBdr>
        </w:div>
        <w:div w:id="20395742">
          <w:marLeft w:val="0"/>
          <w:marRight w:val="0"/>
          <w:marTop w:val="0"/>
          <w:marBottom w:val="0"/>
          <w:divBdr>
            <w:top w:val="none" w:sz="0" w:space="0" w:color="auto"/>
            <w:left w:val="none" w:sz="0" w:space="0" w:color="auto"/>
            <w:bottom w:val="none" w:sz="0" w:space="0" w:color="auto"/>
            <w:right w:val="none" w:sz="0" w:space="0" w:color="auto"/>
          </w:divBdr>
        </w:div>
        <w:div w:id="1766153198">
          <w:marLeft w:val="0"/>
          <w:marRight w:val="0"/>
          <w:marTop w:val="0"/>
          <w:marBottom w:val="0"/>
          <w:divBdr>
            <w:top w:val="none" w:sz="0" w:space="0" w:color="auto"/>
            <w:left w:val="none" w:sz="0" w:space="0" w:color="auto"/>
            <w:bottom w:val="none" w:sz="0" w:space="0" w:color="auto"/>
            <w:right w:val="none" w:sz="0" w:space="0" w:color="auto"/>
          </w:divBdr>
        </w:div>
        <w:div w:id="1589773358">
          <w:marLeft w:val="0"/>
          <w:marRight w:val="0"/>
          <w:marTop w:val="0"/>
          <w:marBottom w:val="0"/>
          <w:divBdr>
            <w:top w:val="none" w:sz="0" w:space="0" w:color="auto"/>
            <w:left w:val="none" w:sz="0" w:space="0" w:color="auto"/>
            <w:bottom w:val="none" w:sz="0" w:space="0" w:color="auto"/>
            <w:right w:val="none" w:sz="0" w:space="0" w:color="auto"/>
          </w:divBdr>
        </w:div>
        <w:div w:id="1950622293">
          <w:marLeft w:val="0"/>
          <w:marRight w:val="0"/>
          <w:marTop w:val="0"/>
          <w:marBottom w:val="0"/>
          <w:divBdr>
            <w:top w:val="none" w:sz="0" w:space="0" w:color="auto"/>
            <w:left w:val="none" w:sz="0" w:space="0" w:color="auto"/>
            <w:bottom w:val="none" w:sz="0" w:space="0" w:color="auto"/>
            <w:right w:val="none" w:sz="0" w:space="0" w:color="auto"/>
          </w:divBdr>
        </w:div>
        <w:div w:id="392967019">
          <w:marLeft w:val="0"/>
          <w:marRight w:val="0"/>
          <w:marTop w:val="0"/>
          <w:marBottom w:val="0"/>
          <w:divBdr>
            <w:top w:val="none" w:sz="0" w:space="0" w:color="auto"/>
            <w:left w:val="none" w:sz="0" w:space="0" w:color="auto"/>
            <w:bottom w:val="none" w:sz="0" w:space="0" w:color="auto"/>
            <w:right w:val="none" w:sz="0" w:space="0" w:color="auto"/>
          </w:divBdr>
        </w:div>
        <w:div w:id="611479485">
          <w:marLeft w:val="0"/>
          <w:marRight w:val="0"/>
          <w:marTop w:val="0"/>
          <w:marBottom w:val="0"/>
          <w:divBdr>
            <w:top w:val="none" w:sz="0" w:space="0" w:color="auto"/>
            <w:left w:val="none" w:sz="0" w:space="0" w:color="auto"/>
            <w:bottom w:val="none" w:sz="0" w:space="0" w:color="auto"/>
            <w:right w:val="none" w:sz="0" w:space="0" w:color="auto"/>
          </w:divBdr>
        </w:div>
        <w:div w:id="78333809">
          <w:marLeft w:val="0"/>
          <w:marRight w:val="0"/>
          <w:marTop w:val="0"/>
          <w:marBottom w:val="0"/>
          <w:divBdr>
            <w:top w:val="none" w:sz="0" w:space="0" w:color="auto"/>
            <w:left w:val="none" w:sz="0" w:space="0" w:color="auto"/>
            <w:bottom w:val="none" w:sz="0" w:space="0" w:color="auto"/>
            <w:right w:val="none" w:sz="0" w:space="0" w:color="auto"/>
          </w:divBdr>
        </w:div>
        <w:div w:id="1286352332">
          <w:marLeft w:val="0"/>
          <w:marRight w:val="0"/>
          <w:marTop w:val="0"/>
          <w:marBottom w:val="0"/>
          <w:divBdr>
            <w:top w:val="none" w:sz="0" w:space="0" w:color="auto"/>
            <w:left w:val="none" w:sz="0" w:space="0" w:color="auto"/>
            <w:bottom w:val="none" w:sz="0" w:space="0" w:color="auto"/>
            <w:right w:val="none" w:sz="0" w:space="0" w:color="auto"/>
          </w:divBdr>
        </w:div>
        <w:div w:id="193077696">
          <w:marLeft w:val="0"/>
          <w:marRight w:val="0"/>
          <w:marTop w:val="0"/>
          <w:marBottom w:val="0"/>
          <w:divBdr>
            <w:top w:val="none" w:sz="0" w:space="0" w:color="auto"/>
            <w:left w:val="none" w:sz="0" w:space="0" w:color="auto"/>
            <w:bottom w:val="none" w:sz="0" w:space="0" w:color="auto"/>
            <w:right w:val="none" w:sz="0" w:space="0" w:color="auto"/>
          </w:divBdr>
        </w:div>
        <w:div w:id="1518422411">
          <w:marLeft w:val="0"/>
          <w:marRight w:val="0"/>
          <w:marTop w:val="0"/>
          <w:marBottom w:val="0"/>
          <w:divBdr>
            <w:top w:val="none" w:sz="0" w:space="0" w:color="auto"/>
            <w:left w:val="none" w:sz="0" w:space="0" w:color="auto"/>
            <w:bottom w:val="none" w:sz="0" w:space="0" w:color="auto"/>
            <w:right w:val="none" w:sz="0" w:space="0" w:color="auto"/>
          </w:divBdr>
        </w:div>
        <w:div w:id="2000305311">
          <w:marLeft w:val="0"/>
          <w:marRight w:val="0"/>
          <w:marTop w:val="0"/>
          <w:marBottom w:val="0"/>
          <w:divBdr>
            <w:top w:val="none" w:sz="0" w:space="0" w:color="auto"/>
            <w:left w:val="none" w:sz="0" w:space="0" w:color="auto"/>
            <w:bottom w:val="none" w:sz="0" w:space="0" w:color="auto"/>
            <w:right w:val="none" w:sz="0" w:space="0" w:color="auto"/>
          </w:divBdr>
        </w:div>
        <w:div w:id="1258909148">
          <w:marLeft w:val="0"/>
          <w:marRight w:val="0"/>
          <w:marTop w:val="0"/>
          <w:marBottom w:val="0"/>
          <w:divBdr>
            <w:top w:val="none" w:sz="0" w:space="0" w:color="auto"/>
            <w:left w:val="none" w:sz="0" w:space="0" w:color="auto"/>
            <w:bottom w:val="none" w:sz="0" w:space="0" w:color="auto"/>
            <w:right w:val="none" w:sz="0" w:space="0" w:color="auto"/>
          </w:divBdr>
        </w:div>
        <w:div w:id="686636676">
          <w:marLeft w:val="0"/>
          <w:marRight w:val="0"/>
          <w:marTop w:val="0"/>
          <w:marBottom w:val="0"/>
          <w:divBdr>
            <w:top w:val="none" w:sz="0" w:space="0" w:color="auto"/>
            <w:left w:val="none" w:sz="0" w:space="0" w:color="auto"/>
            <w:bottom w:val="none" w:sz="0" w:space="0" w:color="auto"/>
            <w:right w:val="none" w:sz="0" w:space="0" w:color="auto"/>
          </w:divBdr>
        </w:div>
        <w:div w:id="1496611581">
          <w:marLeft w:val="0"/>
          <w:marRight w:val="0"/>
          <w:marTop w:val="0"/>
          <w:marBottom w:val="0"/>
          <w:divBdr>
            <w:top w:val="none" w:sz="0" w:space="0" w:color="auto"/>
            <w:left w:val="none" w:sz="0" w:space="0" w:color="auto"/>
            <w:bottom w:val="none" w:sz="0" w:space="0" w:color="auto"/>
            <w:right w:val="none" w:sz="0" w:space="0" w:color="auto"/>
          </w:divBdr>
        </w:div>
        <w:div w:id="1624507183">
          <w:marLeft w:val="0"/>
          <w:marRight w:val="0"/>
          <w:marTop w:val="0"/>
          <w:marBottom w:val="0"/>
          <w:divBdr>
            <w:top w:val="none" w:sz="0" w:space="0" w:color="auto"/>
            <w:left w:val="none" w:sz="0" w:space="0" w:color="auto"/>
            <w:bottom w:val="none" w:sz="0" w:space="0" w:color="auto"/>
            <w:right w:val="none" w:sz="0" w:space="0" w:color="auto"/>
          </w:divBdr>
        </w:div>
        <w:div w:id="610169415">
          <w:marLeft w:val="0"/>
          <w:marRight w:val="0"/>
          <w:marTop w:val="0"/>
          <w:marBottom w:val="0"/>
          <w:divBdr>
            <w:top w:val="none" w:sz="0" w:space="0" w:color="auto"/>
            <w:left w:val="none" w:sz="0" w:space="0" w:color="auto"/>
            <w:bottom w:val="none" w:sz="0" w:space="0" w:color="auto"/>
            <w:right w:val="none" w:sz="0" w:space="0" w:color="auto"/>
          </w:divBdr>
        </w:div>
        <w:div w:id="729038022">
          <w:marLeft w:val="0"/>
          <w:marRight w:val="0"/>
          <w:marTop w:val="0"/>
          <w:marBottom w:val="0"/>
          <w:divBdr>
            <w:top w:val="none" w:sz="0" w:space="0" w:color="auto"/>
            <w:left w:val="none" w:sz="0" w:space="0" w:color="auto"/>
            <w:bottom w:val="none" w:sz="0" w:space="0" w:color="auto"/>
            <w:right w:val="none" w:sz="0" w:space="0" w:color="auto"/>
          </w:divBdr>
        </w:div>
        <w:div w:id="114062203">
          <w:marLeft w:val="0"/>
          <w:marRight w:val="0"/>
          <w:marTop w:val="0"/>
          <w:marBottom w:val="0"/>
          <w:divBdr>
            <w:top w:val="none" w:sz="0" w:space="0" w:color="auto"/>
            <w:left w:val="none" w:sz="0" w:space="0" w:color="auto"/>
            <w:bottom w:val="none" w:sz="0" w:space="0" w:color="auto"/>
            <w:right w:val="none" w:sz="0" w:space="0" w:color="auto"/>
          </w:divBdr>
        </w:div>
        <w:div w:id="1691029765">
          <w:marLeft w:val="0"/>
          <w:marRight w:val="0"/>
          <w:marTop w:val="0"/>
          <w:marBottom w:val="0"/>
          <w:divBdr>
            <w:top w:val="none" w:sz="0" w:space="0" w:color="auto"/>
            <w:left w:val="none" w:sz="0" w:space="0" w:color="auto"/>
            <w:bottom w:val="none" w:sz="0" w:space="0" w:color="auto"/>
            <w:right w:val="none" w:sz="0" w:space="0" w:color="auto"/>
          </w:divBdr>
        </w:div>
        <w:div w:id="1997801530">
          <w:marLeft w:val="0"/>
          <w:marRight w:val="0"/>
          <w:marTop w:val="0"/>
          <w:marBottom w:val="0"/>
          <w:divBdr>
            <w:top w:val="none" w:sz="0" w:space="0" w:color="auto"/>
            <w:left w:val="none" w:sz="0" w:space="0" w:color="auto"/>
            <w:bottom w:val="none" w:sz="0" w:space="0" w:color="auto"/>
            <w:right w:val="none" w:sz="0" w:space="0" w:color="auto"/>
          </w:divBdr>
        </w:div>
        <w:div w:id="729839138">
          <w:marLeft w:val="0"/>
          <w:marRight w:val="0"/>
          <w:marTop w:val="0"/>
          <w:marBottom w:val="0"/>
          <w:divBdr>
            <w:top w:val="none" w:sz="0" w:space="0" w:color="auto"/>
            <w:left w:val="none" w:sz="0" w:space="0" w:color="auto"/>
            <w:bottom w:val="none" w:sz="0" w:space="0" w:color="auto"/>
            <w:right w:val="none" w:sz="0" w:space="0" w:color="auto"/>
          </w:divBdr>
        </w:div>
        <w:div w:id="307054696">
          <w:marLeft w:val="0"/>
          <w:marRight w:val="0"/>
          <w:marTop w:val="0"/>
          <w:marBottom w:val="0"/>
          <w:divBdr>
            <w:top w:val="none" w:sz="0" w:space="0" w:color="auto"/>
            <w:left w:val="none" w:sz="0" w:space="0" w:color="auto"/>
            <w:bottom w:val="none" w:sz="0" w:space="0" w:color="auto"/>
            <w:right w:val="none" w:sz="0" w:space="0" w:color="auto"/>
          </w:divBdr>
        </w:div>
        <w:div w:id="1485315837">
          <w:marLeft w:val="0"/>
          <w:marRight w:val="0"/>
          <w:marTop w:val="0"/>
          <w:marBottom w:val="0"/>
          <w:divBdr>
            <w:top w:val="none" w:sz="0" w:space="0" w:color="auto"/>
            <w:left w:val="none" w:sz="0" w:space="0" w:color="auto"/>
            <w:bottom w:val="none" w:sz="0" w:space="0" w:color="auto"/>
            <w:right w:val="none" w:sz="0" w:space="0" w:color="auto"/>
          </w:divBdr>
        </w:div>
        <w:div w:id="1939869549">
          <w:marLeft w:val="0"/>
          <w:marRight w:val="0"/>
          <w:marTop w:val="0"/>
          <w:marBottom w:val="0"/>
          <w:divBdr>
            <w:top w:val="none" w:sz="0" w:space="0" w:color="auto"/>
            <w:left w:val="none" w:sz="0" w:space="0" w:color="auto"/>
            <w:bottom w:val="none" w:sz="0" w:space="0" w:color="auto"/>
            <w:right w:val="none" w:sz="0" w:space="0" w:color="auto"/>
          </w:divBdr>
        </w:div>
        <w:div w:id="1301421385">
          <w:marLeft w:val="0"/>
          <w:marRight w:val="0"/>
          <w:marTop w:val="0"/>
          <w:marBottom w:val="0"/>
          <w:divBdr>
            <w:top w:val="none" w:sz="0" w:space="0" w:color="auto"/>
            <w:left w:val="none" w:sz="0" w:space="0" w:color="auto"/>
            <w:bottom w:val="none" w:sz="0" w:space="0" w:color="auto"/>
            <w:right w:val="none" w:sz="0" w:space="0" w:color="auto"/>
          </w:divBdr>
        </w:div>
        <w:div w:id="428739496">
          <w:marLeft w:val="0"/>
          <w:marRight w:val="0"/>
          <w:marTop w:val="0"/>
          <w:marBottom w:val="0"/>
          <w:divBdr>
            <w:top w:val="none" w:sz="0" w:space="0" w:color="auto"/>
            <w:left w:val="none" w:sz="0" w:space="0" w:color="auto"/>
            <w:bottom w:val="none" w:sz="0" w:space="0" w:color="auto"/>
            <w:right w:val="none" w:sz="0" w:space="0" w:color="auto"/>
          </w:divBdr>
        </w:div>
        <w:div w:id="608318160">
          <w:marLeft w:val="0"/>
          <w:marRight w:val="0"/>
          <w:marTop w:val="0"/>
          <w:marBottom w:val="0"/>
          <w:divBdr>
            <w:top w:val="none" w:sz="0" w:space="0" w:color="auto"/>
            <w:left w:val="none" w:sz="0" w:space="0" w:color="auto"/>
            <w:bottom w:val="none" w:sz="0" w:space="0" w:color="auto"/>
            <w:right w:val="none" w:sz="0" w:space="0" w:color="auto"/>
          </w:divBdr>
        </w:div>
        <w:div w:id="1844932288">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67454106">
          <w:marLeft w:val="0"/>
          <w:marRight w:val="0"/>
          <w:marTop w:val="0"/>
          <w:marBottom w:val="0"/>
          <w:divBdr>
            <w:top w:val="none" w:sz="0" w:space="0" w:color="auto"/>
            <w:left w:val="none" w:sz="0" w:space="0" w:color="auto"/>
            <w:bottom w:val="none" w:sz="0" w:space="0" w:color="auto"/>
            <w:right w:val="none" w:sz="0" w:space="0" w:color="auto"/>
          </w:divBdr>
        </w:div>
        <w:div w:id="25762743">
          <w:marLeft w:val="0"/>
          <w:marRight w:val="0"/>
          <w:marTop w:val="0"/>
          <w:marBottom w:val="0"/>
          <w:divBdr>
            <w:top w:val="none" w:sz="0" w:space="0" w:color="auto"/>
            <w:left w:val="none" w:sz="0" w:space="0" w:color="auto"/>
            <w:bottom w:val="none" w:sz="0" w:space="0" w:color="auto"/>
            <w:right w:val="none" w:sz="0" w:space="0" w:color="auto"/>
          </w:divBdr>
        </w:div>
        <w:div w:id="1383022478">
          <w:marLeft w:val="0"/>
          <w:marRight w:val="0"/>
          <w:marTop w:val="0"/>
          <w:marBottom w:val="0"/>
          <w:divBdr>
            <w:top w:val="none" w:sz="0" w:space="0" w:color="auto"/>
            <w:left w:val="none" w:sz="0" w:space="0" w:color="auto"/>
            <w:bottom w:val="none" w:sz="0" w:space="0" w:color="auto"/>
            <w:right w:val="none" w:sz="0" w:space="0" w:color="auto"/>
          </w:divBdr>
        </w:div>
        <w:div w:id="1377001115">
          <w:marLeft w:val="0"/>
          <w:marRight w:val="0"/>
          <w:marTop w:val="0"/>
          <w:marBottom w:val="0"/>
          <w:divBdr>
            <w:top w:val="none" w:sz="0" w:space="0" w:color="auto"/>
            <w:left w:val="none" w:sz="0" w:space="0" w:color="auto"/>
            <w:bottom w:val="none" w:sz="0" w:space="0" w:color="auto"/>
            <w:right w:val="none" w:sz="0" w:space="0" w:color="auto"/>
          </w:divBdr>
        </w:div>
        <w:div w:id="211575041">
          <w:marLeft w:val="0"/>
          <w:marRight w:val="0"/>
          <w:marTop w:val="0"/>
          <w:marBottom w:val="0"/>
          <w:divBdr>
            <w:top w:val="none" w:sz="0" w:space="0" w:color="auto"/>
            <w:left w:val="none" w:sz="0" w:space="0" w:color="auto"/>
            <w:bottom w:val="none" w:sz="0" w:space="0" w:color="auto"/>
            <w:right w:val="none" w:sz="0" w:space="0" w:color="auto"/>
          </w:divBdr>
        </w:div>
        <w:div w:id="2008171503">
          <w:marLeft w:val="0"/>
          <w:marRight w:val="0"/>
          <w:marTop w:val="0"/>
          <w:marBottom w:val="0"/>
          <w:divBdr>
            <w:top w:val="none" w:sz="0" w:space="0" w:color="auto"/>
            <w:left w:val="none" w:sz="0" w:space="0" w:color="auto"/>
            <w:bottom w:val="none" w:sz="0" w:space="0" w:color="auto"/>
            <w:right w:val="none" w:sz="0" w:space="0" w:color="auto"/>
          </w:divBdr>
        </w:div>
        <w:div w:id="971061672">
          <w:marLeft w:val="0"/>
          <w:marRight w:val="0"/>
          <w:marTop w:val="0"/>
          <w:marBottom w:val="0"/>
          <w:divBdr>
            <w:top w:val="none" w:sz="0" w:space="0" w:color="auto"/>
            <w:left w:val="none" w:sz="0" w:space="0" w:color="auto"/>
            <w:bottom w:val="none" w:sz="0" w:space="0" w:color="auto"/>
            <w:right w:val="none" w:sz="0" w:space="0" w:color="auto"/>
          </w:divBdr>
        </w:div>
        <w:div w:id="167600387">
          <w:marLeft w:val="0"/>
          <w:marRight w:val="0"/>
          <w:marTop w:val="0"/>
          <w:marBottom w:val="0"/>
          <w:divBdr>
            <w:top w:val="none" w:sz="0" w:space="0" w:color="auto"/>
            <w:left w:val="none" w:sz="0" w:space="0" w:color="auto"/>
            <w:bottom w:val="none" w:sz="0" w:space="0" w:color="auto"/>
            <w:right w:val="none" w:sz="0" w:space="0" w:color="auto"/>
          </w:divBdr>
        </w:div>
        <w:div w:id="1670710395">
          <w:marLeft w:val="0"/>
          <w:marRight w:val="0"/>
          <w:marTop w:val="0"/>
          <w:marBottom w:val="0"/>
          <w:divBdr>
            <w:top w:val="none" w:sz="0" w:space="0" w:color="auto"/>
            <w:left w:val="none" w:sz="0" w:space="0" w:color="auto"/>
            <w:bottom w:val="none" w:sz="0" w:space="0" w:color="auto"/>
            <w:right w:val="none" w:sz="0" w:space="0" w:color="auto"/>
          </w:divBdr>
        </w:div>
        <w:div w:id="1592590769">
          <w:marLeft w:val="0"/>
          <w:marRight w:val="0"/>
          <w:marTop w:val="0"/>
          <w:marBottom w:val="0"/>
          <w:divBdr>
            <w:top w:val="none" w:sz="0" w:space="0" w:color="auto"/>
            <w:left w:val="none" w:sz="0" w:space="0" w:color="auto"/>
            <w:bottom w:val="none" w:sz="0" w:space="0" w:color="auto"/>
            <w:right w:val="none" w:sz="0" w:space="0" w:color="auto"/>
          </w:divBdr>
        </w:div>
        <w:div w:id="1517497195">
          <w:marLeft w:val="0"/>
          <w:marRight w:val="0"/>
          <w:marTop w:val="0"/>
          <w:marBottom w:val="0"/>
          <w:divBdr>
            <w:top w:val="none" w:sz="0" w:space="0" w:color="auto"/>
            <w:left w:val="none" w:sz="0" w:space="0" w:color="auto"/>
            <w:bottom w:val="none" w:sz="0" w:space="0" w:color="auto"/>
            <w:right w:val="none" w:sz="0" w:space="0" w:color="auto"/>
          </w:divBdr>
        </w:div>
        <w:div w:id="916522822">
          <w:marLeft w:val="0"/>
          <w:marRight w:val="0"/>
          <w:marTop w:val="0"/>
          <w:marBottom w:val="0"/>
          <w:divBdr>
            <w:top w:val="none" w:sz="0" w:space="0" w:color="auto"/>
            <w:left w:val="none" w:sz="0" w:space="0" w:color="auto"/>
            <w:bottom w:val="none" w:sz="0" w:space="0" w:color="auto"/>
            <w:right w:val="none" w:sz="0" w:space="0" w:color="auto"/>
          </w:divBdr>
        </w:div>
        <w:div w:id="361980308">
          <w:marLeft w:val="0"/>
          <w:marRight w:val="0"/>
          <w:marTop w:val="0"/>
          <w:marBottom w:val="0"/>
          <w:divBdr>
            <w:top w:val="none" w:sz="0" w:space="0" w:color="auto"/>
            <w:left w:val="none" w:sz="0" w:space="0" w:color="auto"/>
            <w:bottom w:val="none" w:sz="0" w:space="0" w:color="auto"/>
            <w:right w:val="none" w:sz="0" w:space="0" w:color="auto"/>
          </w:divBdr>
        </w:div>
        <w:div w:id="49883627">
          <w:marLeft w:val="0"/>
          <w:marRight w:val="0"/>
          <w:marTop w:val="0"/>
          <w:marBottom w:val="0"/>
          <w:divBdr>
            <w:top w:val="none" w:sz="0" w:space="0" w:color="auto"/>
            <w:left w:val="none" w:sz="0" w:space="0" w:color="auto"/>
            <w:bottom w:val="none" w:sz="0" w:space="0" w:color="auto"/>
            <w:right w:val="none" w:sz="0" w:space="0" w:color="auto"/>
          </w:divBdr>
        </w:div>
        <w:div w:id="810101983">
          <w:marLeft w:val="0"/>
          <w:marRight w:val="0"/>
          <w:marTop w:val="0"/>
          <w:marBottom w:val="0"/>
          <w:divBdr>
            <w:top w:val="none" w:sz="0" w:space="0" w:color="auto"/>
            <w:left w:val="none" w:sz="0" w:space="0" w:color="auto"/>
            <w:bottom w:val="none" w:sz="0" w:space="0" w:color="auto"/>
            <w:right w:val="none" w:sz="0" w:space="0" w:color="auto"/>
          </w:divBdr>
        </w:div>
        <w:div w:id="380062611">
          <w:marLeft w:val="0"/>
          <w:marRight w:val="0"/>
          <w:marTop w:val="0"/>
          <w:marBottom w:val="0"/>
          <w:divBdr>
            <w:top w:val="none" w:sz="0" w:space="0" w:color="auto"/>
            <w:left w:val="none" w:sz="0" w:space="0" w:color="auto"/>
            <w:bottom w:val="none" w:sz="0" w:space="0" w:color="auto"/>
            <w:right w:val="none" w:sz="0" w:space="0" w:color="auto"/>
          </w:divBdr>
        </w:div>
        <w:div w:id="1486971875">
          <w:marLeft w:val="0"/>
          <w:marRight w:val="0"/>
          <w:marTop w:val="0"/>
          <w:marBottom w:val="0"/>
          <w:divBdr>
            <w:top w:val="none" w:sz="0" w:space="0" w:color="auto"/>
            <w:left w:val="none" w:sz="0" w:space="0" w:color="auto"/>
            <w:bottom w:val="none" w:sz="0" w:space="0" w:color="auto"/>
            <w:right w:val="none" w:sz="0" w:space="0" w:color="auto"/>
          </w:divBdr>
        </w:div>
        <w:div w:id="433133531">
          <w:marLeft w:val="0"/>
          <w:marRight w:val="0"/>
          <w:marTop w:val="0"/>
          <w:marBottom w:val="0"/>
          <w:divBdr>
            <w:top w:val="none" w:sz="0" w:space="0" w:color="auto"/>
            <w:left w:val="none" w:sz="0" w:space="0" w:color="auto"/>
            <w:bottom w:val="none" w:sz="0" w:space="0" w:color="auto"/>
            <w:right w:val="none" w:sz="0" w:space="0" w:color="auto"/>
          </w:divBdr>
        </w:div>
        <w:div w:id="903755814">
          <w:marLeft w:val="0"/>
          <w:marRight w:val="0"/>
          <w:marTop w:val="0"/>
          <w:marBottom w:val="0"/>
          <w:divBdr>
            <w:top w:val="none" w:sz="0" w:space="0" w:color="auto"/>
            <w:left w:val="none" w:sz="0" w:space="0" w:color="auto"/>
            <w:bottom w:val="none" w:sz="0" w:space="0" w:color="auto"/>
            <w:right w:val="none" w:sz="0" w:space="0" w:color="auto"/>
          </w:divBdr>
        </w:div>
        <w:div w:id="717163935">
          <w:marLeft w:val="0"/>
          <w:marRight w:val="0"/>
          <w:marTop w:val="0"/>
          <w:marBottom w:val="0"/>
          <w:divBdr>
            <w:top w:val="none" w:sz="0" w:space="0" w:color="auto"/>
            <w:left w:val="none" w:sz="0" w:space="0" w:color="auto"/>
            <w:bottom w:val="none" w:sz="0" w:space="0" w:color="auto"/>
            <w:right w:val="none" w:sz="0" w:space="0" w:color="auto"/>
          </w:divBdr>
        </w:div>
        <w:div w:id="612445805">
          <w:marLeft w:val="0"/>
          <w:marRight w:val="0"/>
          <w:marTop w:val="0"/>
          <w:marBottom w:val="0"/>
          <w:divBdr>
            <w:top w:val="none" w:sz="0" w:space="0" w:color="auto"/>
            <w:left w:val="none" w:sz="0" w:space="0" w:color="auto"/>
            <w:bottom w:val="none" w:sz="0" w:space="0" w:color="auto"/>
            <w:right w:val="none" w:sz="0" w:space="0" w:color="auto"/>
          </w:divBdr>
        </w:div>
        <w:div w:id="804931784">
          <w:marLeft w:val="0"/>
          <w:marRight w:val="0"/>
          <w:marTop w:val="0"/>
          <w:marBottom w:val="0"/>
          <w:divBdr>
            <w:top w:val="none" w:sz="0" w:space="0" w:color="auto"/>
            <w:left w:val="none" w:sz="0" w:space="0" w:color="auto"/>
            <w:bottom w:val="none" w:sz="0" w:space="0" w:color="auto"/>
            <w:right w:val="none" w:sz="0" w:space="0" w:color="auto"/>
          </w:divBdr>
        </w:div>
        <w:div w:id="805701338">
          <w:marLeft w:val="0"/>
          <w:marRight w:val="0"/>
          <w:marTop w:val="0"/>
          <w:marBottom w:val="0"/>
          <w:divBdr>
            <w:top w:val="none" w:sz="0" w:space="0" w:color="auto"/>
            <w:left w:val="none" w:sz="0" w:space="0" w:color="auto"/>
            <w:bottom w:val="none" w:sz="0" w:space="0" w:color="auto"/>
            <w:right w:val="none" w:sz="0" w:space="0" w:color="auto"/>
          </w:divBdr>
        </w:div>
        <w:div w:id="1446459102">
          <w:marLeft w:val="0"/>
          <w:marRight w:val="0"/>
          <w:marTop w:val="0"/>
          <w:marBottom w:val="0"/>
          <w:divBdr>
            <w:top w:val="none" w:sz="0" w:space="0" w:color="auto"/>
            <w:left w:val="none" w:sz="0" w:space="0" w:color="auto"/>
            <w:bottom w:val="none" w:sz="0" w:space="0" w:color="auto"/>
            <w:right w:val="none" w:sz="0" w:space="0" w:color="auto"/>
          </w:divBdr>
        </w:div>
        <w:div w:id="1791899981">
          <w:marLeft w:val="0"/>
          <w:marRight w:val="0"/>
          <w:marTop w:val="0"/>
          <w:marBottom w:val="0"/>
          <w:divBdr>
            <w:top w:val="none" w:sz="0" w:space="0" w:color="auto"/>
            <w:left w:val="none" w:sz="0" w:space="0" w:color="auto"/>
            <w:bottom w:val="none" w:sz="0" w:space="0" w:color="auto"/>
            <w:right w:val="none" w:sz="0" w:space="0" w:color="auto"/>
          </w:divBdr>
        </w:div>
        <w:div w:id="1583756050">
          <w:marLeft w:val="0"/>
          <w:marRight w:val="0"/>
          <w:marTop w:val="0"/>
          <w:marBottom w:val="0"/>
          <w:divBdr>
            <w:top w:val="none" w:sz="0" w:space="0" w:color="auto"/>
            <w:left w:val="none" w:sz="0" w:space="0" w:color="auto"/>
            <w:bottom w:val="none" w:sz="0" w:space="0" w:color="auto"/>
            <w:right w:val="none" w:sz="0" w:space="0" w:color="auto"/>
          </w:divBdr>
        </w:div>
        <w:div w:id="1358043815">
          <w:marLeft w:val="0"/>
          <w:marRight w:val="0"/>
          <w:marTop w:val="0"/>
          <w:marBottom w:val="0"/>
          <w:divBdr>
            <w:top w:val="none" w:sz="0" w:space="0" w:color="auto"/>
            <w:left w:val="none" w:sz="0" w:space="0" w:color="auto"/>
            <w:bottom w:val="none" w:sz="0" w:space="0" w:color="auto"/>
            <w:right w:val="none" w:sz="0" w:space="0" w:color="auto"/>
          </w:divBdr>
        </w:div>
        <w:div w:id="331417906">
          <w:marLeft w:val="0"/>
          <w:marRight w:val="0"/>
          <w:marTop w:val="0"/>
          <w:marBottom w:val="0"/>
          <w:divBdr>
            <w:top w:val="none" w:sz="0" w:space="0" w:color="auto"/>
            <w:left w:val="none" w:sz="0" w:space="0" w:color="auto"/>
            <w:bottom w:val="none" w:sz="0" w:space="0" w:color="auto"/>
            <w:right w:val="none" w:sz="0" w:space="0" w:color="auto"/>
          </w:divBdr>
        </w:div>
        <w:div w:id="1331442933">
          <w:marLeft w:val="0"/>
          <w:marRight w:val="0"/>
          <w:marTop w:val="0"/>
          <w:marBottom w:val="0"/>
          <w:divBdr>
            <w:top w:val="none" w:sz="0" w:space="0" w:color="auto"/>
            <w:left w:val="none" w:sz="0" w:space="0" w:color="auto"/>
            <w:bottom w:val="none" w:sz="0" w:space="0" w:color="auto"/>
            <w:right w:val="none" w:sz="0" w:space="0" w:color="auto"/>
          </w:divBdr>
        </w:div>
        <w:div w:id="743793111">
          <w:marLeft w:val="0"/>
          <w:marRight w:val="0"/>
          <w:marTop w:val="0"/>
          <w:marBottom w:val="0"/>
          <w:divBdr>
            <w:top w:val="none" w:sz="0" w:space="0" w:color="auto"/>
            <w:left w:val="none" w:sz="0" w:space="0" w:color="auto"/>
            <w:bottom w:val="none" w:sz="0" w:space="0" w:color="auto"/>
            <w:right w:val="none" w:sz="0" w:space="0" w:color="auto"/>
          </w:divBdr>
        </w:div>
        <w:div w:id="425079345">
          <w:marLeft w:val="0"/>
          <w:marRight w:val="0"/>
          <w:marTop w:val="0"/>
          <w:marBottom w:val="0"/>
          <w:divBdr>
            <w:top w:val="none" w:sz="0" w:space="0" w:color="auto"/>
            <w:left w:val="none" w:sz="0" w:space="0" w:color="auto"/>
            <w:bottom w:val="none" w:sz="0" w:space="0" w:color="auto"/>
            <w:right w:val="none" w:sz="0" w:space="0" w:color="auto"/>
          </w:divBdr>
        </w:div>
        <w:div w:id="570115064">
          <w:marLeft w:val="0"/>
          <w:marRight w:val="0"/>
          <w:marTop w:val="0"/>
          <w:marBottom w:val="0"/>
          <w:divBdr>
            <w:top w:val="none" w:sz="0" w:space="0" w:color="auto"/>
            <w:left w:val="none" w:sz="0" w:space="0" w:color="auto"/>
            <w:bottom w:val="none" w:sz="0" w:space="0" w:color="auto"/>
            <w:right w:val="none" w:sz="0" w:space="0" w:color="auto"/>
          </w:divBdr>
        </w:div>
        <w:div w:id="773401593">
          <w:marLeft w:val="0"/>
          <w:marRight w:val="0"/>
          <w:marTop w:val="0"/>
          <w:marBottom w:val="0"/>
          <w:divBdr>
            <w:top w:val="none" w:sz="0" w:space="0" w:color="auto"/>
            <w:left w:val="none" w:sz="0" w:space="0" w:color="auto"/>
            <w:bottom w:val="none" w:sz="0" w:space="0" w:color="auto"/>
            <w:right w:val="none" w:sz="0" w:space="0" w:color="auto"/>
          </w:divBdr>
        </w:div>
        <w:div w:id="295911117">
          <w:marLeft w:val="0"/>
          <w:marRight w:val="0"/>
          <w:marTop w:val="0"/>
          <w:marBottom w:val="0"/>
          <w:divBdr>
            <w:top w:val="none" w:sz="0" w:space="0" w:color="auto"/>
            <w:left w:val="none" w:sz="0" w:space="0" w:color="auto"/>
            <w:bottom w:val="none" w:sz="0" w:space="0" w:color="auto"/>
            <w:right w:val="none" w:sz="0" w:space="0" w:color="auto"/>
          </w:divBdr>
        </w:div>
        <w:div w:id="1175267882">
          <w:marLeft w:val="0"/>
          <w:marRight w:val="0"/>
          <w:marTop w:val="0"/>
          <w:marBottom w:val="0"/>
          <w:divBdr>
            <w:top w:val="none" w:sz="0" w:space="0" w:color="auto"/>
            <w:left w:val="none" w:sz="0" w:space="0" w:color="auto"/>
            <w:bottom w:val="none" w:sz="0" w:space="0" w:color="auto"/>
            <w:right w:val="none" w:sz="0" w:space="0" w:color="auto"/>
          </w:divBdr>
        </w:div>
        <w:div w:id="426778261">
          <w:marLeft w:val="0"/>
          <w:marRight w:val="0"/>
          <w:marTop w:val="0"/>
          <w:marBottom w:val="0"/>
          <w:divBdr>
            <w:top w:val="none" w:sz="0" w:space="0" w:color="auto"/>
            <w:left w:val="none" w:sz="0" w:space="0" w:color="auto"/>
            <w:bottom w:val="none" w:sz="0" w:space="0" w:color="auto"/>
            <w:right w:val="none" w:sz="0" w:space="0" w:color="auto"/>
          </w:divBdr>
        </w:div>
        <w:div w:id="1122966087">
          <w:marLeft w:val="0"/>
          <w:marRight w:val="0"/>
          <w:marTop w:val="0"/>
          <w:marBottom w:val="0"/>
          <w:divBdr>
            <w:top w:val="none" w:sz="0" w:space="0" w:color="auto"/>
            <w:left w:val="none" w:sz="0" w:space="0" w:color="auto"/>
            <w:bottom w:val="none" w:sz="0" w:space="0" w:color="auto"/>
            <w:right w:val="none" w:sz="0" w:space="0" w:color="auto"/>
          </w:divBdr>
        </w:div>
        <w:div w:id="741830812">
          <w:marLeft w:val="0"/>
          <w:marRight w:val="0"/>
          <w:marTop w:val="0"/>
          <w:marBottom w:val="0"/>
          <w:divBdr>
            <w:top w:val="none" w:sz="0" w:space="0" w:color="auto"/>
            <w:left w:val="none" w:sz="0" w:space="0" w:color="auto"/>
            <w:bottom w:val="none" w:sz="0" w:space="0" w:color="auto"/>
            <w:right w:val="none" w:sz="0" w:space="0" w:color="auto"/>
          </w:divBdr>
        </w:div>
        <w:div w:id="686254770">
          <w:marLeft w:val="0"/>
          <w:marRight w:val="0"/>
          <w:marTop w:val="0"/>
          <w:marBottom w:val="0"/>
          <w:divBdr>
            <w:top w:val="none" w:sz="0" w:space="0" w:color="auto"/>
            <w:left w:val="none" w:sz="0" w:space="0" w:color="auto"/>
            <w:bottom w:val="none" w:sz="0" w:space="0" w:color="auto"/>
            <w:right w:val="none" w:sz="0" w:space="0" w:color="auto"/>
          </w:divBdr>
        </w:div>
        <w:div w:id="1175192393">
          <w:marLeft w:val="0"/>
          <w:marRight w:val="0"/>
          <w:marTop w:val="0"/>
          <w:marBottom w:val="0"/>
          <w:divBdr>
            <w:top w:val="none" w:sz="0" w:space="0" w:color="auto"/>
            <w:left w:val="none" w:sz="0" w:space="0" w:color="auto"/>
            <w:bottom w:val="none" w:sz="0" w:space="0" w:color="auto"/>
            <w:right w:val="none" w:sz="0" w:space="0" w:color="auto"/>
          </w:divBdr>
        </w:div>
        <w:div w:id="183253740">
          <w:marLeft w:val="0"/>
          <w:marRight w:val="0"/>
          <w:marTop w:val="0"/>
          <w:marBottom w:val="0"/>
          <w:divBdr>
            <w:top w:val="none" w:sz="0" w:space="0" w:color="auto"/>
            <w:left w:val="none" w:sz="0" w:space="0" w:color="auto"/>
            <w:bottom w:val="none" w:sz="0" w:space="0" w:color="auto"/>
            <w:right w:val="none" w:sz="0" w:space="0" w:color="auto"/>
          </w:divBdr>
        </w:div>
        <w:div w:id="805663807">
          <w:marLeft w:val="0"/>
          <w:marRight w:val="0"/>
          <w:marTop w:val="0"/>
          <w:marBottom w:val="0"/>
          <w:divBdr>
            <w:top w:val="none" w:sz="0" w:space="0" w:color="auto"/>
            <w:left w:val="none" w:sz="0" w:space="0" w:color="auto"/>
            <w:bottom w:val="none" w:sz="0" w:space="0" w:color="auto"/>
            <w:right w:val="none" w:sz="0" w:space="0" w:color="auto"/>
          </w:divBdr>
        </w:div>
        <w:div w:id="1105462010">
          <w:marLeft w:val="0"/>
          <w:marRight w:val="0"/>
          <w:marTop w:val="0"/>
          <w:marBottom w:val="0"/>
          <w:divBdr>
            <w:top w:val="none" w:sz="0" w:space="0" w:color="auto"/>
            <w:left w:val="none" w:sz="0" w:space="0" w:color="auto"/>
            <w:bottom w:val="none" w:sz="0" w:space="0" w:color="auto"/>
            <w:right w:val="none" w:sz="0" w:space="0" w:color="auto"/>
          </w:divBdr>
        </w:div>
        <w:div w:id="1028290635">
          <w:marLeft w:val="0"/>
          <w:marRight w:val="0"/>
          <w:marTop w:val="0"/>
          <w:marBottom w:val="0"/>
          <w:divBdr>
            <w:top w:val="none" w:sz="0" w:space="0" w:color="auto"/>
            <w:left w:val="none" w:sz="0" w:space="0" w:color="auto"/>
            <w:bottom w:val="none" w:sz="0" w:space="0" w:color="auto"/>
            <w:right w:val="none" w:sz="0" w:space="0" w:color="auto"/>
          </w:divBdr>
        </w:div>
        <w:div w:id="1920946482">
          <w:marLeft w:val="0"/>
          <w:marRight w:val="0"/>
          <w:marTop w:val="0"/>
          <w:marBottom w:val="0"/>
          <w:divBdr>
            <w:top w:val="none" w:sz="0" w:space="0" w:color="auto"/>
            <w:left w:val="none" w:sz="0" w:space="0" w:color="auto"/>
            <w:bottom w:val="none" w:sz="0" w:space="0" w:color="auto"/>
            <w:right w:val="none" w:sz="0" w:space="0" w:color="auto"/>
          </w:divBdr>
        </w:div>
        <w:div w:id="2134596711">
          <w:marLeft w:val="0"/>
          <w:marRight w:val="0"/>
          <w:marTop w:val="0"/>
          <w:marBottom w:val="0"/>
          <w:divBdr>
            <w:top w:val="none" w:sz="0" w:space="0" w:color="auto"/>
            <w:left w:val="none" w:sz="0" w:space="0" w:color="auto"/>
            <w:bottom w:val="none" w:sz="0" w:space="0" w:color="auto"/>
            <w:right w:val="none" w:sz="0" w:space="0" w:color="auto"/>
          </w:divBdr>
        </w:div>
        <w:div w:id="163016732">
          <w:marLeft w:val="0"/>
          <w:marRight w:val="0"/>
          <w:marTop w:val="0"/>
          <w:marBottom w:val="0"/>
          <w:divBdr>
            <w:top w:val="none" w:sz="0" w:space="0" w:color="auto"/>
            <w:left w:val="none" w:sz="0" w:space="0" w:color="auto"/>
            <w:bottom w:val="none" w:sz="0" w:space="0" w:color="auto"/>
            <w:right w:val="none" w:sz="0" w:space="0" w:color="auto"/>
          </w:divBdr>
        </w:div>
        <w:div w:id="296568384">
          <w:marLeft w:val="0"/>
          <w:marRight w:val="0"/>
          <w:marTop w:val="0"/>
          <w:marBottom w:val="0"/>
          <w:divBdr>
            <w:top w:val="none" w:sz="0" w:space="0" w:color="auto"/>
            <w:left w:val="none" w:sz="0" w:space="0" w:color="auto"/>
            <w:bottom w:val="none" w:sz="0" w:space="0" w:color="auto"/>
            <w:right w:val="none" w:sz="0" w:space="0" w:color="auto"/>
          </w:divBdr>
        </w:div>
        <w:div w:id="394551302">
          <w:marLeft w:val="0"/>
          <w:marRight w:val="0"/>
          <w:marTop w:val="0"/>
          <w:marBottom w:val="0"/>
          <w:divBdr>
            <w:top w:val="none" w:sz="0" w:space="0" w:color="auto"/>
            <w:left w:val="none" w:sz="0" w:space="0" w:color="auto"/>
            <w:bottom w:val="none" w:sz="0" w:space="0" w:color="auto"/>
            <w:right w:val="none" w:sz="0" w:space="0" w:color="auto"/>
          </w:divBdr>
        </w:div>
        <w:div w:id="1773278352">
          <w:marLeft w:val="0"/>
          <w:marRight w:val="0"/>
          <w:marTop w:val="0"/>
          <w:marBottom w:val="0"/>
          <w:divBdr>
            <w:top w:val="none" w:sz="0" w:space="0" w:color="auto"/>
            <w:left w:val="none" w:sz="0" w:space="0" w:color="auto"/>
            <w:bottom w:val="none" w:sz="0" w:space="0" w:color="auto"/>
            <w:right w:val="none" w:sz="0" w:space="0" w:color="auto"/>
          </w:divBdr>
        </w:div>
        <w:div w:id="1750885691">
          <w:marLeft w:val="0"/>
          <w:marRight w:val="0"/>
          <w:marTop w:val="0"/>
          <w:marBottom w:val="0"/>
          <w:divBdr>
            <w:top w:val="none" w:sz="0" w:space="0" w:color="auto"/>
            <w:left w:val="none" w:sz="0" w:space="0" w:color="auto"/>
            <w:bottom w:val="none" w:sz="0" w:space="0" w:color="auto"/>
            <w:right w:val="none" w:sz="0" w:space="0" w:color="auto"/>
          </w:divBdr>
        </w:div>
        <w:div w:id="635914330">
          <w:marLeft w:val="0"/>
          <w:marRight w:val="0"/>
          <w:marTop w:val="0"/>
          <w:marBottom w:val="0"/>
          <w:divBdr>
            <w:top w:val="none" w:sz="0" w:space="0" w:color="auto"/>
            <w:left w:val="none" w:sz="0" w:space="0" w:color="auto"/>
            <w:bottom w:val="none" w:sz="0" w:space="0" w:color="auto"/>
            <w:right w:val="none" w:sz="0" w:space="0" w:color="auto"/>
          </w:divBdr>
        </w:div>
        <w:div w:id="1378235231">
          <w:marLeft w:val="0"/>
          <w:marRight w:val="0"/>
          <w:marTop w:val="0"/>
          <w:marBottom w:val="0"/>
          <w:divBdr>
            <w:top w:val="none" w:sz="0" w:space="0" w:color="auto"/>
            <w:left w:val="none" w:sz="0" w:space="0" w:color="auto"/>
            <w:bottom w:val="none" w:sz="0" w:space="0" w:color="auto"/>
            <w:right w:val="none" w:sz="0" w:space="0" w:color="auto"/>
          </w:divBdr>
        </w:div>
        <w:div w:id="1291088740">
          <w:marLeft w:val="0"/>
          <w:marRight w:val="0"/>
          <w:marTop w:val="0"/>
          <w:marBottom w:val="0"/>
          <w:divBdr>
            <w:top w:val="none" w:sz="0" w:space="0" w:color="auto"/>
            <w:left w:val="none" w:sz="0" w:space="0" w:color="auto"/>
            <w:bottom w:val="none" w:sz="0" w:space="0" w:color="auto"/>
            <w:right w:val="none" w:sz="0" w:space="0" w:color="auto"/>
          </w:divBdr>
        </w:div>
        <w:div w:id="1942908545">
          <w:marLeft w:val="0"/>
          <w:marRight w:val="0"/>
          <w:marTop w:val="0"/>
          <w:marBottom w:val="0"/>
          <w:divBdr>
            <w:top w:val="none" w:sz="0" w:space="0" w:color="auto"/>
            <w:left w:val="none" w:sz="0" w:space="0" w:color="auto"/>
            <w:bottom w:val="none" w:sz="0" w:space="0" w:color="auto"/>
            <w:right w:val="none" w:sz="0" w:space="0" w:color="auto"/>
          </w:divBdr>
        </w:div>
        <w:div w:id="1935749540">
          <w:marLeft w:val="0"/>
          <w:marRight w:val="0"/>
          <w:marTop w:val="0"/>
          <w:marBottom w:val="0"/>
          <w:divBdr>
            <w:top w:val="none" w:sz="0" w:space="0" w:color="auto"/>
            <w:left w:val="none" w:sz="0" w:space="0" w:color="auto"/>
            <w:bottom w:val="none" w:sz="0" w:space="0" w:color="auto"/>
            <w:right w:val="none" w:sz="0" w:space="0" w:color="auto"/>
          </w:divBdr>
        </w:div>
        <w:div w:id="1715081175">
          <w:marLeft w:val="0"/>
          <w:marRight w:val="0"/>
          <w:marTop w:val="0"/>
          <w:marBottom w:val="0"/>
          <w:divBdr>
            <w:top w:val="none" w:sz="0" w:space="0" w:color="auto"/>
            <w:left w:val="none" w:sz="0" w:space="0" w:color="auto"/>
            <w:bottom w:val="none" w:sz="0" w:space="0" w:color="auto"/>
            <w:right w:val="none" w:sz="0" w:space="0" w:color="auto"/>
          </w:divBdr>
        </w:div>
        <w:div w:id="806552658">
          <w:marLeft w:val="0"/>
          <w:marRight w:val="0"/>
          <w:marTop w:val="0"/>
          <w:marBottom w:val="0"/>
          <w:divBdr>
            <w:top w:val="none" w:sz="0" w:space="0" w:color="auto"/>
            <w:left w:val="none" w:sz="0" w:space="0" w:color="auto"/>
            <w:bottom w:val="none" w:sz="0" w:space="0" w:color="auto"/>
            <w:right w:val="none" w:sz="0" w:space="0" w:color="auto"/>
          </w:divBdr>
        </w:div>
        <w:div w:id="1141770193">
          <w:marLeft w:val="0"/>
          <w:marRight w:val="0"/>
          <w:marTop w:val="0"/>
          <w:marBottom w:val="0"/>
          <w:divBdr>
            <w:top w:val="none" w:sz="0" w:space="0" w:color="auto"/>
            <w:left w:val="none" w:sz="0" w:space="0" w:color="auto"/>
            <w:bottom w:val="none" w:sz="0" w:space="0" w:color="auto"/>
            <w:right w:val="none" w:sz="0" w:space="0" w:color="auto"/>
          </w:divBdr>
        </w:div>
        <w:div w:id="1503617482">
          <w:marLeft w:val="0"/>
          <w:marRight w:val="0"/>
          <w:marTop w:val="0"/>
          <w:marBottom w:val="0"/>
          <w:divBdr>
            <w:top w:val="none" w:sz="0" w:space="0" w:color="auto"/>
            <w:left w:val="none" w:sz="0" w:space="0" w:color="auto"/>
            <w:bottom w:val="none" w:sz="0" w:space="0" w:color="auto"/>
            <w:right w:val="none" w:sz="0" w:space="0" w:color="auto"/>
          </w:divBdr>
        </w:div>
        <w:div w:id="959602561">
          <w:marLeft w:val="0"/>
          <w:marRight w:val="0"/>
          <w:marTop w:val="0"/>
          <w:marBottom w:val="0"/>
          <w:divBdr>
            <w:top w:val="none" w:sz="0" w:space="0" w:color="auto"/>
            <w:left w:val="none" w:sz="0" w:space="0" w:color="auto"/>
            <w:bottom w:val="none" w:sz="0" w:space="0" w:color="auto"/>
            <w:right w:val="none" w:sz="0" w:space="0" w:color="auto"/>
          </w:divBdr>
        </w:div>
        <w:div w:id="222102439">
          <w:marLeft w:val="0"/>
          <w:marRight w:val="0"/>
          <w:marTop w:val="0"/>
          <w:marBottom w:val="0"/>
          <w:divBdr>
            <w:top w:val="none" w:sz="0" w:space="0" w:color="auto"/>
            <w:left w:val="none" w:sz="0" w:space="0" w:color="auto"/>
            <w:bottom w:val="none" w:sz="0" w:space="0" w:color="auto"/>
            <w:right w:val="none" w:sz="0" w:space="0" w:color="auto"/>
          </w:divBdr>
        </w:div>
        <w:div w:id="865101681">
          <w:marLeft w:val="0"/>
          <w:marRight w:val="0"/>
          <w:marTop w:val="0"/>
          <w:marBottom w:val="0"/>
          <w:divBdr>
            <w:top w:val="none" w:sz="0" w:space="0" w:color="auto"/>
            <w:left w:val="none" w:sz="0" w:space="0" w:color="auto"/>
            <w:bottom w:val="none" w:sz="0" w:space="0" w:color="auto"/>
            <w:right w:val="none" w:sz="0" w:space="0" w:color="auto"/>
          </w:divBdr>
        </w:div>
        <w:div w:id="279608202">
          <w:marLeft w:val="0"/>
          <w:marRight w:val="0"/>
          <w:marTop w:val="0"/>
          <w:marBottom w:val="0"/>
          <w:divBdr>
            <w:top w:val="none" w:sz="0" w:space="0" w:color="auto"/>
            <w:left w:val="none" w:sz="0" w:space="0" w:color="auto"/>
            <w:bottom w:val="none" w:sz="0" w:space="0" w:color="auto"/>
            <w:right w:val="none" w:sz="0" w:space="0" w:color="auto"/>
          </w:divBdr>
        </w:div>
        <w:div w:id="330446272">
          <w:marLeft w:val="0"/>
          <w:marRight w:val="0"/>
          <w:marTop w:val="0"/>
          <w:marBottom w:val="0"/>
          <w:divBdr>
            <w:top w:val="none" w:sz="0" w:space="0" w:color="auto"/>
            <w:left w:val="none" w:sz="0" w:space="0" w:color="auto"/>
            <w:bottom w:val="none" w:sz="0" w:space="0" w:color="auto"/>
            <w:right w:val="none" w:sz="0" w:space="0" w:color="auto"/>
          </w:divBdr>
        </w:div>
        <w:div w:id="317153366">
          <w:marLeft w:val="0"/>
          <w:marRight w:val="0"/>
          <w:marTop w:val="0"/>
          <w:marBottom w:val="0"/>
          <w:divBdr>
            <w:top w:val="none" w:sz="0" w:space="0" w:color="auto"/>
            <w:left w:val="none" w:sz="0" w:space="0" w:color="auto"/>
            <w:bottom w:val="none" w:sz="0" w:space="0" w:color="auto"/>
            <w:right w:val="none" w:sz="0" w:space="0" w:color="auto"/>
          </w:divBdr>
        </w:div>
        <w:div w:id="1493570136">
          <w:marLeft w:val="0"/>
          <w:marRight w:val="0"/>
          <w:marTop w:val="0"/>
          <w:marBottom w:val="0"/>
          <w:divBdr>
            <w:top w:val="none" w:sz="0" w:space="0" w:color="auto"/>
            <w:left w:val="none" w:sz="0" w:space="0" w:color="auto"/>
            <w:bottom w:val="none" w:sz="0" w:space="0" w:color="auto"/>
            <w:right w:val="none" w:sz="0" w:space="0" w:color="auto"/>
          </w:divBdr>
        </w:div>
        <w:div w:id="1201748792">
          <w:marLeft w:val="0"/>
          <w:marRight w:val="0"/>
          <w:marTop w:val="0"/>
          <w:marBottom w:val="0"/>
          <w:divBdr>
            <w:top w:val="none" w:sz="0" w:space="0" w:color="auto"/>
            <w:left w:val="none" w:sz="0" w:space="0" w:color="auto"/>
            <w:bottom w:val="none" w:sz="0" w:space="0" w:color="auto"/>
            <w:right w:val="none" w:sz="0" w:space="0" w:color="auto"/>
          </w:divBdr>
        </w:div>
        <w:div w:id="1903364191">
          <w:marLeft w:val="0"/>
          <w:marRight w:val="0"/>
          <w:marTop w:val="0"/>
          <w:marBottom w:val="0"/>
          <w:divBdr>
            <w:top w:val="none" w:sz="0" w:space="0" w:color="auto"/>
            <w:left w:val="none" w:sz="0" w:space="0" w:color="auto"/>
            <w:bottom w:val="none" w:sz="0" w:space="0" w:color="auto"/>
            <w:right w:val="none" w:sz="0" w:space="0" w:color="auto"/>
          </w:divBdr>
        </w:div>
        <w:div w:id="497187916">
          <w:marLeft w:val="0"/>
          <w:marRight w:val="0"/>
          <w:marTop w:val="0"/>
          <w:marBottom w:val="0"/>
          <w:divBdr>
            <w:top w:val="none" w:sz="0" w:space="0" w:color="auto"/>
            <w:left w:val="none" w:sz="0" w:space="0" w:color="auto"/>
            <w:bottom w:val="none" w:sz="0" w:space="0" w:color="auto"/>
            <w:right w:val="none" w:sz="0" w:space="0" w:color="auto"/>
          </w:divBdr>
        </w:div>
        <w:div w:id="388379670">
          <w:marLeft w:val="0"/>
          <w:marRight w:val="0"/>
          <w:marTop w:val="0"/>
          <w:marBottom w:val="0"/>
          <w:divBdr>
            <w:top w:val="none" w:sz="0" w:space="0" w:color="auto"/>
            <w:left w:val="none" w:sz="0" w:space="0" w:color="auto"/>
            <w:bottom w:val="none" w:sz="0" w:space="0" w:color="auto"/>
            <w:right w:val="none" w:sz="0" w:space="0" w:color="auto"/>
          </w:divBdr>
        </w:div>
        <w:div w:id="1455825283">
          <w:marLeft w:val="0"/>
          <w:marRight w:val="0"/>
          <w:marTop w:val="0"/>
          <w:marBottom w:val="0"/>
          <w:divBdr>
            <w:top w:val="none" w:sz="0" w:space="0" w:color="auto"/>
            <w:left w:val="none" w:sz="0" w:space="0" w:color="auto"/>
            <w:bottom w:val="none" w:sz="0" w:space="0" w:color="auto"/>
            <w:right w:val="none" w:sz="0" w:space="0" w:color="auto"/>
          </w:divBdr>
        </w:div>
        <w:div w:id="671185112">
          <w:marLeft w:val="0"/>
          <w:marRight w:val="0"/>
          <w:marTop w:val="0"/>
          <w:marBottom w:val="0"/>
          <w:divBdr>
            <w:top w:val="none" w:sz="0" w:space="0" w:color="auto"/>
            <w:left w:val="none" w:sz="0" w:space="0" w:color="auto"/>
            <w:bottom w:val="none" w:sz="0" w:space="0" w:color="auto"/>
            <w:right w:val="none" w:sz="0" w:space="0" w:color="auto"/>
          </w:divBdr>
        </w:div>
        <w:div w:id="598179720">
          <w:marLeft w:val="0"/>
          <w:marRight w:val="0"/>
          <w:marTop w:val="0"/>
          <w:marBottom w:val="0"/>
          <w:divBdr>
            <w:top w:val="none" w:sz="0" w:space="0" w:color="auto"/>
            <w:left w:val="none" w:sz="0" w:space="0" w:color="auto"/>
            <w:bottom w:val="none" w:sz="0" w:space="0" w:color="auto"/>
            <w:right w:val="none" w:sz="0" w:space="0" w:color="auto"/>
          </w:divBdr>
        </w:div>
        <w:div w:id="959800913">
          <w:marLeft w:val="0"/>
          <w:marRight w:val="0"/>
          <w:marTop w:val="0"/>
          <w:marBottom w:val="0"/>
          <w:divBdr>
            <w:top w:val="none" w:sz="0" w:space="0" w:color="auto"/>
            <w:left w:val="none" w:sz="0" w:space="0" w:color="auto"/>
            <w:bottom w:val="none" w:sz="0" w:space="0" w:color="auto"/>
            <w:right w:val="none" w:sz="0" w:space="0" w:color="auto"/>
          </w:divBdr>
        </w:div>
        <w:div w:id="1162156887">
          <w:marLeft w:val="0"/>
          <w:marRight w:val="0"/>
          <w:marTop w:val="0"/>
          <w:marBottom w:val="0"/>
          <w:divBdr>
            <w:top w:val="none" w:sz="0" w:space="0" w:color="auto"/>
            <w:left w:val="none" w:sz="0" w:space="0" w:color="auto"/>
            <w:bottom w:val="none" w:sz="0" w:space="0" w:color="auto"/>
            <w:right w:val="none" w:sz="0" w:space="0" w:color="auto"/>
          </w:divBdr>
        </w:div>
        <w:div w:id="521013132">
          <w:marLeft w:val="0"/>
          <w:marRight w:val="0"/>
          <w:marTop w:val="0"/>
          <w:marBottom w:val="0"/>
          <w:divBdr>
            <w:top w:val="none" w:sz="0" w:space="0" w:color="auto"/>
            <w:left w:val="none" w:sz="0" w:space="0" w:color="auto"/>
            <w:bottom w:val="none" w:sz="0" w:space="0" w:color="auto"/>
            <w:right w:val="none" w:sz="0" w:space="0" w:color="auto"/>
          </w:divBdr>
        </w:div>
        <w:div w:id="426387307">
          <w:marLeft w:val="0"/>
          <w:marRight w:val="0"/>
          <w:marTop w:val="0"/>
          <w:marBottom w:val="0"/>
          <w:divBdr>
            <w:top w:val="none" w:sz="0" w:space="0" w:color="auto"/>
            <w:left w:val="none" w:sz="0" w:space="0" w:color="auto"/>
            <w:bottom w:val="none" w:sz="0" w:space="0" w:color="auto"/>
            <w:right w:val="none" w:sz="0" w:space="0" w:color="auto"/>
          </w:divBdr>
        </w:div>
        <w:div w:id="1314022418">
          <w:marLeft w:val="0"/>
          <w:marRight w:val="0"/>
          <w:marTop w:val="0"/>
          <w:marBottom w:val="0"/>
          <w:divBdr>
            <w:top w:val="none" w:sz="0" w:space="0" w:color="auto"/>
            <w:left w:val="none" w:sz="0" w:space="0" w:color="auto"/>
            <w:bottom w:val="none" w:sz="0" w:space="0" w:color="auto"/>
            <w:right w:val="none" w:sz="0" w:space="0" w:color="auto"/>
          </w:divBdr>
        </w:div>
        <w:div w:id="844172815">
          <w:marLeft w:val="0"/>
          <w:marRight w:val="0"/>
          <w:marTop w:val="0"/>
          <w:marBottom w:val="0"/>
          <w:divBdr>
            <w:top w:val="none" w:sz="0" w:space="0" w:color="auto"/>
            <w:left w:val="none" w:sz="0" w:space="0" w:color="auto"/>
            <w:bottom w:val="none" w:sz="0" w:space="0" w:color="auto"/>
            <w:right w:val="none" w:sz="0" w:space="0" w:color="auto"/>
          </w:divBdr>
        </w:div>
        <w:div w:id="1781290370">
          <w:marLeft w:val="0"/>
          <w:marRight w:val="0"/>
          <w:marTop w:val="0"/>
          <w:marBottom w:val="0"/>
          <w:divBdr>
            <w:top w:val="none" w:sz="0" w:space="0" w:color="auto"/>
            <w:left w:val="none" w:sz="0" w:space="0" w:color="auto"/>
            <w:bottom w:val="none" w:sz="0" w:space="0" w:color="auto"/>
            <w:right w:val="none" w:sz="0" w:space="0" w:color="auto"/>
          </w:divBdr>
        </w:div>
        <w:div w:id="265043777">
          <w:marLeft w:val="0"/>
          <w:marRight w:val="0"/>
          <w:marTop w:val="0"/>
          <w:marBottom w:val="0"/>
          <w:divBdr>
            <w:top w:val="none" w:sz="0" w:space="0" w:color="auto"/>
            <w:left w:val="none" w:sz="0" w:space="0" w:color="auto"/>
            <w:bottom w:val="none" w:sz="0" w:space="0" w:color="auto"/>
            <w:right w:val="none" w:sz="0" w:space="0" w:color="auto"/>
          </w:divBdr>
        </w:div>
        <w:div w:id="1172338233">
          <w:marLeft w:val="0"/>
          <w:marRight w:val="0"/>
          <w:marTop w:val="0"/>
          <w:marBottom w:val="0"/>
          <w:divBdr>
            <w:top w:val="none" w:sz="0" w:space="0" w:color="auto"/>
            <w:left w:val="none" w:sz="0" w:space="0" w:color="auto"/>
            <w:bottom w:val="none" w:sz="0" w:space="0" w:color="auto"/>
            <w:right w:val="none" w:sz="0" w:space="0" w:color="auto"/>
          </w:divBdr>
        </w:div>
        <w:div w:id="179392505">
          <w:marLeft w:val="0"/>
          <w:marRight w:val="0"/>
          <w:marTop w:val="0"/>
          <w:marBottom w:val="0"/>
          <w:divBdr>
            <w:top w:val="none" w:sz="0" w:space="0" w:color="auto"/>
            <w:left w:val="none" w:sz="0" w:space="0" w:color="auto"/>
            <w:bottom w:val="none" w:sz="0" w:space="0" w:color="auto"/>
            <w:right w:val="none" w:sz="0" w:space="0" w:color="auto"/>
          </w:divBdr>
        </w:div>
        <w:div w:id="530454969">
          <w:marLeft w:val="0"/>
          <w:marRight w:val="0"/>
          <w:marTop w:val="0"/>
          <w:marBottom w:val="0"/>
          <w:divBdr>
            <w:top w:val="none" w:sz="0" w:space="0" w:color="auto"/>
            <w:left w:val="none" w:sz="0" w:space="0" w:color="auto"/>
            <w:bottom w:val="none" w:sz="0" w:space="0" w:color="auto"/>
            <w:right w:val="none" w:sz="0" w:space="0" w:color="auto"/>
          </w:divBdr>
        </w:div>
        <w:div w:id="1709912693">
          <w:marLeft w:val="0"/>
          <w:marRight w:val="0"/>
          <w:marTop w:val="0"/>
          <w:marBottom w:val="0"/>
          <w:divBdr>
            <w:top w:val="none" w:sz="0" w:space="0" w:color="auto"/>
            <w:left w:val="none" w:sz="0" w:space="0" w:color="auto"/>
            <w:bottom w:val="none" w:sz="0" w:space="0" w:color="auto"/>
            <w:right w:val="none" w:sz="0" w:space="0" w:color="auto"/>
          </w:divBdr>
        </w:div>
        <w:div w:id="1364012597">
          <w:marLeft w:val="0"/>
          <w:marRight w:val="0"/>
          <w:marTop w:val="0"/>
          <w:marBottom w:val="0"/>
          <w:divBdr>
            <w:top w:val="none" w:sz="0" w:space="0" w:color="auto"/>
            <w:left w:val="none" w:sz="0" w:space="0" w:color="auto"/>
            <w:bottom w:val="none" w:sz="0" w:space="0" w:color="auto"/>
            <w:right w:val="none" w:sz="0" w:space="0" w:color="auto"/>
          </w:divBdr>
        </w:div>
        <w:div w:id="945307641">
          <w:marLeft w:val="0"/>
          <w:marRight w:val="0"/>
          <w:marTop w:val="0"/>
          <w:marBottom w:val="0"/>
          <w:divBdr>
            <w:top w:val="none" w:sz="0" w:space="0" w:color="auto"/>
            <w:left w:val="none" w:sz="0" w:space="0" w:color="auto"/>
            <w:bottom w:val="none" w:sz="0" w:space="0" w:color="auto"/>
            <w:right w:val="none" w:sz="0" w:space="0" w:color="auto"/>
          </w:divBdr>
        </w:div>
        <w:div w:id="1299917883">
          <w:marLeft w:val="0"/>
          <w:marRight w:val="0"/>
          <w:marTop w:val="0"/>
          <w:marBottom w:val="0"/>
          <w:divBdr>
            <w:top w:val="none" w:sz="0" w:space="0" w:color="auto"/>
            <w:left w:val="none" w:sz="0" w:space="0" w:color="auto"/>
            <w:bottom w:val="none" w:sz="0" w:space="0" w:color="auto"/>
            <w:right w:val="none" w:sz="0" w:space="0" w:color="auto"/>
          </w:divBdr>
        </w:div>
        <w:div w:id="1729836587">
          <w:marLeft w:val="0"/>
          <w:marRight w:val="0"/>
          <w:marTop w:val="0"/>
          <w:marBottom w:val="0"/>
          <w:divBdr>
            <w:top w:val="none" w:sz="0" w:space="0" w:color="auto"/>
            <w:left w:val="none" w:sz="0" w:space="0" w:color="auto"/>
            <w:bottom w:val="none" w:sz="0" w:space="0" w:color="auto"/>
            <w:right w:val="none" w:sz="0" w:space="0" w:color="auto"/>
          </w:divBdr>
        </w:div>
        <w:div w:id="882866856">
          <w:marLeft w:val="0"/>
          <w:marRight w:val="0"/>
          <w:marTop w:val="0"/>
          <w:marBottom w:val="0"/>
          <w:divBdr>
            <w:top w:val="none" w:sz="0" w:space="0" w:color="auto"/>
            <w:left w:val="none" w:sz="0" w:space="0" w:color="auto"/>
            <w:bottom w:val="none" w:sz="0" w:space="0" w:color="auto"/>
            <w:right w:val="none" w:sz="0" w:space="0" w:color="auto"/>
          </w:divBdr>
        </w:div>
        <w:div w:id="653293693">
          <w:marLeft w:val="0"/>
          <w:marRight w:val="0"/>
          <w:marTop w:val="0"/>
          <w:marBottom w:val="0"/>
          <w:divBdr>
            <w:top w:val="none" w:sz="0" w:space="0" w:color="auto"/>
            <w:left w:val="none" w:sz="0" w:space="0" w:color="auto"/>
            <w:bottom w:val="none" w:sz="0" w:space="0" w:color="auto"/>
            <w:right w:val="none" w:sz="0" w:space="0" w:color="auto"/>
          </w:divBdr>
        </w:div>
        <w:div w:id="121585157">
          <w:marLeft w:val="0"/>
          <w:marRight w:val="0"/>
          <w:marTop w:val="0"/>
          <w:marBottom w:val="0"/>
          <w:divBdr>
            <w:top w:val="none" w:sz="0" w:space="0" w:color="auto"/>
            <w:left w:val="none" w:sz="0" w:space="0" w:color="auto"/>
            <w:bottom w:val="none" w:sz="0" w:space="0" w:color="auto"/>
            <w:right w:val="none" w:sz="0" w:space="0" w:color="auto"/>
          </w:divBdr>
        </w:div>
        <w:div w:id="1329015715">
          <w:marLeft w:val="0"/>
          <w:marRight w:val="0"/>
          <w:marTop w:val="0"/>
          <w:marBottom w:val="0"/>
          <w:divBdr>
            <w:top w:val="none" w:sz="0" w:space="0" w:color="auto"/>
            <w:left w:val="none" w:sz="0" w:space="0" w:color="auto"/>
            <w:bottom w:val="none" w:sz="0" w:space="0" w:color="auto"/>
            <w:right w:val="none" w:sz="0" w:space="0" w:color="auto"/>
          </w:divBdr>
        </w:div>
        <w:div w:id="394090887">
          <w:marLeft w:val="0"/>
          <w:marRight w:val="0"/>
          <w:marTop w:val="0"/>
          <w:marBottom w:val="0"/>
          <w:divBdr>
            <w:top w:val="none" w:sz="0" w:space="0" w:color="auto"/>
            <w:left w:val="none" w:sz="0" w:space="0" w:color="auto"/>
            <w:bottom w:val="none" w:sz="0" w:space="0" w:color="auto"/>
            <w:right w:val="none" w:sz="0" w:space="0" w:color="auto"/>
          </w:divBdr>
        </w:div>
        <w:div w:id="1032071367">
          <w:marLeft w:val="0"/>
          <w:marRight w:val="0"/>
          <w:marTop w:val="0"/>
          <w:marBottom w:val="0"/>
          <w:divBdr>
            <w:top w:val="none" w:sz="0" w:space="0" w:color="auto"/>
            <w:left w:val="none" w:sz="0" w:space="0" w:color="auto"/>
            <w:bottom w:val="none" w:sz="0" w:space="0" w:color="auto"/>
            <w:right w:val="none" w:sz="0" w:space="0" w:color="auto"/>
          </w:divBdr>
        </w:div>
        <w:div w:id="1743025512">
          <w:marLeft w:val="0"/>
          <w:marRight w:val="0"/>
          <w:marTop w:val="0"/>
          <w:marBottom w:val="0"/>
          <w:divBdr>
            <w:top w:val="none" w:sz="0" w:space="0" w:color="auto"/>
            <w:left w:val="none" w:sz="0" w:space="0" w:color="auto"/>
            <w:bottom w:val="none" w:sz="0" w:space="0" w:color="auto"/>
            <w:right w:val="none" w:sz="0" w:space="0" w:color="auto"/>
          </w:divBdr>
        </w:div>
        <w:div w:id="1307471113">
          <w:marLeft w:val="0"/>
          <w:marRight w:val="0"/>
          <w:marTop w:val="0"/>
          <w:marBottom w:val="0"/>
          <w:divBdr>
            <w:top w:val="none" w:sz="0" w:space="0" w:color="auto"/>
            <w:left w:val="none" w:sz="0" w:space="0" w:color="auto"/>
            <w:bottom w:val="none" w:sz="0" w:space="0" w:color="auto"/>
            <w:right w:val="none" w:sz="0" w:space="0" w:color="auto"/>
          </w:divBdr>
        </w:div>
        <w:div w:id="262762731">
          <w:marLeft w:val="0"/>
          <w:marRight w:val="0"/>
          <w:marTop w:val="0"/>
          <w:marBottom w:val="0"/>
          <w:divBdr>
            <w:top w:val="none" w:sz="0" w:space="0" w:color="auto"/>
            <w:left w:val="none" w:sz="0" w:space="0" w:color="auto"/>
            <w:bottom w:val="none" w:sz="0" w:space="0" w:color="auto"/>
            <w:right w:val="none" w:sz="0" w:space="0" w:color="auto"/>
          </w:divBdr>
        </w:div>
        <w:div w:id="150757257">
          <w:marLeft w:val="0"/>
          <w:marRight w:val="0"/>
          <w:marTop w:val="0"/>
          <w:marBottom w:val="0"/>
          <w:divBdr>
            <w:top w:val="none" w:sz="0" w:space="0" w:color="auto"/>
            <w:left w:val="none" w:sz="0" w:space="0" w:color="auto"/>
            <w:bottom w:val="none" w:sz="0" w:space="0" w:color="auto"/>
            <w:right w:val="none" w:sz="0" w:space="0" w:color="auto"/>
          </w:divBdr>
        </w:div>
        <w:div w:id="920481291">
          <w:marLeft w:val="0"/>
          <w:marRight w:val="0"/>
          <w:marTop w:val="0"/>
          <w:marBottom w:val="0"/>
          <w:divBdr>
            <w:top w:val="none" w:sz="0" w:space="0" w:color="auto"/>
            <w:left w:val="none" w:sz="0" w:space="0" w:color="auto"/>
            <w:bottom w:val="none" w:sz="0" w:space="0" w:color="auto"/>
            <w:right w:val="none" w:sz="0" w:space="0" w:color="auto"/>
          </w:divBdr>
        </w:div>
        <w:div w:id="1051348232">
          <w:marLeft w:val="0"/>
          <w:marRight w:val="0"/>
          <w:marTop w:val="0"/>
          <w:marBottom w:val="0"/>
          <w:divBdr>
            <w:top w:val="none" w:sz="0" w:space="0" w:color="auto"/>
            <w:left w:val="none" w:sz="0" w:space="0" w:color="auto"/>
            <w:bottom w:val="none" w:sz="0" w:space="0" w:color="auto"/>
            <w:right w:val="none" w:sz="0" w:space="0" w:color="auto"/>
          </w:divBdr>
        </w:div>
        <w:div w:id="1536237750">
          <w:marLeft w:val="0"/>
          <w:marRight w:val="0"/>
          <w:marTop w:val="0"/>
          <w:marBottom w:val="0"/>
          <w:divBdr>
            <w:top w:val="none" w:sz="0" w:space="0" w:color="auto"/>
            <w:left w:val="none" w:sz="0" w:space="0" w:color="auto"/>
            <w:bottom w:val="none" w:sz="0" w:space="0" w:color="auto"/>
            <w:right w:val="none" w:sz="0" w:space="0" w:color="auto"/>
          </w:divBdr>
        </w:div>
        <w:div w:id="140466349">
          <w:marLeft w:val="0"/>
          <w:marRight w:val="0"/>
          <w:marTop w:val="0"/>
          <w:marBottom w:val="0"/>
          <w:divBdr>
            <w:top w:val="none" w:sz="0" w:space="0" w:color="auto"/>
            <w:left w:val="none" w:sz="0" w:space="0" w:color="auto"/>
            <w:bottom w:val="none" w:sz="0" w:space="0" w:color="auto"/>
            <w:right w:val="none" w:sz="0" w:space="0" w:color="auto"/>
          </w:divBdr>
        </w:div>
        <w:div w:id="77215055">
          <w:marLeft w:val="0"/>
          <w:marRight w:val="0"/>
          <w:marTop w:val="0"/>
          <w:marBottom w:val="0"/>
          <w:divBdr>
            <w:top w:val="none" w:sz="0" w:space="0" w:color="auto"/>
            <w:left w:val="none" w:sz="0" w:space="0" w:color="auto"/>
            <w:bottom w:val="none" w:sz="0" w:space="0" w:color="auto"/>
            <w:right w:val="none" w:sz="0" w:space="0" w:color="auto"/>
          </w:divBdr>
        </w:div>
        <w:div w:id="732774996">
          <w:marLeft w:val="0"/>
          <w:marRight w:val="0"/>
          <w:marTop w:val="0"/>
          <w:marBottom w:val="0"/>
          <w:divBdr>
            <w:top w:val="none" w:sz="0" w:space="0" w:color="auto"/>
            <w:left w:val="none" w:sz="0" w:space="0" w:color="auto"/>
            <w:bottom w:val="none" w:sz="0" w:space="0" w:color="auto"/>
            <w:right w:val="none" w:sz="0" w:space="0" w:color="auto"/>
          </w:divBdr>
        </w:div>
        <w:div w:id="751046152">
          <w:marLeft w:val="0"/>
          <w:marRight w:val="0"/>
          <w:marTop w:val="0"/>
          <w:marBottom w:val="0"/>
          <w:divBdr>
            <w:top w:val="none" w:sz="0" w:space="0" w:color="auto"/>
            <w:left w:val="none" w:sz="0" w:space="0" w:color="auto"/>
            <w:bottom w:val="none" w:sz="0" w:space="0" w:color="auto"/>
            <w:right w:val="none" w:sz="0" w:space="0" w:color="auto"/>
          </w:divBdr>
        </w:div>
        <w:div w:id="1218475300">
          <w:marLeft w:val="0"/>
          <w:marRight w:val="0"/>
          <w:marTop w:val="0"/>
          <w:marBottom w:val="0"/>
          <w:divBdr>
            <w:top w:val="none" w:sz="0" w:space="0" w:color="auto"/>
            <w:left w:val="none" w:sz="0" w:space="0" w:color="auto"/>
            <w:bottom w:val="none" w:sz="0" w:space="0" w:color="auto"/>
            <w:right w:val="none" w:sz="0" w:space="0" w:color="auto"/>
          </w:divBdr>
        </w:div>
        <w:div w:id="185751878">
          <w:marLeft w:val="0"/>
          <w:marRight w:val="0"/>
          <w:marTop w:val="0"/>
          <w:marBottom w:val="0"/>
          <w:divBdr>
            <w:top w:val="none" w:sz="0" w:space="0" w:color="auto"/>
            <w:left w:val="none" w:sz="0" w:space="0" w:color="auto"/>
            <w:bottom w:val="none" w:sz="0" w:space="0" w:color="auto"/>
            <w:right w:val="none" w:sz="0" w:space="0" w:color="auto"/>
          </w:divBdr>
        </w:div>
        <w:div w:id="17316689">
          <w:marLeft w:val="0"/>
          <w:marRight w:val="0"/>
          <w:marTop w:val="0"/>
          <w:marBottom w:val="0"/>
          <w:divBdr>
            <w:top w:val="none" w:sz="0" w:space="0" w:color="auto"/>
            <w:left w:val="none" w:sz="0" w:space="0" w:color="auto"/>
            <w:bottom w:val="none" w:sz="0" w:space="0" w:color="auto"/>
            <w:right w:val="none" w:sz="0" w:space="0" w:color="auto"/>
          </w:divBdr>
        </w:div>
        <w:div w:id="695546317">
          <w:marLeft w:val="0"/>
          <w:marRight w:val="0"/>
          <w:marTop w:val="0"/>
          <w:marBottom w:val="0"/>
          <w:divBdr>
            <w:top w:val="none" w:sz="0" w:space="0" w:color="auto"/>
            <w:left w:val="none" w:sz="0" w:space="0" w:color="auto"/>
            <w:bottom w:val="none" w:sz="0" w:space="0" w:color="auto"/>
            <w:right w:val="none" w:sz="0" w:space="0" w:color="auto"/>
          </w:divBdr>
        </w:div>
        <w:div w:id="691150184">
          <w:marLeft w:val="0"/>
          <w:marRight w:val="0"/>
          <w:marTop w:val="0"/>
          <w:marBottom w:val="0"/>
          <w:divBdr>
            <w:top w:val="none" w:sz="0" w:space="0" w:color="auto"/>
            <w:left w:val="none" w:sz="0" w:space="0" w:color="auto"/>
            <w:bottom w:val="none" w:sz="0" w:space="0" w:color="auto"/>
            <w:right w:val="none" w:sz="0" w:space="0" w:color="auto"/>
          </w:divBdr>
        </w:div>
        <w:div w:id="970206872">
          <w:marLeft w:val="0"/>
          <w:marRight w:val="0"/>
          <w:marTop w:val="0"/>
          <w:marBottom w:val="0"/>
          <w:divBdr>
            <w:top w:val="none" w:sz="0" w:space="0" w:color="auto"/>
            <w:left w:val="none" w:sz="0" w:space="0" w:color="auto"/>
            <w:bottom w:val="none" w:sz="0" w:space="0" w:color="auto"/>
            <w:right w:val="none" w:sz="0" w:space="0" w:color="auto"/>
          </w:divBdr>
        </w:div>
        <w:div w:id="47068860">
          <w:marLeft w:val="0"/>
          <w:marRight w:val="0"/>
          <w:marTop w:val="0"/>
          <w:marBottom w:val="0"/>
          <w:divBdr>
            <w:top w:val="none" w:sz="0" w:space="0" w:color="auto"/>
            <w:left w:val="none" w:sz="0" w:space="0" w:color="auto"/>
            <w:bottom w:val="none" w:sz="0" w:space="0" w:color="auto"/>
            <w:right w:val="none" w:sz="0" w:space="0" w:color="auto"/>
          </w:divBdr>
        </w:div>
        <w:div w:id="1590235460">
          <w:marLeft w:val="0"/>
          <w:marRight w:val="0"/>
          <w:marTop w:val="0"/>
          <w:marBottom w:val="0"/>
          <w:divBdr>
            <w:top w:val="none" w:sz="0" w:space="0" w:color="auto"/>
            <w:left w:val="none" w:sz="0" w:space="0" w:color="auto"/>
            <w:bottom w:val="none" w:sz="0" w:space="0" w:color="auto"/>
            <w:right w:val="none" w:sz="0" w:space="0" w:color="auto"/>
          </w:divBdr>
        </w:div>
        <w:div w:id="2076002279">
          <w:marLeft w:val="0"/>
          <w:marRight w:val="0"/>
          <w:marTop w:val="0"/>
          <w:marBottom w:val="0"/>
          <w:divBdr>
            <w:top w:val="none" w:sz="0" w:space="0" w:color="auto"/>
            <w:left w:val="none" w:sz="0" w:space="0" w:color="auto"/>
            <w:bottom w:val="none" w:sz="0" w:space="0" w:color="auto"/>
            <w:right w:val="none" w:sz="0" w:space="0" w:color="auto"/>
          </w:divBdr>
        </w:div>
        <w:div w:id="225334305">
          <w:marLeft w:val="0"/>
          <w:marRight w:val="0"/>
          <w:marTop w:val="0"/>
          <w:marBottom w:val="0"/>
          <w:divBdr>
            <w:top w:val="none" w:sz="0" w:space="0" w:color="auto"/>
            <w:left w:val="none" w:sz="0" w:space="0" w:color="auto"/>
            <w:bottom w:val="none" w:sz="0" w:space="0" w:color="auto"/>
            <w:right w:val="none" w:sz="0" w:space="0" w:color="auto"/>
          </w:divBdr>
        </w:div>
        <w:div w:id="168100066">
          <w:marLeft w:val="0"/>
          <w:marRight w:val="0"/>
          <w:marTop w:val="0"/>
          <w:marBottom w:val="0"/>
          <w:divBdr>
            <w:top w:val="none" w:sz="0" w:space="0" w:color="auto"/>
            <w:left w:val="none" w:sz="0" w:space="0" w:color="auto"/>
            <w:bottom w:val="none" w:sz="0" w:space="0" w:color="auto"/>
            <w:right w:val="none" w:sz="0" w:space="0" w:color="auto"/>
          </w:divBdr>
        </w:div>
        <w:div w:id="1740247962">
          <w:marLeft w:val="0"/>
          <w:marRight w:val="0"/>
          <w:marTop w:val="0"/>
          <w:marBottom w:val="0"/>
          <w:divBdr>
            <w:top w:val="none" w:sz="0" w:space="0" w:color="auto"/>
            <w:left w:val="none" w:sz="0" w:space="0" w:color="auto"/>
            <w:bottom w:val="none" w:sz="0" w:space="0" w:color="auto"/>
            <w:right w:val="none" w:sz="0" w:space="0" w:color="auto"/>
          </w:divBdr>
        </w:div>
        <w:div w:id="21058404">
          <w:marLeft w:val="0"/>
          <w:marRight w:val="0"/>
          <w:marTop w:val="0"/>
          <w:marBottom w:val="0"/>
          <w:divBdr>
            <w:top w:val="none" w:sz="0" w:space="0" w:color="auto"/>
            <w:left w:val="none" w:sz="0" w:space="0" w:color="auto"/>
            <w:bottom w:val="none" w:sz="0" w:space="0" w:color="auto"/>
            <w:right w:val="none" w:sz="0" w:space="0" w:color="auto"/>
          </w:divBdr>
        </w:div>
        <w:div w:id="1165903399">
          <w:marLeft w:val="0"/>
          <w:marRight w:val="0"/>
          <w:marTop w:val="0"/>
          <w:marBottom w:val="0"/>
          <w:divBdr>
            <w:top w:val="none" w:sz="0" w:space="0" w:color="auto"/>
            <w:left w:val="none" w:sz="0" w:space="0" w:color="auto"/>
            <w:bottom w:val="none" w:sz="0" w:space="0" w:color="auto"/>
            <w:right w:val="none" w:sz="0" w:space="0" w:color="auto"/>
          </w:divBdr>
        </w:div>
        <w:div w:id="1445031158">
          <w:marLeft w:val="0"/>
          <w:marRight w:val="0"/>
          <w:marTop w:val="0"/>
          <w:marBottom w:val="0"/>
          <w:divBdr>
            <w:top w:val="none" w:sz="0" w:space="0" w:color="auto"/>
            <w:left w:val="none" w:sz="0" w:space="0" w:color="auto"/>
            <w:bottom w:val="none" w:sz="0" w:space="0" w:color="auto"/>
            <w:right w:val="none" w:sz="0" w:space="0" w:color="auto"/>
          </w:divBdr>
        </w:div>
        <w:div w:id="839152563">
          <w:marLeft w:val="0"/>
          <w:marRight w:val="0"/>
          <w:marTop w:val="0"/>
          <w:marBottom w:val="0"/>
          <w:divBdr>
            <w:top w:val="none" w:sz="0" w:space="0" w:color="auto"/>
            <w:left w:val="none" w:sz="0" w:space="0" w:color="auto"/>
            <w:bottom w:val="none" w:sz="0" w:space="0" w:color="auto"/>
            <w:right w:val="none" w:sz="0" w:space="0" w:color="auto"/>
          </w:divBdr>
        </w:div>
        <w:div w:id="1306622873">
          <w:marLeft w:val="0"/>
          <w:marRight w:val="0"/>
          <w:marTop w:val="0"/>
          <w:marBottom w:val="0"/>
          <w:divBdr>
            <w:top w:val="none" w:sz="0" w:space="0" w:color="auto"/>
            <w:left w:val="none" w:sz="0" w:space="0" w:color="auto"/>
            <w:bottom w:val="none" w:sz="0" w:space="0" w:color="auto"/>
            <w:right w:val="none" w:sz="0" w:space="0" w:color="auto"/>
          </w:divBdr>
        </w:div>
        <w:div w:id="1411584630">
          <w:marLeft w:val="0"/>
          <w:marRight w:val="0"/>
          <w:marTop w:val="0"/>
          <w:marBottom w:val="0"/>
          <w:divBdr>
            <w:top w:val="none" w:sz="0" w:space="0" w:color="auto"/>
            <w:left w:val="none" w:sz="0" w:space="0" w:color="auto"/>
            <w:bottom w:val="none" w:sz="0" w:space="0" w:color="auto"/>
            <w:right w:val="none" w:sz="0" w:space="0" w:color="auto"/>
          </w:divBdr>
        </w:div>
        <w:div w:id="1266157602">
          <w:marLeft w:val="0"/>
          <w:marRight w:val="0"/>
          <w:marTop w:val="0"/>
          <w:marBottom w:val="0"/>
          <w:divBdr>
            <w:top w:val="none" w:sz="0" w:space="0" w:color="auto"/>
            <w:left w:val="none" w:sz="0" w:space="0" w:color="auto"/>
            <w:bottom w:val="none" w:sz="0" w:space="0" w:color="auto"/>
            <w:right w:val="none" w:sz="0" w:space="0" w:color="auto"/>
          </w:divBdr>
        </w:div>
        <w:div w:id="5593967">
          <w:marLeft w:val="0"/>
          <w:marRight w:val="0"/>
          <w:marTop w:val="0"/>
          <w:marBottom w:val="0"/>
          <w:divBdr>
            <w:top w:val="none" w:sz="0" w:space="0" w:color="auto"/>
            <w:left w:val="none" w:sz="0" w:space="0" w:color="auto"/>
            <w:bottom w:val="none" w:sz="0" w:space="0" w:color="auto"/>
            <w:right w:val="none" w:sz="0" w:space="0" w:color="auto"/>
          </w:divBdr>
        </w:div>
        <w:div w:id="1267035181">
          <w:marLeft w:val="0"/>
          <w:marRight w:val="0"/>
          <w:marTop w:val="0"/>
          <w:marBottom w:val="0"/>
          <w:divBdr>
            <w:top w:val="none" w:sz="0" w:space="0" w:color="auto"/>
            <w:left w:val="none" w:sz="0" w:space="0" w:color="auto"/>
            <w:bottom w:val="none" w:sz="0" w:space="0" w:color="auto"/>
            <w:right w:val="none" w:sz="0" w:space="0" w:color="auto"/>
          </w:divBdr>
        </w:div>
        <w:div w:id="472254124">
          <w:marLeft w:val="0"/>
          <w:marRight w:val="0"/>
          <w:marTop w:val="0"/>
          <w:marBottom w:val="0"/>
          <w:divBdr>
            <w:top w:val="none" w:sz="0" w:space="0" w:color="auto"/>
            <w:left w:val="none" w:sz="0" w:space="0" w:color="auto"/>
            <w:bottom w:val="none" w:sz="0" w:space="0" w:color="auto"/>
            <w:right w:val="none" w:sz="0" w:space="0" w:color="auto"/>
          </w:divBdr>
        </w:div>
        <w:div w:id="1987398213">
          <w:marLeft w:val="0"/>
          <w:marRight w:val="0"/>
          <w:marTop w:val="0"/>
          <w:marBottom w:val="0"/>
          <w:divBdr>
            <w:top w:val="none" w:sz="0" w:space="0" w:color="auto"/>
            <w:left w:val="none" w:sz="0" w:space="0" w:color="auto"/>
            <w:bottom w:val="none" w:sz="0" w:space="0" w:color="auto"/>
            <w:right w:val="none" w:sz="0" w:space="0" w:color="auto"/>
          </w:divBdr>
        </w:div>
        <w:div w:id="1318728538">
          <w:marLeft w:val="0"/>
          <w:marRight w:val="0"/>
          <w:marTop w:val="0"/>
          <w:marBottom w:val="0"/>
          <w:divBdr>
            <w:top w:val="none" w:sz="0" w:space="0" w:color="auto"/>
            <w:left w:val="none" w:sz="0" w:space="0" w:color="auto"/>
            <w:bottom w:val="none" w:sz="0" w:space="0" w:color="auto"/>
            <w:right w:val="none" w:sz="0" w:space="0" w:color="auto"/>
          </w:divBdr>
        </w:div>
        <w:div w:id="440338841">
          <w:marLeft w:val="0"/>
          <w:marRight w:val="0"/>
          <w:marTop w:val="0"/>
          <w:marBottom w:val="0"/>
          <w:divBdr>
            <w:top w:val="none" w:sz="0" w:space="0" w:color="auto"/>
            <w:left w:val="none" w:sz="0" w:space="0" w:color="auto"/>
            <w:bottom w:val="none" w:sz="0" w:space="0" w:color="auto"/>
            <w:right w:val="none" w:sz="0" w:space="0" w:color="auto"/>
          </w:divBdr>
        </w:div>
        <w:div w:id="938758540">
          <w:marLeft w:val="0"/>
          <w:marRight w:val="0"/>
          <w:marTop w:val="0"/>
          <w:marBottom w:val="0"/>
          <w:divBdr>
            <w:top w:val="none" w:sz="0" w:space="0" w:color="auto"/>
            <w:left w:val="none" w:sz="0" w:space="0" w:color="auto"/>
            <w:bottom w:val="none" w:sz="0" w:space="0" w:color="auto"/>
            <w:right w:val="none" w:sz="0" w:space="0" w:color="auto"/>
          </w:divBdr>
        </w:div>
        <w:div w:id="2008825745">
          <w:marLeft w:val="0"/>
          <w:marRight w:val="0"/>
          <w:marTop w:val="0"/>
          <w:marBottom w:val="0"/>
          <w:divBdr>
            <w:top w:val="none" w:sz="0" w:space="0" w:color="auto"/>
            <w:left w:val="none" w:sz="0" w:space="0" w:color="auto"/>
            <w:bottom w:val="none" w:sz="0" w:space="0" w:color="auto"/>
            <w:right w:val="none" w:sz="0" w:space="0" w:color="auto"/>
          </w:divBdr>
        </w:div>
        <w:div w:id="1229150275">
          <w:marLeft w:val="0"/>
          <w:marRight w:val="0"/>
          <w:marTop w:val="0"/>
          <w:marBottom w:val="0"/>
          <w:divBdr>
            <w:top w:val="none" w:sz="0" w:space="0" w:color="auto"/>
            <w:left w:val="none" w:sz="0" w:space="0" w:color="auto"/>
            <w:bottom w:val="none" w:sz="0" w:space="0" w:color="auto"/>
            <w:right w:val="none" w:sz="0" w:space="0" w:color="auto"/>
          </w:divBdr>
        </w:div>
        <w:div w:id="757486228">
          <w:marLeft w:val="0"/>
          <w:marRight w:val="0"/>
          <w:marTop w:val="0"/>
          <w:marBottom w:val="0"/>
          <w:divBdr>
            <w:top w:val="none" w:sz="0" w:space="0" w:color="auto"/>
            <w:left w:val="none" w:sz="0" w:space="0" w:color="auto"/>
            <w:bottom w:val="none" w:sz="0" w:space="0" w:color="auto"/>
            <w:right w:val="none" w:sz="0" w:space="0" w:color="auto"/>
          </w:divBdr>
        </w:div>
      </w:divsChild>
    </w:div>
    <w:div w:id="788082822">
      <w:bodyDiv w:val="1"/>
      <w:marLeft w:val="0"/>
      <w:marRight w:val="0"/>
      <w:marTop w:val="0"/>
      <w:marBottom w:val="0"/>
      <w:divBdr>
        <w:top w:val="none" w:sz="0" w:space="0" w:color="auto"/>
        <w:left w:val="none" w:sz="0" w:space="0" w:color="auto"/>
        <w:bottom w:val="none" w:sz="0" w:space="0" w:color="auto"/>
        <w:right w:val="none" w:sz="0" w:space="0" w:color="auto"/>
      </w:divBdr>
    </w:div>
    <w:div w:id="17930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GoogleDrive/My%20Drive/E3APP%20Nave/DT/D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4EA401-F511-DC41-9284-14EF4A0D7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DT.dot</Template>
  <TotalTime>0</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Stato Dell'Arte</vt:lpstr>
    </vt:vector>
  </TitlesOfParts>
  <Manager/>
  <Company/>
  <LinksUpToDate>false</LinksUpToDate>
  <CharactersWithSpaces>5141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Stato Dell'Arte</dc:title>
  <dc:subject>Report sull'analisi effettuato sullo stato dell'arte relativo alla sensoristica associata ad oggetti intelligenti</dc:subject>
  <dc:creator>Pietro Battistoni</dc:creator>
  <cp:keywords/>
  <dc:description/>
  <cp:lastModifiedBy>Pietro BATTISTONI (pbattistoni@unisa.it)</cp:lastModifiedBy>
  <cp:revision>2</cp:revision>
  <cp:lastPrinted>2019-10-16T17:28:00Z</cp:lastPrinted>
  <dcterms:created xsi:type="dcterms:W3CDTF">2019-10-16T17:34:00Z</dcterms:created>
  <dcterms:modified xsi:type="dcterms:W3CDTF">2019-10-16T17:34:00Z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In revisione</vt:lpwstr>
  </property>
  <property fmtid="{D5CDD505-2E9C-101B-9397-08002B2CF9AE}" pid="3" name="Checked by">
    <vt:lpwstr>PB</vt:lpwstr>
  </property>
</Properties>
</file>